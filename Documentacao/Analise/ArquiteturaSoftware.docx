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2D5" w:rsidRDefault="00E452D5">
      <w:pPr>
        <w:spacing w:before="0"/>
      </w:pPr>
    </w:p>
    <w:p w:rsidR="00E452D5" w:rsidRDefault="00E452D5"/>
    <w:p w:rsidR="00E452D5" w:rsidRDefault="00E452D5"/>
    <w:p w:rsidR="00E452D5" w:rsidRDefault="00E452D5"/>
    <w:p w:rsidR="00E452D5" w:rsidRDefault="00E452D5"/>
    <w:p w:rsidR="00E452D5" w:rsidRDefault="00E452D5"/>
    <w:p w:rsidR="00E452D5" w:rsidRDefault="00E452D5"/>
    <w:p w:rsidR="00E452D5" w:rsidRPr="00E5640D" w:rsidRDefault="00E5640D">
      <w:pPr>
        <w:pStyle w:val="Recuodecorpodetexto"/>
        <w:jc w:val="center"/>
        <w:rPr>
          <w:b/>
          <w:sz w:val="36"/>
        </w:rPr>
      </w:pPr>
      <w:r>
        <w:rPr>
          <w:b/>
          <w:sz w:val="36"/>
        </w:rPr>
        <w:t>Sistema de Informatização de Documentos</w:t>
      </w:r>
    </w:p>
    <w:p w:rsidR="00E452D5" w:rsidRDefault="00E452D5">
      <w:pPr>
        <w:pStyle w:val="Recuodecorpodetexto"/>
        <w:jc w:val="center"/>
        <w:rPr>
          <w:b/>
          <w:sz w:val="36"/>
        </w:rPr>
      </w:pPr>
    </w:p>
    <w:p w:rsidR="00E452D5" w:rsidRDefault="00E452D5">
      <w:pPr>
        <w:jc w:val="center"/>
      </w:pPr>
    </w:p>
    <w:p w:rsidR="00E5640D" w:rsidRDefault="00D87D31" w:rsidP="00E5640D">
      <w:pPr>
        <w:jc w:val="center"/>
        <w:rPr>
          <w:sz w:val="30"/>
        </w:rPr>
      </w:pPr>
      <w:r>
        <w:rPr>
          <w:sz w:val="30"/>
        </w:rPr>
        <w:t>Versão</w:t>
      </w:r>
      <w:r w:rsidR="00E5640D">
        <w:rPr>
          <w:sz w:val="30"/>
        </w:rPr>
        <w:t xml:space="preserve"> 1.0</w:t>
      </w:r>
    </w:p>
    <w:p w:rsidR="00E5640D" w:rsidRDefault="00E5640D" w:rsidP="00E5640D">
      <w:pPr>
        <w:jc w:val="center"/>
        <w:rPr>
          <w:sz w:val="30"/>
        </w:rPr>
      </w:pPr>
    </w:p>
    <w:p w:rsidR="00E452D5" w:rsidRPr="00196857" w:rsidRDefault="00D87D31" w:rsidP="00E5640D">
      <w:pPr>
        <w:jc w:val="center"/>
        <w:rPr>
          <w:sz w:val="30"/>
        </w:rPr>
      </w:pPr>
      <w:r>
        <w:br w:type="page"/>
      </w:r>
      <w:r>
        <w:rPr>
          <w:b/>
          <w:sz w:val="28"/>
        </w:rPr>
        <w:lastRenderedPageBreak/>
        <w:t>Controle de Versão</w:t>
      </w:r>
    </w:p>
    <w:tbl>
      <w:tblPr>
        <w:tblW w:w="0" w:type="auto"/>
        <w:tblInd w:w="70" w:type="dxa"/>
        <w:tblLayout w:type="fixed"/>
        <w:tblCellMar>
          <w:left w:w="70" w:type="dxa"/>
          <w:right w:w="70" w:type="dxa"/>
        </w:tblCellMar>
        <w:tblLook w:val="0000"/>
      </w:tblPr>
      <w:tblGrid>
        <w:gridCol w:w="900"/>
        <w:gridCol w:w="1479"/>
        <w:gridCol w:w="3471"/>
        <w:gridCol w:w="2797"/>
      </w:tblGrid>
      <w:tr w:rsidR="004E026A" w:rsidTr="004E026A">
        <w:trPr>
          <w:cantSplit/>
          <w:trHeight w:val="294"/>
        </w:trPr>
        <w:tc>
          <w:tcPr>
            <w:tcW w:w="900" w:type="dxa"/>
            <w:tcBorders>
              <w:top w:val="single" w:sz="1" w:space="0" w:color="000000"/>
              <w:left w:val="single" w:sz="1" w:space="0" w:color="000000"/>
              <w:bottom w:val="single" w:sz="1" w:space="0" w:color="000000"/>
            </w:tcBorders>
            <w:shd w:val="clear" w:color="auto" w:fill="FFFFFF"/>
          </w:tcPr>
          <w:p w:rsidR="004E026A" w:rsidRDefault="004E026A">
            <w:pPr>
              <w:pStyle w:val="Cabealho"/>
              <w:jc w:val="center"/>
              <w:rPr>
                <w:b/>
              </w:rPr>
            </w:pPr>
            <w:r>
              <w:rPr>
                <w:b/>
              </w:rPr>
              <w:t>Versão</w:t>
            </w:r>
          </w:p>
        </w:tc>
        <w:tc>
          <w:tcPr>
            <w:tcW w:w="1479" w:type="dxa"/>
            <w:tcBorders>
              <w:top w:val="single" w:sz="1" w:space="0" w:color="000000"/>
              <w:left w:val="single" w:sz="1" w:space="0" w:color="000000"/>
              <w:bottom w:val="single" w:sz="1" w:space="0" w:color="000000"/>
            </w:tcBorders>
            <w:shd w:val="clear" w:color="auto" w:fill="FFFFFF"/>
          </w:tcPr>
          <w:p w:rsidR="004E026A" w:rsidRDefault="004E026A">
            <w:pPr>
              <w:pStyle w:val="Cabealho"/>
              <w:jc w:val="center"/>
              <w:rPr>
                <w:b/>
              </w:rPr>
            </w:pPr>
            <w:r>
              <w:rPr>
                <w:b/>
              </w:rPr>
              <w:t>Data</w:t>
            </w:r>
          </w:p>
        </w:tc>
        <w:tc>
          <w:tcPr>
            <w:tcW w:w="3471" w:type="dxa"/>
            <w:tcBorders>
              <w:top w:val="single" w:sz="1" w:space="0" w:color="000000"/>
              <w:left w:val="single" w:sz="1" w:space="0" w:color="000000"/>
              <w:bottom w:val="single" w:sz="1" w:space="0" w:color="000000"/>
            </w:tcBorders>
            <w:shd w:val="clear" w:color="auto" w:fill="FFFFFF"/>
          </w:tcPr>
          <w:p w:rsidR="004E026A" w:rsidRDefault="004E026A">
            <w:pPr>
              <w:pStyle w:val="Cabealho"/>
              <w:jc w:val="center"/>
              <w:rPr>
                <w:b/>
              </w:rPr>
            </w:pPr>
            <w:r>
              <w:rPr>
                <w:b/>
              </w:rPr>
              <w:t>Razões para alteração</w:t>
            </w:r>
          </w:p>
        </w:tc>
        <w:tc>
          <w:tcPr>
            <w:tcW w:w="2797" w:type="dxa"/>
            <w:tcBorders>
              <w:top w:val="single" w:sz="1" w:space="0" w:color="000000"/>
              <w:left w:val="single" w:sz="1" w:space="0" w:color="000000"/>
              <w:bottom w:val="single" w:sz="1" w:space="0" w:color="000000"/>
              <w:right w:val="single" w:sz="1" w:space="0" w:color="000000"/>
            </w:tcBorders>
            <w:shd w:val="clear" w:color="auto" w:fill="FFFFFF"/>
          </w:tcPr>
          <w:p w:rsidR="004E026A" w:rsidRDefault="004E026A">
            <w:pPr>
              <w:pStyle w:val="Cabealho"/>
              <w:jc w:val="center"/>
              <w:rPr>
                <w:b/>
              </w:rPr>
            </w:pPr>
            <w:r>
              <w:rPr>
                <w:b/>
              </w:rPr>
              <w:t>Responsável</w:t>
            </w:r>
          </w:p>
        </w:tc>
      </w:tr>
      <w:tr w:rsidR="004E026A" w:rsidRPr="00196857" w:rsidTr="004E026A">
        <w:trPr>
          <w:cantSplit/>
        </w:trPr>
        <w:tc>
          <w:tcPr>
            <w:tcW w:w="900" w:type="dxa"/>
            <w:tcBorders>
              <w:left w:val="single" w:sz="1" w:space="0" w:color="000000"/>
              <w:bottom w:val="single" w:sz="1" w:space="0" w:color="000000"/>
            </w:tcBorders>
          </w:tcPr>
          <w:p w:rsidR="004E026A" w:rsidRPr="00196857" w:rsidRDefault="00196857">
            <w:pPr>
              <w:pStyle w:val="Cabealho"/>
              <w:jc w:val="center"/>
            </w:pPr>
            <w:r>
              <w:t>1.0</w:t>
            </w:r>
          </w:p>
        </w:tc>
        <w:tc>
          <w:tcPr>
            <w:tcW w:w="1479" w:type="dxa"/>
            <w:tcBorders>
              <w:left w:val="single" w:sz="1" w:space="0" w:color="000000"/>
              <w:bottom w:val="single" w:sz="1" w:space="0" w:color="000000"/>
            </w:tcBorders>
          </w:tcPr>
          <w:p w:rsidR="004E026A" w:rsidRPr="00196857" w:rsidRDefault="00196857" w:rsidP="00196857">
            <w:pPr>
              <w:pStyle w:val="Cabealho"/>
              <w:jc w:val="center"/>
            </w:pPr>
            <w:r>
              <w:t>21</w:t>
            </w:r>
            <w:r w:rsidR="004E026A" w:rsidRPr="00196857">
              <w:t>/</w:t>
            </w:r>
            <w:r>
              <w:t>03</w:t>
            </w:r>
            <w:r w:rsidR="004E026A" w:rsidRPr="00196857">
              <w:t>/</w:t>
            </w:r>
            <w:r>
              <w:t>2015</w:t>
            </w:r>
          </w:p>
        </w:tc>
        <w:tc>
          <w:tcPr>
            <w:tcW w:w="3471" w:type="dxa"/>
            <w:tcBorders>
              <w:left w:val="single" w:sz="1" w:space="0" w:color="000000"/>
              <w:bottom w:val="single" w:sz="1" w:space="0" w:color="000000"/>
            </w:tcBorders>
          </w:tcPr>
          <w:p w:rsidR="004E026A" w:rsidRPr="00196857" w:rsidRDefault="00196857">
            <w:pPr>
              <w:pStyle w:val="Cabealho"/>
            </w:pPr>
            <w:r>
              <w:t>Versão inicial</w:t>
            </w:r>
          </w:p>
        </w:tc>
        <w:tc>
          <w:tcPr>
            <w:tcW w:w="2797" w:type="dxa"/>
            <w:tcBorders>
              <w:left w:val="single" w:sz="1" w:space="0" w:color="000000"/>
              <w:bottom w:val="single" w:sz="1" w:space="0" w:color="000000"/>
              <w:right w:val="single" w:sz="1" w:space="0" w:color="000000"/>
            </w:tcBorders>
          </w:tcPr>
          <w:p w:rsidR="004E026A" w:rsidRPr="00196857" w:rsidRDefault="00196857">
            <w:pPr>
              <w:pStyle w:val="Cabealho"/>
            </w:pPr>
            <w:r>
              <w:t>André e Douglas</w:t>
            </w:r>
          </w:p>
        </w:tc>
      </w:tr>
    </w:tbl>
    <w:p w:rsidR="00E452D5" w:rsidRPr="00196857" w:rsidRDefault="00E452D5">
      <w:pPr>
        <w:pStyle w:val="Corpodetexto"/>
        <w:rPr>
          <w:b/>
          <w:color w:val="auto"/>
          <w:kern w:val="1"/>
          <w:sz w:val="28"/>
        </w:rPr>
      </w:pPr>
    </w:p>
    <w:p w:rsidR="00E452D5" w:rsidRPr="00196857" w:rsidRDefault="00D87D31">
      <w:pPr>
        <w:pStyle w:val="Cabealho"/>
        <w:tabs>
          <w:tab w:val="clear" w:pos="4320"/>
          <w:tab w:val="clear" w:pos="8640"/>
        </w:tabs>
        <w:jc w:val="center"/>
        <w:rPr>
          <w:b/>
          <w:sz w:val="28"/>
        </w:rPr>
      </w:pPr>
      <w:r w:rsidRPr="00196857">
        <w:rPr>
          <w:b/>
          <w:sz w:val="28"/>
        </w:rPr>
        <w:t>Envolvidos na elaboração do Documento de Arquitetura</w:t>
      </w:r>
    </w:p>
    <w:tbl>
      <w:tblPr>
        <w:tblW w:w="0" w:type="auto"/>
        <w:tblInd w:w="70" w:type="dxa"/>
        <w:tblLayout w:type="fixed"/>
        <w:tblCellMar>
          <w:left w:w="70" w:type="dxa"/>
          <w:right w:w="70" w:type="dxa"/>
        </w:tblCellMar>
        <w:tblLook w:val="0000"/>
      </w:tblPr>
      <w:tblGrid>
        <w:gridCol w:w="3538"/>
        <w:gridCol w:w="5112"/>
      </w:tblGrid>
      <w:tr w:rsidR="00E452D5" w:rsidRPr="00196857" w:rsidTr="00196857">
        <w:trPr>
          <w:cantSplit/>
        </w:trPr>
        <w:tc>
          <w:tcPr>
            <w:tcW w:w="3538" w:type="dxa"/>
            <w:tcBorders>
              <w:top w:val="single" w:sz="1" w:space="0" w:color="000000"/>
              <w:left w:val="single" w:sz="1" w:space="0" w:color="000000"/>
              <w:bottom w:val="single" w:sz="4" w:space="0" w:color="auto"/>
            </w:tcBorders>
            <w:shd w:val="clear" w:color="auto" w:fill="E6E6E6"/>
            <w:vAlign w:val="center"/>
          </w:tcPr>
          <w:p w:rsidR="00E452D5" w:rsidRPr="00196857" w:rsidRDefault="00D87D31">
            <w:pPr>
              <w:pStyle w:val="Cabealho"/>
              <w:jc w:val="center"/>
              <w:rPr>
                <w:b/>
              </w:rPr>
            </w:pPr>
            <w:r w:rsidRPr="00196857">
              <w:rPr>
                <w:b/>
              </w:rPr>
              <w:t>Nome</w:t>
            </w:r>
          </w:p>
        </w:tc>
        <w:tc>
          <w:tcPr>
            <w:tcW w:w="5112" w:type="dxa"/>
            <w:tcBorders>
              <w:top w:val="single" w:sz="1" w:space="0" w:color="000000"/>
              <w:left w:val="single" w:sz="1" w:space="0" w:color="000000"/>
              <w:bottom w:val="single" w:sz="4" w:space="0" w:color="auto"/>
              <w:right w:val="single" w:sz="1" w:space="0" w:color="000000"/>
            </w:tcBorders>
            <w:shd w:val="clear" w:color="auto" w:fill="E6E6E6"/>
            <w:vAlign w:val="center"/>
          </w:tcPr>
          <w:p w:rsidR="00E452D5" w:rsidRPr="00196857" w:rsidRDefault="00D87D31">
            <w:pPr>
              <w:pStyle w:val="Cabealho"/>
              <w:jc w:val="center"/>
              <w:rPr>
                <w:b/>
              </w:rPr>
            </w:pPr>
            <w:r w:rsidRPr="00196857">
              <w:rPr>
                <w:b/>
              </w:rPr>
              <w:t>Área</w:t>
            </w:r>
          </w:p>
        </w:tc>
      </w:tr>
      <w:tr w:rsidR="00E452D5" w:rsidRPr="00196857" w:rsidTr="00196857">
        <w:trPr>
          <w:cantSplit/>
        </w:trPr>
        <w:tc>
          <w:tcPr>
            <w:tcW w:w="3538" w:type="dxa"/>
            <w:tcBorders>
              <w:top w:val="single" w:sz="4" w:space="0" w:color="auto"/>
              <w:left w:val="single" w:sz="4" w:space="0" w:color="auto"/>
              <w:bottom w:val="single" w:sz="4" w:space="0" w:color="auto"/>
              <w:right w:val="single" w:sz="4" w:space="0" w:color="auto"/>
            </w:tcBorders>
          </w:tcPr>
          <w:p w:rsidR="00E452D5" w:rsidRPr="00196857" w:rsidRDefault="00196857">
            <w:pPr>
              <w:pStyle w:val="Cabealho"/>
              <w:jc w:val="left"/>
            </w:pPr>
            <w:r>
              <w:t>André Luiz dos Santos</w:t>
            </w:r>
            <w:r w:rsidR="00D87D31" w:rsidRPr="00196857">
              <w:t xml:space="preserve"> </w:t>
            </w:r>
          </w:p>
        </w:tc>
        <w:tc>
          <w:tcPr>
            <w:tcW w:w="5112" w:type="dxa"/>
            <w:tcBorders>
              <w:top w:val="single" w:sz="4" w:space="0" w:color="auto"/>
              <w:left w:val="single" w:sz="4" w:space="0" w:color="auto"/>
              <w:bottom w:val="single" w:sz="4" w:space="0" w:color="auto"/>
              <w:right w:val="single" w:sz="4" w:space="0" w:color="auto"/>
            </w:tcBorders>
          </w:tcPr>
          <w:p w:rsidR="00E452D5" w:rsidRPr="00196857" w:rsidRDefault="00196857">
            <w:pPr>
              <w:pStyle w:val="Cabealho"/>
              <w:jc w:val="left"/>
            </w:pPr>
            <w:r>
              <w:t>Analista de TI</w:t>
            </w:r>
          </w:p>
        </w:tc>
      </w:tr>
      <w:tr w:rsidR="00196857" w:rsidRPr="00196857" w:rsidTr="00196857">
        <w:trPr>
          <w:cantSplit/>
        </w:trPr>
        <w:tc>
          <w:tcPr>
            <w:tcW w:w="3538" w:type="dxa"/>
            <w:tcBorders>
              <w:top w:val="single" w:sz="4" w:space="0" w:color="auto"/>
              <w:left w:val="single" w:sz="4" w:space="0" w:color="auto"/>
              <w:bottom w:val="single" w:sz="4" w:space="0" w:color="auto"/>
              <w:right w:val="single" w:sz="4" w:space="0" w:color="auto"/>
            </w:tcBorders>
          </w:tcPr>
          <w:p w:rsidR="00196857" w:rsidRPr="00196857" w:rsidRDefault="00196857" w:rsidP="00C86AED">
            <w:pPr>
              <w:pStyle w:val="Cabealho"/>
              <w:jc w:val="left"/>
            </w:pPr>
            <w:r>
              <w:t>Douglas Alexandre da Silva</w:t>
            </w:r>
            <w:r w:rsidRPr="00196857">
              <w:t xml:space="preserve"> </w:t>
            </w:r>
          </w:p>
        </w:tc>
        <w:tc>
          <w:tcPr>
            <w:tcW w:w="5112" w:type="dxa"/>
            <w:tcBorders>
              <w:top w:val="single" w:sz="4" w:space="0" w:color="auto"/>
              <w:left w:val="single" w:sz="4" w:space="0" w:color="auto"/>
              <w:bottom w:val="single" w:sz="4" w:space="0" w:color="auto"/>
              <w:right w:val="single" w:sz="4" w:space="0" w:color="auto"/>
            </w:tcBorders>
          </w:tcPr>
          <w:p w:rsidR="00196857" w:rsidRPr="00196857" w:rsidRDefault="00196857" w:rsidP="00C86AED">
            <w:pPr>
              <w:pStyle w:val="Cabealho"/>
              <w:jc w:val="left"/>
            </w:pPr>
            <w:r>
              <w:t>Analista de TI</w:t>
            </w:r>
          </w:p>
        </w:tc>
      </w:tr>
    </w:tbl>
    <w:p w:rsidR="00E452D5" w:rsidRPr="00196857" w:rsidRDefault="00D87D31">
      <w:pPr>
        <w:pStyle w:val="Corpodetexto"/>
        <w:rPr>
          <w:color w:val="auto"/>
        </w:rPr>
      </w:pPr>
      <w:r w:rsidRPr="00196857">
        <w:rPr>
          <w:color w:val="auto"/>
        </w:rPr>
        <w:br w:type="page"/>
      </w:r>
    </w:p>
    <w:p w:rsidR="00CA78E2" w:rsidRPr="00A60A67" w:rsidRDefault="003652F3" w:rsidP="003652F3">
      <w:pPr>
        <w:jc w:val="center"/>
        <w:rPr>
          <w:b/>
          <w:sz w:val="30"/>
          <w:lang w:val="pt-BR"/>
        </w:rPr>
      </w:pPr>
      <w:r>
        <w:rPr>
          <w:b/>
          <w:sz w:val="30"/>
        </w:rPr>
        <w:lastRenderedPageBreak/>
        <w:t>Í</w:t>
      </w:r>
      <w:r w:rsidR="00D87D31">
        <w:rPr>
          <w:b/>
          <w:sz w:val="30"/>
        </w:rPr>
        <w:t>ndice</w:t>
      </w:r>
    </w:p>
    <w:p w:rsidR="00CA78E2" w:rsidRPr="00A60A67" w:rsidRDefault="00CA78E2" w:rsidP="00CA78E2">
      <w:pPr>
        <w:rPr>
          <w:lang w:val="pt-BR"/>
        </w:rPr>
      </w:pPr>
    </w:p>
    <w:p w:rsidR="00164DC7" w:rsidRDefault="00782783">
      <w:pPr>
        <w:pStyle w:val="Sumrio1"/>
        <w:tabs>
          <w:tab w:val="left" w:pos="440"/>
          <w:tab w:val="right" w:leader="dot" w:pos="8630"/>
        </w:tabs>
        <w:rPr>
          <w:rFonts w:asciiTheme="minorHAnsi" w:eastAsiaTheme="minorEastAsia" w:hAnsiTheme="minorHAnsi" w:cstheme="minorBidi"/>
          <w:noProof/>
          <w:szCs w:val="22"/>
          <w:lang w:val="pt-BR"/>
        </w:rPr>
      </w:pPr>
      <w:r w:rsidRPr="00782783">
        <w:rPr>
          <w:rFonts w:ascii="Times New Roman" w:hAnsi="Times New Roman"/>
          <w:b/>
          <w:lang w:val="pt-BR"/>
        </w:rPr>
        <w:fldChar w:fldCharType="begin"/>
      </w:r>
      <w:r w:rsidR="00CA78E2" w:rsidRPr="00A60A67">
        <w:rPr>
          <w:rFonts w:ascii="Times New Roman" w:hAnsi="Times New Roman"/>
          <w:lang w:val="pt-BR"/>
        </w:rPr>
        <w:instrText xml:space="preserve"> TOC \o "1-4" \h \z </w:instrText>
      </w:r>
      <w:r w:rsidRPr="00782783">
        <w:rPr>
          <w:rFonts w:ascii="Times New Roman" w:hAnsi="Times New Roman"/>
          <w:b/>
          <w:lang w:val="pt-BR"/>
        </w:rPr>
        <w:fldChar w:fldCharType="separate"/>
      </w:r>
      <w:hyperlink w:anchor="_Toc415448578" w:history="1">
        <w:r w:rsidR="00164DC7" w:rsidRPr="001E3706">
          <w:rPr>
            <w:rStyle w:val="Hyperlink"/>
            <w:noProof/>
          </w:rPr>
          <w:t>1.</w:t>
        </w:r>
        <w:r w:rsidR="00164DC7">
          <w:rPr>
            <w:rFonts w:asciiTheme="minorHAnsi" w:eastAsiaTheme="minorEastAsia" w:hAnsiTheme="minorHAnsi" w:cstheme="minorBidi"/>
            <w:noProof/>
            <w:szCs w:val="22"/>
            <w:lang w:val="pt-BR"/>
          </w:rPr>
          <w:tab/>
        </w:r>
        <w:r w:rsidR="00164DC7" w:rsidRPr="001E3706">
          <w:rPr>
            <w:rStyle w:val="Hyperlink"/>
            <w:noProof/>
          </w:rPr>
          <w:t>Introdução</w:t>
        </w:r>
        <w:r w:rsidR="00164DC7">
          <w:rPr>
            <w:noProof/>
            <w:webHidden/>
          </w:rPr>
          <w:tab/>
        </w:r>
        <w:r w:rsidR="00164DC7">
          <w:rPr>
            <w:noProof/>
            <w:webHidden/>
          </w:rPr>
          <w:fldChar w:fldCharType="begin"/>
        </w:r>
        <w:r w:rsidR="00164DC7">
          <w:rPr>
            <w:noProof/>
            <w:webHidden/>
          </w:rPr>
          <w:instrText xml:space="preserve"> PAGEREF _Toc415448578 \h </w:instrText>
        </w:r>
        <w:r w:rsidR="00164DC7">
          <w:rPr>
            <w:noProof/>
            <w:webHidden/>
          </w:rPr>
        </w:r>
        <w:r w:rsidR="00164DC7">
          <w:rPr>
            <w:noProof/>
            <w:webHidden/>
          </w:rPr>
          <w:fldChar w:fldCharType="separate"/>
        </w:r>
        <w:r w:rsidR="00BB6211">
          <w:rPr>
            <w:noProof/>
            <w:webHidden/>
          </w:rPr>
          <w:t>5</w:t>
        </w:r>
        <w:r w:rsidR="00164DC7">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579" w:history="1">
        <w:r w:rsidRPr="001E3706">
          <w:rPr>
            <w:rStyle w:val="Hyperlink"/>
            <w:noProof/>
          </w:rPr>
          <w:t>1.1.</w:t>
        </w:r>
        <w:r>
          <w:rPr>
            <w:rFonts w:asciiTheme="minorHAnsi" w:eastAsiaTheme="minorEastAsia" w:hAnsiTheme="minorHAnsi" w:cstheme="minorBidi"/>
            <w:noProof/>
            <w:szCs w:val="22"/>
            <w:lang w:val="pt-BR"/>
          </w:rPr>
          <w:tab/>
        </w:r>
        <w:r w:rsidRPr="001E3706">
          <w:rPr>
            <w:rStyle w:val="Hyperlink"/>
            <w:noProof/>
          </w:rPr>
          <w:t>Objetivo do Documento</w:t>
        </w:r>
        <w:r>
          <w:rPr>
            <w:noProof/>
            <w:webHidden/>
          </w:rPr>
          <w:tab/>
        </w:r>
        <w:r>
          <w:rPr>
            <w:noProof/>
            <w:webHidden/>
          </w:rPr>
          <w:fldChar w:fldCharType="begin"/>
        </w:r>
        <w:r>
          <w:rPr>
            <w:noProof/>
            <w:webHidden/>
          </w:rPr>
          <w:instrText xml:space="preserve"> PAGEREF _Toc415448579 \h </w:instrText>
        </w:r>
        <w:r>
          <w:rPr>
            <w:noProof/>
            <w:webHidden/>
          </w:rPr>
        </w:r>
        <w:r>
          <w:rPr>
            <w:noProof/>
            <w:webHidden/>
          </w:rPr>
          <w:fldChar w:fldCharType="separate"/>
        </w:r>
        <w:r w:rsidR="00BB6211">
          <w:rPr>
            <w:noProof/>
            <w:webHidden/>
          </w:rPr>
          <w:t>5</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580" w:history="1">
        <w:r w:rsidRPr="001E3706">
          <w:rPr>
            <w:rStyle w:val="Hyperlink"/>
            <w:noProof/>
          </w:rPr>
          <w:t>1.2.</w:t>
        </w:r>
        <w:r>
          <w:rPr>
            <w:rFonts w:asciiTheme="minorHAnsi" w:eastAsiaTheme="minorEastAsia" w:hAnsiTheme="minorHAnsi" w:cstheme="minorBidi"/>
            <w:noProof/>
            <w:szCs w:val="22"/>
            <w:lang w:val="pt-BR"/>
          </w:rPr>
          <w:tab/>
        </w:r>
        <w:r w:rsidRPr="001E3706">
          <w:rPr>
            <w:rStyle w:val="Hyperlink"/>
            <w:noProof/>
          </w:rPr>
          <w:t>Escopo</w:t>
        </w:r>
        <w:r>
          <w:rPr>
            <w:noProof/>
            <w:webHidden/>
          </w:rPr>
          <w:tab/>
        </w:r>
        <w:r>
          <w:rPr>
            <w:noProof/>
            <w:webHidden/>
          </w:rPr>
          <w:fldChar w:fldCharType="begin"/>
        </w:r>
        <w:r>
          <w:rPr>
            <w:noProof/>
            <w:webHidden/>
          </w:rPr>
          <w:instrText xml:space="preserve"> PAGEREF _Toc415448580 \h </w:instrText>
        </w:r>
        <w:r>
          <w:rPr>
            <w:noProof/>
            <w:webHidden/>
          </w:rPr>
        </w:r>
        <w:r>
          <w:rPr>
            <w:noProof/>
            <w:webHidden/>
          </w:rPr>
          <w:fldChar w:fldCharType="separate"/>
        </w:r>
        <w:r w:rsidR="00BB6211">
          <w:rPr>
            <w:noProof/>
            <w:webHidden/>
          </w:rPr>
          <w:t>5</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581" w:history="1">
        <w:r w:rsidRPr="001E3706">
          <w:rPr>
            <w:rStyle w:val="Hyperlink"/>
            <w:noProof/>
          </w:rPr>
          <w:t>1.3.</w:t>
        </w:r>
        <w:r>
          <w:rPr>
            <w:rFonts w:asciiTheme="minorHAnsi" w:eastAsiaTheme="minorEastAsia" w:hAnsiTheme="minorHAnsi" w:cstheme="minorBidi"/>
            <w:noProof/>
            <w:szCs w:val="22"/>
            <w:lang w:val="pt-BR"/>
          </w:rPr>
          <w:tab/>
        </w:r>
        <w:r w:rsidRPr="001E3706">
          <w:rPr>
            <w:rStyle w:val="Hyperlink"/>
            <w:noProof/>
          </w:rPr>
          <w:t>Siglas, Abreviações e Acrônimos</w:t>
        </w:r>
        <w:r>
          <w:rPr>
            <w:noProof/>
            <w:webHidden/>
          </w:rPr>
          <w:tab/>
        </w:r>
        <w:r>
          <w:rPr>
            <w:noProof/>
            <w:webHidden/>
          </w:rPr>
          <w:fldChar w:fldCharType="begin"/>
        </w:r>
        <w:r>
          <w:rPr>
            <w:noProof/>
            <w:webHidden/>
          </w:rPr>
          <w:instrText xml:space="preserve"> PAGEREF _Toc415448581 \h </w:instrText>
        </w:r>
        <w:r>
          <w:rPr>
            <w:noProof/>
            <w:webHidden/>
          </w:rPr>
        </w:r>
        <w:r>
          <w:rPr>
            <w:noProof/>
            <w:webHidden/>
          </w:rPr>
          <w:fldChar w:fldCharType="separate"/>
        </w:r>
        <w:r w:rsidR="00BB6211">
          <w:rPr>
            <w:noProof/>
            <w:webHidden/>
          </w:rPr>
          <w:t>6</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582" w:history="1">
        <w:r w:rsidRPr="001E3706">
          <w:rPr>
            <w:rStyle w:val="Hyperlink"/>
            <w:noProof/>
          </w:rPr>
          <w:t>1.4.</w:t>
        </w:r>
        <w:r>
          <w:rPr>
            <w:rFonts w:asciiTheme="minorHAnsi" w:eastAsiaTheme="minorEastAsia" w:hAnsiTheme="minorHAnsi" w:cstheme="minorBidi"/>
            <w:noProof/>
            <w:szCs w:val="22"/>
            <w:lang w:val="pt-BR"/>
          </w:rPr>
          <w:tab/>
        </w:r>
        <w:r w:rsidRPr="001E3706">
          <w:rPr>
            <w:rStyle w:val="Hyperlink"/>
            <w:noProof/>
          </w:rPr>
          <w:t>Referências</w:t>
        </w:r>
        <w:r>
          <w:rPr>
            <w:noProof/>
            <w:webHidden/>
          </w:rPr>
          <w:tab/>
        </w:r>
        <w:r>
          <w:rPr>
            <w:noProof/>
            <w:webHidden/>
          </w:rPr>
          <w:fldChar w:fldCharType="begin"/>
        </w:r>
        <w:r>
          <w:rPr>
            <w:noProof/>
            <w:webHidden/>
          </w:rPr>
          <w:instrText xml:space="preserve"> PAGEREF _Toc415448582 \h </w:instrText>
        </w:r>
        <w:r>
          <w:rPr>
            <w:noProof/>
            <w:webHidden/>
          </w:rPr>
        </w:r>
        <w:r>
          <w:rPr>
            <w:noProof/>
            <w:webHidden/>
          </w:rPr>
          <w:fldChar w:fldCharType="separate"/>
        </w:r>
        <w:r w:rsidR="00BB6211">
          <w:rPr>
            <w:noProof/>
            <w:webHidden/>
          </w:rPr>
          <w:t>7</w:t>
        </w:r>
        <w:r>
          <w:rPr>
            <w:noProof/>
            <w:webHidden/>
          </w:rPr>
          <w:fldChar w:fldCharType="end"/>
        </w:r>
      </w:hyperlink>
    </w:p>
    <w:p w:rsidR="00164DC7" w:rsidRDefault="00164DC7">
      <w:pPr>
        <w:pStyle w:val="Sumrio1"/>
        <w:tabs>
          <w:tab w:val="left" w:pos="440"/>
          <w:tab w:val="right" w:leader="dot" w:pos="8630"/>
        </w:tabs>
        <w:rPr>
          <w:rFonts w:asciiTheme="minorHAnsi" w:eastAsiaTheme="minorEastAsia" w:hAnsiTheme="minorHAnsi" w:cstheme="minorBidi"/>
          <w:noProof/>
          <w:szCs w:val="22"/>
          <w:lang w:val="pt-BR"/>
        </w:rPr>
      </w:pPr>
      <w:hyperlink w:anchor="_Toc415448583" w:history="1">
        <w:r w:rsidRPr="001E3706">
          <w:rPr>
            <w:rStyle w:val="Hyperlink"/>
            <w:noProof/>
          </w:rPr>
          <w:t>2.</w:t>
        </w:r>
        <w:r>
          <w:rPr>
            <w:rFonts w:asciiTheme="minorHAnsi" w:eastAsiaTheme="minorEastAsia" w:hAnsiTheme="minorHAnsi" w:cstheme="minorBidi"/>
            <w:noProof/>
            <w:szCs w:val="22"/>
            <w:lang w:val="pt-BR"/>
          </w:rPr>
          <w:tab/>
        </w:r>
        <w:r w:rsidRPr="001E3706">
          <w:rPr>
            <w:rStyle w:val="Hyperlink"/>
            <w:noProof/>
          </w:rPr>
          <w:t>Composição da Arquitetura</w:t>
        </w:r>
        <w:r>
          <w:rPr>
            <w:noProof/>
            <w:webHidden/>
          </w:rPr>
          <w:tab/>
        </w:r>
        <w:r>
          <w:rPr>
            <w:noProof/>
            <w:webHidden/>
          </w:rPr>
          <w:fldChar w:fldCharType="begin"/>
        </w:r>
        <w:r>
          <w:rPr>
            <w:noProof/>
            <w:webHidden/>
          </w:rPr>
          <w:instrText xml:space="preserve"> PAGEREF _Toc415448583 \h </w:instrText>
        </w:r>
        <w:r>
          <w:rPr>
            <w:noProof/>
            <w:webHidden/>
          </w:rPr>
        </w:r>
        <w:r>
          <w:rPr>
            <w:noProof/>
            <w:webHidden/>
          </w:rPr>
          <w:fldChar w:fldCharType="separate"/>
        </w:r>
        <w:r w:rsidR="00BB6211">
          <w:rPr>
            <w:noProof/>
            <w:webHidden/>
          </w:rPr>
          <w:t>8</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584" w:history="1">
        <w:r w:rsidRPr="001E3706">
          <w:rPr>
            <w:rStyle w:val="Hyperlink"/>
            <w:noProof/>
          </w:rPr>
          <w:t>2.1.</w:t>
        </w:r>
        <w:r>
          <w:rPr>
            <w:rFonts w:asciiTheme="minorHAnsi" w:eastAsiaTheme="minorEastAsia" w:hAnsiTheme="minorHAnsi" w:cstheme="minorBidi"/>
            <w:noProof/>
            <w:szCs w:val="22"/>
            <w:lang w:val="pt-BR"/>
          </w:rPr>
          <w:tab/>
        </w:r>
        <w:r w:rsidRPr="001E3706">
          <w:rPr>
            <w:rStyle w:val="Hyperlink"/>
            <w:noProof/>
          </w:rPr>
          <w:t>Tecnologias</w:t>
        </w:r>
        <w:r>
          <w:rPr>
            <w:noProof/>
            <w:webHidden/>
          </w:rPr>
          <w:tab/>
        </w:r>
        <w:r>
          <w:rPr>
            <w:noProof/>
            <w:webHidden/>
          </w:rPr>
          <w:fldChar w:fldCharType="begin"/>
        </w:r>
        <w:r>
          <w:rPr>
            <w:noProof/>
            <w:webHidden/>
          </w:rPr>
          <w:instrText xml:space="preserve"> PAGEREF _Toc415448584 \h </w:instrText>
        </w:r>
        <w:r>
          <w:rPr>
            <w:noProof/>
            <w:webHidden/>
          </w:rPr>
        </w:r>
        <w:r>
          <w:rPr>
            <w:noProof/>
            <w:webHidden/>
          </w:rPr>
          <w:fldChar w:fldCharType="separate"/>
        </w:r>
        <w:r w:rsidR="00BB6211">
          <w:rPr>
            <w:noProof/>
            <w:webHidden/>
          </w:rPr>
          <w:t>8</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585" w:history="1">
        <w:r w:rsidRPr="001E3706">
          <w:rPr>
            <w:rStyle w:val="Hyperlink"/>
            <w:noProof/>
          </w:rPr>
          <w:t>2.2.</w:t>
        </w:r>
        <w:r>
          <w:rPr>
            <w:rFonts w:asciiTheme="minorHAnsi" w:eastAsiaTheme="minorEastAsia" w:hAnsiTheme="minorHAnsi" w:cstheme="minorBidi"/>
            <w:noProof/>
            <w:szCs w:val="22"/>
            <w:lang w:val="pt-BR"/>
          </w:rPr>
          <w:tab/>
        </w:r>
        <w:r w:rsidRPr="001E3706">
          <w:rPr>
            <w:rStyle w:val="Hyperlink"/>
            <w:noProof/>
          </w:rPr>
          <w:t>Ferramentas</w:t>
        </w:r>
        <w:r>
          <w:rPr>
            <w:noProof/>
            <w:webHidden/>
          </w:rPr>
          <w:tab/>
        </w:r>
        <w:r>
          <w:rPr>
            <w:noProof/>
            <w:webHidden/>
          </w:rPr>
          <w:fldChar w:fldCharType="begin"/>
        </w:r>
        <w:r>
          <w:rPr>
            <w:noProof/>
            <w:webHidden/>
          </w:rPr>
          <w:instrText xml:space="preserve"> PAGEREF _Toc415448585 \h </w:instrText>
        </w:r>
        <w:r>
          <w:rPr>
            <w:noProof/>
            <w:webHidden/>
          </w:rPr>
        </w:r>
        <w:r>
          <w:rPr>
            <w:noProof/>
            <w:webHidden/>
          </w:rPr>
          <w:fldChar w:fldCharType="separate"/>
        </w:r>
        <w:r w:rsidR="00BB6211">
          <w:rPr>
            <w:noProof/>
            <w:webHidden/>
          </w:rPr>
          <w:t>9</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586" w:history="1">
        <w:r w:rsidRPr="001E3706">
          <w:rPr>
            <w:rStyle w:val="Hyperlink"/>
            <w:noProof/>
          </w:rPr>
          <w:t>2.3.</w:t>
        </w:r>
        <w:r>
          <w:rPr>
            <w:rFonts w:asciiTheme="minorHAnsi" w:eastAsiaTheme="minorEastAsia" w:hAnsiTheme="minorHAnsi" w:cstheme="minorBidi"/>
            <w:noProof/>
            <w:szCs w:val="22"/>
            <w:lang w:val="pt-BR"/>
          </w:rPr>
          <w:tab/>
        </w:r>
        <w:r w:rsidRPr="001E3706">
          <w:rPr>
            <w:rStyle w:val="Hyperlink"/>
            <w:noProof/>
          </w:rPr>
          <w:t>Componentes corporativos</w:t>
        </w:r>
        <w:r>
          <w:rPr>
            <w:noProof/>
            <w:webHidden/>
          </w:rPr>
          <w:tab/>
        </w:r>
        <w:r>
          <w:rPr>
            <w:noProof/>
            <w:webHidden/>
          </w:rPr>
          <w:fldChar w:fldCharType="begin"/>
        </w:r>
        <w:r>
          <w:rPr>
            <w:noProof/>
            <w:webHidden/>
          </w:rPr>
          <w:instrText xml:space="preserve"> PAGEREF _Toc415448586 \h </w:instrText>
        </w:r>
        <w:r>
          <w:rPr>
            <w:noProof/>
            <w:webHidden/>
          </w:rPr>
        </w:r>
        <w:r>
          <w:rPr>
            <w:noProof/>
            <w:webHidden/>
          </w:rPr>
          <w:fldChar w:fldCharType="separate"/>
        </w:r>
        <w:r w:rsidR="00BB6211">
          <w:rPr>
            <w:noProof/>
            <w:webHidden/>
          </w:rPr>
          <w:t>9</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587" w:history="1">
        <w:r w:rsidRPr="001E3706">
          <w:rPr>
            <w:rStyle w:val="Hyperlink"/>
            <w:noProof/>
          </w:rPr>
          <w:t>2.4.</w:t>
        </w:r>
        <w:r>
          <w:rPr>
            <w:rFonts w:asciiTheme="minorHAnsi" w:eastAsiaTheme="minorEastAsia" w:hAnsiTheme="minorHAnsi" w:cstheme="minorBidi"/>
            <w:noProof/>
            <w:szCs w:val="22"/>
            <w:lang w:val="pt-BR"/>
          </w:rPr>
          <w:tab/>
        </w:r>
        <w:r w:rsidRPr="001E3706">
          <w:rPr>
            <w:rStyle w:val="Hyperlink"/>
            <w:noProof/>
          </w:rPr>
          <w:t>Frameworks</w:t>
        </w:r>
        <w:r>
          <w:rPr>
            <w:noProof/>
            <w:webHidden/>
          </w:rPr>
          <w:tab/>
        </w:r>
        <w:r>
          <w:rPr>
            <w:noProof/>
            <w:webHidden/>
          </w:rPr>
          <w:fldChar w:fldCharType="begin"/>
        </w:r>
        <w:r>
          <w:rPr>
            <w:noProof/>
            <w:webHidden/>
          </w:rPr>
          <w:instrText xml:space="preserve"> PAGEREF _Toc415448587 \h </w:instrText>
        </w:r>
        <w:r>
          <w:rPr>
            <w:noProof/>
            <w:webHidden/>
          </w:rPr>
        </w:r>
        <w:r>
          <w:rPr>
            <w:noProof/>
            <w:webHidden/>
          </w:rPr>
          <w:fldChar w:fldCharType="separate"/>
        </w:r>
        <w:r w:rsidR="00BB6211">
          <w:rPr>
            <w:noProof/>
            <w:webHidden/>
          </w:rPr>
          <w:t>10</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588" w:history="1">
        <w:r w:rsidRPr="001E3706">
          <w:rPr>
            <w:rStyle w:val="Hyperlink"/>
            <w:noProof/>
          </w:rPr>
          <w:t>2.5.</w:t>
        </w:r>
        <w:r>
          <w:rPr>
            <w:rFonts w:asciiTheme="minorHAnsi" w:eastAsiaTheme="minorEastAsia" w:hAnsiTheme="minorHAnsi" w:cstheme="minorBidi"/>
            <w:noProof/>
            <w:szCs w:val="22"/>
            <w:lang w:val="pt-BR"/>
          </w:rPr>
          <w:tab/>
        </w:r>
        <w:r w:rsidRPr="001E3706">
          <w:rPr>
            <w:rStyle w:val="Hyperlink"/>
            <w:noProof/>
          </w:rPr>
          <w:t>Padrões do projeto</w:t>
        </w:r>
        <w:r>
          <w:rPr>
            <w:noProof/>
            <w:webHidden/>
          </w:rPr>
          <w:tab/>
        </w:r>
        <w:r>
          <w:rPr>
            <w:noProof/>
            <w:webHidden/>
          </w:rPr>
          <w:fldChar w:fldCharType="begin"/>
        </w:r>
        <w:r>
          <w:rPr>
            <w:noProof/>
            <w:webHidden/>
          </w:rPr>
          <w:instrText xml:space="preserve"> PAGEREF _Toc415448588 \h </w:instrText>
        </w:r>
        <w:r>
          <w:rPr>
            <w:noProof/>
            <w:webHidden/>
          </w:rPr>
        </w:r>
        <w:r>
          <w:rPr>
            <w:noProof/>
            <w:webHidden/>
          </w:rPr>
          <w:fldChar w:fldCharType="separate"/>
        </w:r>
        <w:r w:rsidR="00BB6211">
          <w:rPr>
            <w:noProof/>
            <w:webHidden/>
          </w:rPr>
          <w:t>10</w:t>
        </w:r>
        <w:r>
          <w:rPr>
            <w:noProof/>
            <w:webHidden/>
          </w:rPr>
          <w:fldChar w:fldCharType="end"/>
        </w:r>
      </w:hyperlink>
    </w:p>
    <w:p w:rsidR="00164DC7" w:rsidRDefault="00164DC7">
      <w:pPr>
        <w:pStyle w:val="Sumrio1"/>
        <w:tabs>
          <w:tab w:val="left" w:pos="440"/>
          <w:tab w:val="right" w:leader="dot" w:pos="8630"/>
        </w:tabs>
        <w:rPr>
          <w:rFonts w:asciiTheme="minorHAnsi" w:eastAsiaTheme="minorEastAsia" w:hAnsiTheme="minorHAnsi" w:cstheme="minorBidi"/>
          <w:noProof/>
          <w:szCs w:val="22"/>
          <w:lang w:val="pt-BR"/>
        </w:rPr>
      </w:pPr>
      <w:hyperlink w:anchor="_Toc415448589" w:history="1">
        <w:r w:rsidRPr="001E3706">
          <w:rPr>
            <w:rStyle w:val="Hyperlink"/>
            <w:noProof/>
          </w:rPr>
          <w:t>3.</w:t>
        </w:r>
        <w:r>
          <w:rPr>
            <w:rFonts w:asciiTheme="minorHAnsi" w:eastAsiaTheme="minorEastAsia" w:hAnsiTheme="minorHAnsi" w:cstheme="minorBidi"/>
            <w:noProof/>
            <w:szCs w:val="22"/>
            <w:lang w:val="pt-BR"/>
          </w:rPr>
          <w:tab/>
        </w:r>
        <w:r w:rsidRPr="001E3706">
          <w:rPr>
            <w:rStyle w:val="Hyperlink"/>
            <w:noProof/>
          </w:rPr>
          <w:t>Metas e Restrições da Arquitetura</w:t>
        </w:r>
        <w:r>
          <w:rPr>
            <w:noProof/>
            <w:webHidden/>
          </w:rPr>
          <w:tab/>
        </w:r>
        <w:r>
          <w:rPr>
            <w:noProof/>
            <w:webHidden/>
          </w:rPr>
          <w:fldChar w:fldCharType="begin"/>
        </w:r>
        <w:r>
          <w:rPr>
            <w:noProof/>
            <w:webHidden/>
          </w:rPr>
          <w:instrText xml:space="preserve"> PAGEREF _Toc415448589 \h </w:instrText>
        </w:r>
        <w:r>
          <w:rPr>
            <w:noProof/>
            <w:webHidden/>
          </w:rPr>
        </w:r>
        <w:r>
          <w:rPr>
            <w:noProof/>
            <w:webHidden/>
          </w:rPr>
          <w:fldChar w:fldCharType="separate"/>
        </w:r>
        <w:r w:rsidR="00BB6211">
          <w:rPr>
            <w:noProof/>
            <w:webHidden/>
          </w:rPr>
          <w:t>10</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590" w:history="1">
        <w:r w:rsidRPr="001E3706">
          <w:rPr>
            <w:rStyle w:val="Hyperlink"/>
            <w:noProof/>
          </w:rPr>
          <w:t>3.1.</w:t>
        </w:r>
        <w:r>
          <w:rPr>
            <w:rFonts w:asciiTheme="minorHAnsi" w:eastAsiaTheme="minorEastAsia" w:hAnsiTheme="minorHAnsi" w:cstheme="minorBidi"/>
            <w:noProof/>
            <w:szCs w:val="22"/>
            <w:lang w:val="pt-BR"/>
          </w:rPr>
          <w:tab/>
        </w:r>
        <w:r w:rsidRPr="001E3706">
          <w:rPr>
            <w:rStyle w:val="Hyperlink"/>
            <w:noProof/>
          </w:rPr>
          <w:t>Tecnologia de desenvolvimento</w:t>
        </w:r>
        <w:r>
          <w:rPr>
            <w:noProof/>
            <w:webHidden/>
          </w:rPr>
          <w:tab/>
        </w:r>
        <w:r>
          <w:rPr>
            <w:noProof/>
            <w:webHidden/>
          </w:rPr>
          <w:fldChar w:fldCharType="begin"/>
        </w:r>
        <w:r>
          <w:rPr>
            <w:noProof/>
            <w:webHidden/>
          </w:rPr>
          <w:instrText xml:space="preserve"> PAGEREF _Toc415448590 \h </w:instrText>
        </w:r>
        <w:r>
          <w:rPr>
            <w:noProof/>
            <w:webHidden/>
          </w:rPr>
        </w:r>
        <w:r>
          <w:rPr>
            <w:noProof/>
            <w:webHidden/>
          </w:rPr>
          <w:fldChar w:fldCharType="separate"/>
        </w:r>
        <w:r w:rsidR="00BB6211">
          <w:rPr>
            <w:noProof/>
            <w:webHidden/>
          </w:rPr>
          <w:t>10</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591" w:history="1">
        <w:r w:rsidRPr="001E3706">
          <w:rPr>
            <w:rStyle w:val="Hyperlink"/>
            <w:noProof/>
          </w:rPr>
          <w:t>3.2.</w:t>
        </w:r>
        <w:r>
          <w:rPr>
            <w:rFonts w:asciiTheme="minorHAnsi" w:eastAsiaTheme="minorEastAsia" w:hAnsiTheme="minorHAnsi" w:cstheme="minorBidi"/>
            <w:noProof/>
            <w:szCs w:val="22"/>
            <w:lang w:val="pt-BR"/>
          </w:rPr>
          <w:tab/>
        </w:r>
        <w:r w:rsidRPr="001E3706">
          <w:rPr>
            <w:rStyle w:val="Hyperlink"/>
            <w:noProof/>
          </w:rPr>
          <w:t>Servidor de Banco de dados</w:t>
        </w:r>
        <w:r>
          <w:rPr>
            <w:noProof/>
            <w:webHidden/>
          </w:rPr>
          <w:tab/>
        </w:r>
        <w:r>
          <w:rPr>
            <w:noProof/>
            <w:webHidden/>
          </w:rPr>
          <w:fldChar w:fldCharType="begin"/>
        </w:r>
        <w:r>
          <w:rPr>
            <w:noProof/>
            <w:webHidden/>
          </w:rPr>
          <w:instrText xml:space="preserve"> PAGEREF _Toc415448591 \h </w:instrText>
        </w:r>
        <w:r>
          <w:rPr>
            <w:noProof/>
            <w:webHidden/>
          </w:rPr>
        </w:r>
        <w:r>
          <w:rPr>
            <w:noProof/>
            <w:webHidden/>
          </w:rPr>
          <w:fldChar w:fldCharType="separate"/>
        </w:r>
        <w:r w:rsidR="00BB6211">
          <w:rPr>
            <w:noProof/>
            <w:webHidden/>
          </w:rPr>
          <w:t>10</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592" w:history="1">
        <w:r w:rsidRPr="001E3706">
          <w:rPr>
            <w:rStyle w:val="Hyperlink"/>
            <w:noProof/>
          </w:rPr>
          <w:t>3.3.</w:t>
        </w:r>
        <w:r>
          <w:rPr>
            <w:rFonts w:asciiTheme="minorHAnsi" w:eastAsiaTheme="minorEastAsia" w:hAnsiTheme="minorHAnsi" w:cstheme="minorBidi"/>
            <w:noProof/>
            <w:szCs w:val="22"/>
            <w:lang w:val="pt-BR"/>
          </w:rPr>
          <w:tab/>
        </w:r>
        <w:r w:rsidRPr="001E3706">
          <w:rPr>
            <w:rStyle w:val="Hyperlink"/>
            <w:noProof/>
          </w:rPr>
          <w:t>Protocolo de rede</w:t>
        </w:r>
        <w:r>
          <w:rPr>
            <w:noProof/>
            <w:webHidden/>
          </w:rPr>
          <w:tab/>
        </w:r>
        <w:r>
          <w:rPr>
            <w:noProof/>
            <w:webHidden/>
          </w:rPr>
          <w:fldChar w:fldCharType="begin"/>
        </w:r>
        <w:r>
          <w:rPr>
            <w:noProof/>
            <w:webHidden/>
          </w:rPr>
          <w:instrText xml:space="preserve"> PAGEREF _Toc415448592 \h </w:instrText>
        </w:r>
        <w:r>
          <w:rPr>
            <w:noProof/>
            <w:webHidden/>
          </w:rPr>
        </w:r>
        <w:r>
          <w:rPr>
            <w:noProof/>
            <w:webHidden/>
          </w:rPr>
          <w:fldChar w:fldCharType="separate"/>
        </w:r>
        <w:r w:rsidR="00BB6211">
          <w:rPr>
            <w:noProof/>
            <w:webHidden/>
          </w:rPr>
          <w:t>11</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593" w:history="1">
        <w:r w:rsidRPr="001E3706">
          <w:rPr>
            <w:rStyle w:val="Hyperlink"/>
            <w:noProof/>
          </w:rPr>
          <w:t>3.4.</w:t>
        </w:r>
        <w:r>
          <w:rPr>
            <w:rFonts w:asciiTheme="minorHAnsi" w:eastAsiaTheme="minorEastAsia" w:hAnsiTheme="minorHAnsi" w:cstheme="minorBidi"/>
            <w:noProof/>
            <w:szCs w:val="22"/>
            <w:lang w:val="pt-BR"/>
          </w:rPr>
          <w:tab/>
        </w:r>
        <w:r w:rsidRPr="001E3706">
          <w:rPr>
            <w:rStyle w:val="Hyperlink"/>
            <w:noProof/>
          </w:rPr>
          <w:t>Padrões corporativos</w:t>
        </w:r>
        <w:r>
          <w:rPr>
            <w:noProof/>
            <w:webHidden/>
          </w:rPr>
          <w:tab/>
        </w:r>
        <w:r>
          <w:rPr>
            <w:noProof/>
            <w:webHidden/>
          </w:rPr>
          <w:fldChar w:fldCharType="begin"/>
        </w:r>
        <w:r>
          <w:rPr>
            <w:noProof/>
            <w:webHidden/>
          </w:rPr>
          <w:instrText xml:space="preserve"> PAGEREF _Toc415448593 \h </w:instrText>
        </w:r>
        <w:r>
          <w:rPr>
            <w:noProof/>
            <w:webHidden/>
          </w:rPr>
        </w:r>
        <w:r>
          <w:rPr>
            <w:noProof/>
            <w:webHidden/>
          </w:rPr>
          <w:fldChar w:fldCharType="separate"/>
        </w:r>
        <w:r w:rsidR="00BB6211">
          <w:rPr>
            <w:noProof/>
            <w:webHidden/>
          </w:rPr>
          <w:t>11</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594" w:history="1">
        <w:r w:rsidRPr="001E3706">
          <w:rPr>
            <w:rStyle w:val="Hyperlink"/>
            <w:noProof/>
          </w:rPr>
          <w:t>3.5.</w:t>
        </w:r>
        <w:r>
          <w:rPr>
            <w:rFonts w:asciiTheme="minorHAnsi" w:eastAsiaTheme="minorEastAsia" w:hAnsiTheme="minorHAnsi" w:cstheme="minorBidi"/>
            <w:noProof/>
            <w:szCs w:val="22"/>
            <w:lang w:val="pt-BR"/>
          </w:rPr>
          <w:tab/>
        </w:r>
        <w:r w:rsidRPr="001E3706">
          <w:rPr>
            <w:rStyle w:val="Hyperlink"/>
            <w:noProof/>
          </w:rPr>
          <w:t>Segurança</w:t>
        </w:r>
        <w:r>
          <w:rPr>
            <w:noProof/>
            <w:webHidden/>
          </w:rPr>
          <w:tab/>
        </w:r>
        <w:r>
          <w:rPr>
            <w:noProof/>
            <w:webHidden/>
          </w:rPr>
          <w:fldChar w:fldCharType="begin"/>
        </w:r>
        <w:r>
          <w:rPr>
            <w:noProof/>
            <w:webHidden/>
          </w:rPr>
          <w:instrText xml:space="preserve"> PAGEREF _Toc415448594 \h </w:instrText>
        </w:r>
        <w:r>
          <w:rPr>
            <w:noProof/>
            <w:webHidden/>
          </w:rPr>
        </w:r>
        <w:r>
          <w:rPr>
            <w:noProof/>
            <w:webHidden/>
          </w:rPr>
          <w:fldChar w:fldCharType="separate"/>
        </w:r>
        <w:r w:rsidR="00BB6211">
          <w:rPr>
            <w:noProof/>
            <w:webHidden/>
          </w:rPr>
          <w:t>11</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595" w:history="1">
        <w:r w:rsidRPr="001E3706">
          <w:rPr>
            <w:rStyle w:val="Hyperlink"/>
            <w:noProof/>
          </w:rPr>
          <w:t>3.6.</w:t>
        </w:r>
        <w:r>
          <w:rPr>
            <w:rFonts w:asciiTheme="minorHAnsi" w:eastAsiaTheme="minorEastAsia" w:hAnsiTheme="minorHAnsi" w:cstheme="minorBidi"/>
            <w:noProof/>
            <w:szCs w:val="22"/>
            <w:lang w:val="pt-BR"/>
          </w:rPr>
          <w:tab/>
        </w:r>
        <w:r w:rsidRPr="001E3706">
          <w:rPr>
            <w:rStyle w:val="Hyperlink"/>
            <w:noProof/>
          </w:rPr>
          <w:t>Ambiente de desenvolvimento</w:t>
        </w:r>
        <w:r>
          <w:rPr>
            <w:noProof/>
            <w:webHidden/>
          </w:rPr>
          <w:tab/>
        </w:r>
        <w:r>
          <w:rPr>
            <w:noProof/>
            <w:webHidden/>
          </w:rPr>
          <w:fldChar w:fldCharType="begin"/>
        </w:r>
        <w:r>
          <w:rPr>
            <w:noProof/>
            <w:webHidden/>
          </w:rPr>
          <w:instrText xml:space="preserve"> PAGEREF _Toc415448595 \h </w:instrText>
        </w:r>
        <w:r>
          <w:rPr>
            <w:noProof/>
            <w:webHidden/>
          </w:rPr>
        </w:r>
        <w:r>
          <w:rPr>
            <w:noProof/>
            <w:webHidden/>
          </w:rPr>
          <w:fldChar w:fldCharType="separate"/>
        </w:r>
        <w:r w:rsidR="00BB6211">
          <w:rPr>
            <w:noProof/>
            <w:webHidden/>
          </w:rPr>
          <w:t>11</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596" w:history="1">
        <w:r w:rsidRPr="001E3706">
          <w:rPr>
            <w:rStyle w:val="Hyperlink"/>
            <w:noProof/>
          </w:rPr>
          <w:t>3.7.</w:t>
        </w:r>
        <w:r>
          <w:rPr>
            <w:rFonts w:asciiTheme="minorHAnsi" w:eastAsiaTheme="minorEastAsia" w:hAnsiTheme="minorHAnsi" w:cstheme="minorBidi"/>
            <w:noProof/>
            <w:szCs w:val="22"/>
            <w:lang w:val="pt-BR"/>
          </w:rPr>
          <w:tab/>
        </w:r>
        <w:r w:rsidRPr="001E3706">
          <w:rPr>
            <w:rStyle w:val="Hyperlink"/>
            <w:noProof/>
          </w:rPr>
          <w:t>Geração de relatórios</w:t>
        </w:r>
        <w:r>
          <w:rPr>
            <w:noProof/>
            <w:webHidden/>
          </w:rPr>
          <w:tab/>
        </w:r>
        <w:r>
          <w:rPr>
            <w:noProof/>
            <w:webHidden/>
          </w:rPr>
          <w:fldChar w:fldCharType="begin"/>
        </w:r>
        <w:r>
          <w:rPr>
            <w:noProof/>
            <w:webHidden/>
          </w:rPr>
          <w:instrText xml:space="preserve"> PAGEREF _Toc415448596 \h </w:instrText>
        </w:r>
        <w:r>
          <w:rPr>
            <w:noProof/>
            <w:webHidden/>
          </w:rPr>
        </w:r>
        <w:r>
          <w:rPr>
            <w:noProof/>
            <w:webHidden/>
          </w:rPr>
          <w:fldChar w:fldCharType="separate"/>
        </w:r>
        <w:r w:rsidR="00BB6211">
          <w:rPr>
            <w:noProof/>
            <w:webHidden/>
          </w:rPr>
          <w:t>11</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597" w:history="1">
        <w:r w:rsidRPr="001E3706">
          <w:rPr>
            <w:rStyle w:val="Hyperlink"/>
            <w:noProof/>
          </w:rPr>
          <w:t>3.8.</w:t>
        </w:r>
        <w:r>
          <w:rPr>
            <w:rFonts w:asciiTheme="minorHAnsi" w:eastAsiaTheme="minorEastAsia" w:hAnsiTheme="minorHAnsi" w:cstheme="minorBidi"/>
            <w:noProof/>
            <w:szCs w:val="22"/>
            <w:lang w:val="pt-BR"/>
          </w:rPr>
          <w:tab/>
        </w:r>
        <w:r w:rsidRPr="001E3706">
          <w:rPr>
            <w:rStyle w:val="Hyperlink"/>
            <w:noProof/>
          </w:rPr>
          <w:t>Armazenamento e processamento de imagens</w:t>
        </w:r>
        <w:r>
          <w:rPr>
            <w:noProof/>
            <w:webHidden/>
          </w:rPr>
          <w:tab/>
        </w:r>
        <w:r>
          <w:rPr>
            <w:noProof/>
            <w:webHidden/>
          </w:rPr>
          <w:fldChar w:fldCharType="begin"/>
        </w:r>
        <w:r>
          <w:rPr>
            <w:noProof/>
            <w:webHidden/>
          </w:rPr>
          <w:instrText xml:space="preserve"> PAGEREF _Toc415448597 \h </w:instrText>
        </w:r>
        <w:r>
          <w:rPr>
            <w:noProof/>
            <w:webHidden/>
          </w:rPr>
        </w:r>
        <w:r>
          <w:rPr>
            <w:noProof/>
            <w:webHidden/>
          </w:rPr>
          <w:fldChar w:fldCharType="separate"/>
        </w:r>
        <w:r w:rsidR="00BB6211">
          <w:rPr>
            <w:noProof/>
            <w:webHidden/>
          </w:rPr>
          <w:t>11</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598" w:history="1">
        <w:r w:rsidRPr="001E3706">
          <w:rPr>
            <w:rStyle w:val="Hyperlink"/>
            <w:noProof/>
          </w:rPr>
          <w:t>3.9.</w:t>
        </w:r>
        <w:r>
          <w:rPr>
            <w:rFonts w:asciiTheme="minorHAnsi" w:eastAsiaTheme="minorEastAsia" w:hAnsiTheme="minorHAnsi" w:cstheme="minorBidi"/>
            <w:noProof/>
            <w:szCs w:val="22"/>
            <w:lang w:val="pt-BR"/>
          </w:rPr>
          <w:tab/>
        </w:r>
        <w:r w:rsidRPr="001E3706">
          <w:rPr>
            <w:rStyle w:val="Hyperlink"/>
            <w:noProof/>
          </w:rPr>
          <w:t>Prototipação</w:t>
        </w:r>
        <w:r>
          <w:rPr>
            <w:noProof/>
            <w:webHidden/>
          </w:rPr>
          <w:tab/>
        </w:r>
        <w:r>
          <w:rPr>
            <w:noProof/>
            <w:webHidden/>
          </w:rPr>
          <w:fldChar w:fldCharType="begin"/>
        </w:r>
        <w:r>
          <w:rPr>
            <w:noProof/>
            <w:webHidden/>
          </w:rPr>
          <w:instrText xml:space="preserve"> PAGEREF _Toc415448598 \h </w:instrText>
        </w:r>
        <w:r>
          <w:rPr>
            <w:noProof/>
            <w:webHidden/>
          </w:rPr>
        </w:r>
        <w:r>
          <w:rPr>
            <w:noProof/>
            <w:webHidden/>
          </w:rPr>
          <w:fldChar w:fldCharType="separate"/>
        </w:r>
        <w:r w:rsidR="00BB6211">
          <w:rPr>
            <w:noProof/>
            <w:webHidden/>
          </w:rPr>
          <w:t>12</w:t>
        </w:r>
        <w:r>
          <w:rPr>
            <w:noProof/>
            <w:webHidden/>
          </w:rPr>
          <w:fldChar w:fldCharType="end"/>
        </w:r>
      </w:hyperlink>
    </w:p>
    <w:p w:rsidR="00164DC7" w:rsidRDefault="00164DC7">
      <w:pPr>
        <w:pStyle w:val="Sumrio1"/>
        <w:tabs>
          <w:tab w:val="left" w:pos="440"/>
          <w:tab w:val="right" w:leader="dot" w:pos="8630"/>
        </w:tabs>
        <w:rPr>
          <w:rFonts w:asciiTheme="minorHAnsi" w:eastAsiaTheme="minorEastAsia" w:hAnsiTheme="minorHAnsi" w:cstheme="minorBidi"/>
          <w:noProof/>
          <w:szCs w:val="22"/>
          <w:lang w:val="pt-BR"/>
        </w:rPr>
      </w:pPr>
      <w:hyperlink w:anchor="_Toc415448599" w:history="1">
        <w:r w:rsidRPr="001E3706">
          <w:rPr>
            <w:rStyle w:val="Hyperlink"/>
            <w:noProof/>
          </w:rPr>
          <w:t>4.</w:t>
        </w:r>
        <w:r>
          <w:rPr>
            <w:rFonts w:asciiTheme="minorHAnsi" w:eastAsiaTheme="minorEastAsia" w:hAnsiTheme="minorHAnsi" w:cstheme="minorBidi"/>
            <w:noProof/>
            <w:szCs w:val="22"/>
            <w:lang w:val="pt-BR"/>
          </w:rPr>
          <w:tab/>
        </w:r>
        <w:r w:rsidRPr="001E3706">
          <w:rPr>
            <w:rStyle w:val="Hyperlink"/>
            <w:noProof/>
          </w:rPr>
          <w:t>Visão de Casos de Uso</w:t>
        </w:r>
        <w:r>
          <w:rPr>
            <w:noProof/>
            <w:webHidden/>
          </w:rPr>
          <w:tab/>
        </w:r>
        <w:r>
          <w:rPr>
            <w:noProof/>
            <w:webHidden/>
          </w:rPr>
          <w:fldChar w:fldCharType="begin"/>
        </w:r>
        <w:r>
          <w:rPr>
            <w:noProof/>
            <w:webHidden/>
          </w:rPr>
          <w:instrText xml:space="preserve"> PAGEREF _Toc415448599 \h </w:instrText>
        </w:r>
        <w:r>
          <w:rPr>
            <w:noProof/>
            <w:webHidden/>
          </w:rPr>
        </w:r>
        <w:r>
          <w:rPr>
            <w:noProof/>
            <w:webHidden/>
          </w:rPr>
          <w:fldChar w:fldCharType="separate"/>
        </w:r>
        <w:r w:rsidR="00BB6211">
          <w:rPr>
            <w:noProof/>
            <w:webHidden/>
          </w:rPr>
          <w:t>13</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600" w:history="1">
        <w:r w:rsidRPr="001E3706">
          <w:rPr>
            <w:rStyle w:val="Hyperlink"/>
            <w:noProof/>
          </w:rPr>
          <w:t>4.1.</w:t>
        </w:r>
        <w:r>
          <w:rPr>
            <w:rFonts w:asciiTheme="minorHAnsi" w:eastAsiaTheme="minorEastAsia" w:hAnsiTheme="minorHAnsi" w:cstheme="minorBidi"/>
            <w:noProof/>
            <w:szCs w:val="22"/>
            <w:lang w:val="pt-BR"/>
          </w:rPr>
          <w:tab/>
        </w:r>
        <w:r w:rsidRPr="001E3706">
          <w:rPr>
            <w:rStyle w:val="Hyperlink"/>
            <w:noProof/>
          </w:rPr>
          <w:t>Fazer Login no Sistema</w:t>
        </w:r>
        <w:r>
          <w:rPr>
            <w:noProof/>
            <w:webHidden/>
          </w:rPr>
          <w:tab/>
        </w:r>
        <w:r>
          <w:rPr>
            <w:noProof/>
            <w:webHidden/>
          </w:rPr>
          <w:fldChar w:fldCharType="begin"/>
        </w:r>
        <w:r>
          <w:rPr>
            <w:noProof/>
            <w:webHidden/>
          </w:rPr>
          <w:instrText xml:space="preserve"> PAGEREF _Toc415448600 \h </w:instrText>
        </w:r>
        <w:r>
          <w:rPr>
            <w:noProof/>
            <w:webHidden/>
          </w:rPr>
        </w:r>
        <w:r>
          <w:rPr>
            <w:noProof/>
            <w:webHidden/>
          </w:rPr>
          <w:fldChar w:fldCharType="separate"/>
        </w:r>
        <w:r w:rsidR="00BB6211">
          <w:rPr>
            <w:noProof/>
            <w:webHidden/>
          </w:rPr>
          <w:t>13</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601" w:history="1">
        <w:r w:rsidRPr="001E3706">
          <w:rPr>
            <w:rStyle w:val="Hyperlink"/>
            <w:noProof/>
          </w:rPr>
          <w:t>4.2.</w:t>
        </w:r>
        <w:r>
          <w:rPr>
            <w:rFonts w:asciiTheme="minorHAnsi" w:eastAsiaTheme="minorEastAsia" w:hAnsiTheme="minorHAnsi" w:cstheme="minorBidi"/>
            <w:noProof/>
            <w:szCs w:val="22"/>
            <w:lang w:val="pt-BR"/>
          </w:rPr>
          <w:tab/>
        </w:r>
        <w:r w:rsidRPr="001E3706">
          <w:rPr>
            <w:rStyle w:val="Hyperlink"/>
            <w:noProof/>
          </w:rPr>
          <w:t>Manter Departamento</w:t>
        </w:r>
        <w:r>
          <w:rPr>
            <w:noProof/>
            <w:webHidden/>
          </w:rPr>
          <w:tab/>
        </w:r>
        <w:r>
          <w:rPr>
            <w:noProof/>
            <w:webHidden/>
          </w:rPr>
          <w:fldChar w:fldCharType="begin"/>
        </w:r>
        <w:r>
          <w:rPr>
            <w:noProof/>
            <w:webHidden/>
          </w:rPr>
          <w:instrText xml:space="preserve"> PAGEREF _Toc415448601 \h </w:instrText>
        </w:r>
        <w:r>
          <w:rPr>
            <w:noProof/>
            <w:webHidden/>
          </w:rPr>
        </w:r>
        <w:r>
          <w:rPr>
            <w:noProof/>
            <w:webHidden/>
          </w:rPr>
          <w:fldChar w:fldCharType="separate"/>
        </w:r>
        <w:r w:rsidR="00BB6211">
          <w:rPr>
            <w:noProof/>
            <w:webHidden/>
          </w:rPr>
          <w:t>14</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602" w:history="1">
        <w:r w:rsidRPr="001E3706">
          <w:rPr>
            <w:rStyle w:val="Hyperlink"/>
            <w:noProof/>
          </w:rPr>
          <w:t>4.3.</w:t>
        </w:r>
        <w:r>
          <w:rPr>
            <w:rFonts w:asciiTheme="minorHAnsi" w:eastAsiaTheme="minorEastAsia" w:hAnsiTheme="minorHAnsi" w:cstheme="minorBidi"/>
            <w:noProof/>
            <w:szCs w:val="22"/>
            <w:lang w:val="pt-BR"/>
          </w:rPr>
          <w:tab/>
        </w:r>
        <w:r w:rsidRPr="001E3706">
          <w:rPr>
            <w:rStyle w:val="Hyperlink"/>
            <w:noProof/>
          </w:rPr>
          <w:t>Manter Gestor</w:t>
        </w:r>
        <w:r>
          <w:rPr>
            <w:noProof/>
            <w:webHidden/>
          </w:rPr>
          <w:tab/>
        </w:r>
        <w:r>
          <w:rPr>
            <w:noProof/>
            <w:webHidden/>
          </w:rPr>
          <w:fldChar w:fldCharType="begin"/>
        </w:r>
        <w:r>
          <w:rPr>
            <w:noProof/>
            <w:webHidden/>
          </w:rPr>
          <w:instrText xml:space="preserve"> PAGEREF _Toc415448602 \h </w:instrText>
        </w:r>
        <w:r>
          <w:rPr>
            <w:noProof/>
            <w:webHidden/>
          </w:rPr>
        </w:r>
        <w:r>
          <w:rPr>
            <w:noProof/>
            <w:webHidden/>
          </w:rPr>
          <w:fldChar w:fldCharType="separate"/>
        </w:r>
        <w:r w:rsidR="00BB6211">
          <w:rPr>
            <w:noProof/>
            <w:webHidden/>
          </w:rPr>
          <w:t>14</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603" w:history="1">
        <w:r w:rsidRPr="001E3706">
          <w:rPr>
            <w:rStyle w:val="Hyperlink"/>
            <w:noProof/>
          </w:rPr>
          <w:t>4.4.</w:t>
        </w:r>
        <w:r>
          <w:rPr>
            <w:rFonts w:asciiTheme="minorHAnsi" w:eastAsiaTheme="minorEastAsia" w:hAnsiTheme="minorHAnsi" w:cstheme="minorBidi"/>
            <w:noProof/>
            <w:szCs w:val="22"/>
            <w:lang w:val="pt-BR"/>
          </w:rPr>
          <w:tab/>
        </w:r>
        <w:r w:rsidRPr="001E3706">
          <w:rPr>
            <w:rStyle w:val="Hyperlink"/>
            <w:noProof/>
          </w:rPr>
          <w:t>Manter Funcionário</w:t>
        </w:r>
        <w:r>
          <w:rPr>
            <w:noProof/>
            <w:webHidden/>
          </w:rPr>
          <w:tab/>
        </w:r>
        <w:r>
          <w:rPr>
            <w:noProof/>
            <w:webHidden/>
          </w:rPr>
          <w:fldChar w:fldCharType="begin"/>
        </w:r>
        <w:r>
          <w:rPr>
            <w:noProof/>
            <w:webHidden/>
          </w:rPr>
          <w:instrText xml:space="preserve"> PAGEREF _Toc415448603 \h </w:instrText>
        </w:r>
        <w:r>
          <w:rPr>
            <w:noProof/>
            <w:webHidden/>
          </w:rPr>
        </w:r>
        <w:r>
          <w:rPr>
            <w:noProof/>
            <w:webHidden/>
          </w:rPr>
          <w:fldChar w:fldCharType="separate"/>
        </w:r>
        <w:r w:rsidR="00BB6211">
          <w:rPr>
            <w:noProof/>
            <w:webHidden/>
          </w:rPr>
          <w:t>14</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604" w:history="1">
        <w:r w:rsidRPr="001E3706">
          <w:rPr>
            <w:rStyle w:val="Hyperlink"/>
            <w:noProof/>
          </w:rPr>
          <w:t>4.5.</w:t>
        </w:r>
        <w:r>
          <w:rPr>
            <w:rFonts w:asciiTheme="minorHAnsi" w:eastAsiaTheme="minorEastAsia" w:hAnsiTheme="minorHAnsi" w:cstheme="minorBidi"/>
            <w:noProof/>
            <w:szCs w:val="22"/>
            <w:lang w:val="pt-BR"/>
          </w:rPr>
          <w:tab/>
        </w:r>
        <w:r w:rsidRPr="001E3706">
          <w:rPr>
            <w:rStyle w:val="Hyperlink"/>
            <w:noProof/>
          </w:rPr>
          <w:t>Manter Categoria</w:t>
        </w:r>
        <w:r>
          <w:rPr>
            <w:noProof/>
            <w:webHidden/>
          </w:rPr>
          <w:tab/>
        </w:r>
        <w:r>
          <w:rPr>
            <w:noProof/>
            <w:webHidden/>
          </w:rPr>
          <w:fldChar w:fldCharType="begin"/>
        </w:r>
        <w:r>
          <w:rPr>
            <w:noProof/>
            <w:webHidden/>
          </w:rPr>
          <w:instrText xml:space="preserve"> PAGEREF _Toc415448604 \h </w:instrText>
        </w:r>
        <w:r>
          <w:rPr>
            <w:noProof/>
            <w:webHidden/>
          </w:rPr>
        </w:r>
        <w:r>
          <w:rPr>
            <w:noProof/>
            <w:webHidden/>
          </w:rPr>
          <w:fldChar w:fldCharType="separate"/>
        </w:r>
        <w:r w:rsidR="00BB6211">
          <w:rPr>
            <w:noProof/>
            <w:webHidden/>
          </w:rPr>
          <w:t>14</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605" w:history="1">
        <w:r w:rsidRPr="001E3706">
          <w:rPr>
            <w:rStyle w:val="Hyperlink"/>
            <w:noProof/>
          </w:rPr>
          <w:t>4.6.</w:t>
        </w:r>
        <w:r>
          <w:rPr>
            <w:rFonts w:asciiTheme="minorHAnsi" w:eastAsiaTheme="minorEastAsia" w:hAnsiTheme="minorHAnsi" w:cstheme="minorBidi"/>
            <w:noProof/>
            <w:szCs w:val="22"/>
            <w:lang w:val="pt-BR"/>
          </w:rPr>
          <w:tab/>
        </w:r>
        <w:r w:rsidRPr="001E3706">
          <w:rPr>
            <w:rStyle w:val="Hyperlink"/>
            <w:noProof/>
          </w:rPr>
          <w:t>Manter Documento</w:t>
        </w:r>
        <w:r>
          <w:rPr>
            <w:noProof/>
            <w:webHidden/>
          </w:rPr>
          <w:tab/>
        </w:r>
        <w:r>
          <w:rPr>
            <w:noProof/>
            <w:webHidden/>
          </w:rPr>
          <w:fldChar w:fldCharType="begin"/>
        </w:r>
        <w:r>
          <w:rPr>
            <w:noProof/>
            <w:webHidden/>
          </w:rPr>
          <w:instrText xml:space="preserve"> PAGEREF _Toc415448605 \h </w:instrText>
        </w:r>
        <w:r>
          <w:rPr>
            <w:noProof/>
            <w:webHidden/>
          </w:rPr>
        </w:r>
        <w:r>
          <w:rPr>
            <w:noProof/>
            <w:webHidden/>
          </w:rPr>
          <w:fldChar w:fldCharType="separate"/>
        </w:r>
        <w:r w:rsidR="00BB6211">
          <w:rPr>
            <w:noProof/>
            <w:webHidden/>
          </w:rPr>
          <w:t>14</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606" w:history="1">
        <w:r w:rsidRPr="001E3706">
          <w:rPr>
            <w:rStyle w:val="Hyperlink"/>
            <w:noProof/>
          </w:rPr>
          <w:t>4.7.</w:t>
        </w:r>
        <w:r>
          <w:rPr>
            <w:rFonts w:asciiTheme="minorHAnsi" w:eastAsiaTheme="minorEastAsia" w:hAnsiTheme="minorHAnsi" w:cstheme="minorBidi"/>
            <w:noProof/>
            <w:szCs w:val="22"/>
            <w:lang w:val="pt-BR"/>
          </w:rPr>
          <w:tab/>
        </w:r>
        <w:r w:rsidRPr="001E3706">
          <w:rPr>
            <w:rStyle w:val="Hyperlink"/>
            <w:noProof/>
          </w:rPr>
          <w:t>Carregar Departamentos</w:t>
        </w:r>
        <w:r>
          <w:rPr>
            <w:noProof/>
            <w:webHidden/>
          </w:rPr>
          <w:tab/>
        </w:r>
        <w:r>
          <w:rPr>
            <w:noProof/>
            <w:webHidden/>
          </w:rPr>
          <w:fldChar w:fldCharType="begin"/>
        </w:r>
        <w:r>
          <w:rPr>
            <w:noProof/>
            <w:webHidden/>
          </w:rPr>
          <w:instrText xml:space="preserve"> PAGEREF _Toc415448606 \h </w:instrText>
        </w:r>
        <w:r>
          <w:rPr>
            <w:noProof/>
            <w:webHidden/>
          </w:rPr>
        </w:r>
        <w:r>
          <w:rPr>
            <w:noProof/>
            <w:webHidden/>
          </w:rPr>
          <w:fldChar w:fldCharType="separate"/>
        </w:r>
        <w:r w:rsidR="00BB6211">
          <w:rPr>
            <w:noProof/>
            <w:webHidden/>
          </w:rPr>
          <w:t>15</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607" w:history="1">
        <w:r w:rsidRPr="001E3706">
          <w:rPr>
            <w:rStyle w:val="Hyperlink"/>
            <w:noProof/>
          </w:rPr>
          <w:t>4.8.</w:t>
        </w:r>
        <w:r>
          <w:rPr>
            <w:rFonts w:asciiTheme="minorHAnsi" w:eastAsiaTheme="minorEastAsia" w:hAnsiTheme="minorHAnsi" w:cstheme="minorBidi"/>
            <w:noProof/>
            <w:szCs w:val="22"/>
            <w:lang w:val="pt-BR"/>
          </w:rPr>
          <w:tab/>
        </w:r>
        <w:r w:rsidRPr="001E3706">
          <w:rPr>
            <w:rStyle w:val="Hyperlink"/>
            <w:noProof/>
          </w:rPr>
          <w:t>Carregar Categorias</w:t>
        </w:r>
        <w:r>
          <w:rPr>
            <w:noProof/>
            <w:webHidden/>
          </w:rPr>
          <w:tab/>
        </w:r>
        <w:r>
          <w:rPr>
            <w:noProof/>
            <w:webHidden/>
          </w:rPr>
          <w:fldChar w:fldCharType="begin"/>
        </w:r>
        <w:r>
          <w:rPr>
            <w:noProof/>
            <w:webHidden/>
          </w:rPr>
          <w:instrText xml:space="preserve"> PAGEREF _Toc415448607 \h </w:instrText>
        </w:r>
        <w:r>
          <w:rPr>
            <w:noProof/>
            <w:webHidden/>
          </w:rPr>
        </w:r>
        <w:r>
          <w:rPr>
            <w:noProof/>
            <w:webHidden/>
          </w:rPr>
          <w:fldChar w:fldCharType="separate"/>
        </w:r>
        <w:r w:rsidR="00BB6211">
          <w:rPr>
            <w:noProof/>
            <w:webHidden/>
          </w:rPr>
          <w:t>15</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608" w:history="1">
        <w:r w:rsidRPr="001E3706">
          <w:rPr>
            <w:rStyle w:val="Hyperlink"/>
            <w:noProof/>
          </w:rPr>
          <w:t>4.9.</w:t>
        </w:r>
        <w:r>
          <w:rPr>
            <w:rFonts w:asciiTheme="minorHAnsi" w:eastAsiaTheme="minorEastAsia" w:hAnsiTheme="minorHAnsi" w:cstheme="minorBidi"/>
            <w:noProof/>
            <w:szCs w:val="22"/>
            <w:lang w:val="pt-BR"/>
          </w:rPr>
          <w:tab/>
        </w:r>
        <w:r w:rsidRPr="001E3706">
          <w:rPr>
            <w:rStyle w:val="Hyperlink"/>
            <w:noProof/>
          </w:rPr>
          <w:t>Emitir Relatórios de Documentos</w:t>
        </w:r>
        <w:r>
          <w:rPr>
            <w:noProof/>
            <w:webHidden/>
          </w:rPr>
          <w:tab/>
        </w:r>
        <w:r>
          <w:rPr>
            <w:noProof/>
            <w:webHidden/>
          </w:rPr>
          <w:fldChar w:fldCharType="begin"/>
        </w:r>
        <w:r>
          <w:rPr>
            <w:noProof/>
            <w:webHidden/>
          </w:rPr>
          <w:instrText xml:space="preserve"> PAGEREF _Toc415448608 \h </w:instrText>
        </w:r>
        <w:r>
          <w:rPr>
            <w:noProof/>
            <w:webHidden/>
          </w:rPr>
        </w:r>
        <w:r>
          <w:rPr>
            <w:noProof/>
            <w:webHidden/>
          </w:rPr>
          <w:fldChar w:fldCharType="separate"/>
        </w:r>
        <w:r w:rsidR="00BB6211">
          <w:rPr>
            <w:noProof/>
            <w:webHidden/>
          </w:rPr>
          <w:t>15</w:t>
        </w:r>
        <w:r>
          <w:rPr>
            <w:noProof/>
            <w:webHidden/>
          </w:rPr>
          <w:fldChar w:fldCharType="end"/>
        </w:r>
      </w:hyperlink>
    </w:p>
    <w:p w:rsidR="00164DC7" w:rsidRDefault="00164DC7">
      <w:pPr>
        <w:pStyle w:val="Sumrio1"/>
        <w:tabs>
          <w:tab w:val="left" w:pos="440"/>
          <w:tab w:val="right" w:leader="dot" w:pos="8630"/>
        </w:tabs>
        <w:rPr>
          <w:rFonts w:asciiTheme="minorHAnsi" w:eastAsiaTheme="minorEastAsia" w:hAnsiTheme="minorHAnsi" w:cstheme="minorBidi"/>
          <w:noProof/>
          <w:szCs w:val="22"/>
          <w:lang w:val="pt-BR"/>
        </w:rPr>
      </w:pPr>
      <w:hyperlink w:anchor="_Toc415448609" w:history="1">
        <w:r w:rsidRPr="001E3706">
          <w:rPr>
            <w:rStyle w:val="Hyperlink"/>
            <w:noProof/>
          </w:rPr>
          <w:t>5.</w:t>
        </w:r>
        <w:r>
          <w:rPr>
            <w:rFonts w:asciiTheme="minorHAnsi" w:eastAsiaTheme="minorEastAsia" w:hAnsiTheme="minorHAnsi" w:cstheme="minorBidi"/>
            <w:noProof/>
            <w:szCs w:val="22"/>
            <w:lang w:val="pt-BR"/>
          </w:rPr>
          <w:tab/>
        </w:r>
        <w:r w:rsidRPr="001E3706">
          <w:rPr>
            <w:rStyle w:val="Hyperlink"/>
            <w:noProof/>
          </w:rPr>
          <w:t>Visão Lógica</w:t>
        </w:r>
        <w:r>
          <w:rPr>
            <w:noProof/>
            <w:webHidden/>
          </w:rPr>
          <w:tab/>
        </w:r>
        <w:r>
          <w:rPr>
            <w:noProof/>
            <w:webHidden/>
          </w:rPr>
          <w:fldChar w:fldCharType="begin"/>
        </w:r>
        <w:r>
          <w:rPr>
            <w:noProof/>
            <w:webHidden/>
          </w:rPr>
          <w:instrText xml:space="preserve"> PAGEREF _Toc415448609 \h </w:instrText>
        </w:r>
        <w:r>
          <w:rPr>
            <w:noProof/>
            <w:webHidden/>
          </w:rPr>
        </w:r>
        <w:r>
          <w:rPr>
            <w:noProof/>
            <w:webHidden/>
          </w:rPr>
          <w:fldChar w:fldCharType="separate"/>
        </w:r>
        <w:r w:rsidR="00BB6211">
          <w:rPr>
            <w:noProof/>
            <w:webHidden/>
          </w:rPr>
          <w:t>16</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610" w:history="1">
        <w:r w:rsidRPr="001E3706">
          <w:rPr>
            <w:rStyle w:val="Hyperlink"/>
            <w:noProof/>
          </w:rPr>
          <w:t>5.1.</w:t>
        </w:r>
        <w:r>
          <w:rPr>
            <w:rFonts w:asciiTheme="minorHAnsi" w:eastAsiaTheme="minorEastAsia" w:hAnsiTheme="minorHAnsi" w:cstheme="minorBidi"/>
            <w:noProof/>
            <w:szCs w:val="22"/>
            <w:lang w:val="pt-BR"/>
          </w:rPr>
          <w:tab/>
        </w:r>
        <w:r w:rsidRPr="001E3706">
          <w:rPr>
            <w:rStyle w:val="Hyperlink"/>
            <w:noProof/>
          </w:rPr>
          <w:t>Visão Geral</w:t>
        </w:r>
        <w:r>
          <w:rPr>
            <w:noProof/>
            <w:webHidden/>
          </w:rPr>
          <w:tab/>
        </w:r>
        <w:r>
          <w:rPr>
            <w:noProof/>
            <w:webHidden/>
          </w:rPr>
          <w:fldChar w:fldCharType="begin"/>
        </w:r>
        <w:r>
          <w:rPr>
            <w:noProof/>
            <w:webHidden/>
          </w:rPr>
          <w:instrText xml:space="preserve"> PAGEREF _Toc415448610 \h </w:instrText>
        </w:r>
        <w:r>
          <w:rPr>
            <w:noProof/>
            <w:webHidden/>
          </w:rPr>
        </w:r>
        <w:r>
          <w:rPr>
            <w:noProof/>
            <w:webHidden/>
          </w:rPr>
          <w:fldChar w:fldCharType="separate"/>
        </w:r>
        <w:r w:rsidR="00BB6211">
          <w:rPr>
            <w:noProof/>
            <w:webHidden/>
          </w:rPr>
          <w:t>16</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611" w:history="1">
        <w:r w:rsidRPr="001E3706">
          <w:rPr>
            <w:rStyle w:val="Hyperlink"/>
            <w:noProof/>
          </w:rPr>
          <w:t>6.1.</w:t>
        </w:r>
        <w:r>
          <w:rPr>
            <w:rFonts w:asciiTheme="minorHAnsi" w:eastAsiaTheme="minorEastAsia" w:hAnsiTheme="minorHAnsi" w:cstheme="minorBidi"/>
            <w:noProof/>
            <w:szCs w:val="22"/>
            <w:lang w:val="pt-BR"/>
          </w:rPr>
          <w:tab/>
        </w:r>
        <w:r w:rsidRPr="001E3706">
          <w:rPr>
            <w:rStyle w:val="Hyperlink"/>
            <w:noProof/>
          </w:rPr>
          <w:t>Nomenclatura da Aplicação</w:t>
        </w:r>
        <w:r>
          <w:rPr>
            <w:noProof/>
            <w:webHidden/>
          </w:rPr>
          <w:tab/>
        </w:r>
        <w:r>
          <w:rPr>
            <w:noProof/>
            <w:webHidden/>
          </w:rPr>
          <w:fldChar w:fldCharType="begin"/>
        </w:r>
        <w:r>
          <w:rPr>
            <w:noProof/>
            <w:webHidden/>
          </w:rPr>
          <w:instrText xml:space="preserve"> PAGEREF _Toc415448611 \h </w:instrText>
        </w:r>
        <w:r>
          <w:rPr>
            <w:noProof/>
            <w:webHidden/>
          </w:rPr>
        </w:r>
        <w:r>
          <w:rPr>
            <w:noProof/>
            <w:webHidden/>
          </w:rPr>
          <w:fldChar w:fldCharType="separate"/>
        </w:r>
        <w:r w:rsidR="00BB6211">
          <w:rPr>
            <w:noProof/>
            <w:webHidden/>
          </w:rPr>
          <w:t>18</w:t>
        </w:r>
        <w:r>
          <w:rPr>
            <w:noProof/>
            <w:webHidden/>
          </w:rPr>
          <w:fldChar w:fldCharType="end"/>
        </w:r>
      </w:hyperlink>
    </w:p>
    <w:p w:rsidR="00164DC7" w:rsidRDefault="00164DC7">
      <w:pPr>
        <w:pStyle w:val="Sumrio2"/>
        <w:tabs>
          <w:tab w:val="left" w:pos="660"/>
          <w:tab w:val="right" w:leader="dot" w:pos="8630"/>
        </w:tabs>
        <w:rPr>
          <w:rFonts w:asciiTheme="minorHAnsi" w:eastAsiaTheme="minorEastAsia" w:hAnsiTheme="minorHAnsi" w:cstheme="minorBidi"/>
          <w:noProof/>
          <w:szCs w:val="22"/>
          <w:lang w:val="pt-BR"/>
        </w:rPr>
      </w:pPr>
      <w:hyperlink w:anchor="_Toc415448612" w:history="1">
        <w:r w:rsidRPr="001E3706">
          <w:rPr>
            <w:rStyle w:val="Hyperlink"/>
            <w:noProof/>
          </w:rPr>
          <w:t>7.</w:t>
        </w:r>
        <w:r>
          <w:rPr>
            <w:rFonts w:asciiTheme="minorHAnsi" w:eastAsiaTheme="minorEastAsia" w:hAnsiTheme="minorHAnsi" w:cstheme="minorBidi"/>
            <w:noProof/>
            <w:szCs w:val="22"/>
            <w:lang w:val="pt-BR"/>
          </w:rPr>
          <w:tab/>
        </w:r>
        <w:r w:rsidRPr="001E3706">
          <w:rPr>
            <w:rStyle w:val="Hyperlink"/>
            <w:noProof/>
          </w:rPr>
          <w:t>Visão de Implementação</w:t>
        </w:r>
        <w:r>
          <w:rPr>
            <w:noProof/>
            <w:webHidden/>
          </w:rPr>
          <w:tab/>
        </w:r>
        <w:r>
          <w:rPr>
            <w:noProof/>
            <w:webHidden/>
          </w:rPr>
          <w:fldChar w:fldCharType="begin"/>
        </w:r>
        <w:r>
          <w:rPr>
            <w:noProof/>
            <w:webHidden/>
          </w:rPr>
          <w:instrText xml:space="preserve"> PAGEREF _Toc415448612 \h </w:instrText>
        </w:r>
        <w:r>
          <w:rPr>
            <w:noProof/>
            <w:webHidden/>
          </w:rPr>
        </w:r>
        <w:r>
          <w:rPr>
            <w:noProof/>
            <w:webHidden/>
          </w:rPr>
          <w:fldChar w:fldCharType="separate"/>
        </w:r>
        <w:r w:rsidR="00BB6211">
          <w:rPr>
            <w:noProof/>
            <w:webHidden/>
          </w:rPr>
          <w:t>18</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613" w:history="1">
        <w:r w:rsidRPr="001E3706">
          <w:rPr>
            <w:rStyle w:val="Hyperlink"/>
            <w:noProof/>
          </w:rPr>
          <w:t>7.1.</w:t>
        </w:r>
        <w:r>
          <w:rPr>
            <w:rFonts w:asciiTheme="minorHAnsi" w:eastAsiaTheme="minorEastAsia" w:hAnsiTheme="minorHAnsi" w:cstheme="minorBidi"/>
            <w:noProof/>
            <w:szCs w:val="22"/>
            <w:lang w:val="pt-BR"/>
          </w:rPr>
          <w:tab/>
        </w:r>
        <w:r w:rsidRPr="001E3706">
          <w:rPr>
            <w:rStyle w:val="Hyperlink"/>
            <w:noProof/>
          </w:rPr>
          <w:t>Componentes e frameworks a serem reutilizados</w:t>
        </w:r>
        <w:r>
          <w:rPr>
            <w:noProof/>
            <w:webHidden/>
          </w:rPr>
          <w:tab/>
        </w:r>
        <w:r>
          <w:rPr>
            <w:noProof/>
            <w:webHidden/>
          </w:rPr>
          <w:fldChar w:fldCharType="begin"/>
        </w:r>
        <w:r>
          <w:rPr>
            <w:noProof/>
            <w:webHidden/>
          </w:rPr>
          <w:instrText xml:space="preserve"> PAGEREF _Toc415448613 \h </w:instrText>
        </w:r>
        <w:r>
          <w:rPr>
            <w:noProof/>
            <w:webHidden/>
          </w:rPr>
        </w:r>
        <w:r>
          <w:rPr>
            <w:noProof/>
            <w:webHidden/>
          </w:rPr>
          <w:fldChar w:fldCharType="separate"/>
        </w:r>
        <w:r w:rsidR="00BB6211">
          <w:rPr>
            <w:noProof/>
            <w:webHidden/>
          </w:rPr>
          <w:t>18</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614" w:history="1">
        <w:r w:rsidRPr="001E3706">
          <w:rPr>
            <w:rStyle w:val="Hyperlink"/>
            <w:noProof/>
          </w:rPr>
          <w:t>7.2.</w:t>
        </w:r>
        <w:r>
          <w:rPr>
            <w:rFonts w:asciiTheme="minorHAnsi" w:eastAsiaTheme="minorEastAsia" w:hAnsiTheme="minorHAnsi" w:cstheme="minorBidi"/>
            <w:noProof/>
            <w:szCs w:val="22"/>
            <w:lang w:val="pt-BR"/>
          </w:rPr>
          <w:tab/>
        </w:r>
        <w:r w:rsidRPr="001E3706">
          <w:rPr>
            <w:rStyle w:val="Hyperlink"/>
            <w:noProof/>
          </w:rPr>
          <w:t>Componentes e frameworks a serem criados</w:t>
        </w:r>
        <w:r>
          <w:rPr>
            <w:noProof/>
            <w:webHidden/>
          </w:rPr>
          <w:tab/>
        </w:r>
        <w:r>
          <w:rPr>
            <w:noProof/>
            <w:webHidden/>
          </w:rPr>
          <w:fldChar w:fldCharType="begin"/>
        </w:r>
        <w:r>
          <w:rPr>
            <w:noProof/>
            <w:webHidden/>
          </w:rPr>
          <w:instrText xml:space="preserve"> PAGEREF _Toc415448614 \h </w:instrText>
        </w:r>
        <w:r>
          <w:rPr>
            <w:noProof/>
            <w:webHidden/>
          </w:rPr>
        </w:r>
        <w:r>
          <w:rPr>
            <w:noProof/>
            <w:webHidden/>
          </w:rPr>
          <w:fldChar w:fldCharType="separate"/>
        </w:r>
        <w:r w:rsidR="00BB6211">
          <w:rPr>
            <w:noProof/>
            <w:webHidden/>
          </w:rPr>
          <w:t>19</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615" w:history="1">
        <w:r w:rsidRPr="001E3706">
          <w:rPr>
            <w:rStyle w:val="Hyperlink"/>
            <w:noProof/>
          </w:rPr>
          <w:t>7.3.</w:t>
        </w:r>
        <w:r>
          <w:rPr>
            <w:rFonts w:asciiTheme="minorHAnsi" w:eastAsiaTheme="minorEastAsia" w:hAnsiTheme="minorHAnsi" w:cstheme="minorBidi"/>
            <w:noProof/>
            <w:szCs w:val="22"/>
            <w:lang w:val="pt-BR"/>
          </w:rPr>
          <w:tab/>
        </w:r>
        <w:r w:rsidRPr="001E3706">
          <w:rPr>
            <w:rStyle w:val="Hyperlink"/>
            <w:noProof/>
          </w:rPr>
          <w:t>Tratamento de Erros e Exceções</w:t>
        </w:r>
        <w:r>
          <w:rPr>
            <w:noProof/>
            <w:webHidden/>
          </w:rPr>
          <w:tab/>
        </w:r>
        <w:r>
          <w:rPr>
            <w:noProof/>
            <w:webHidden/>
          </w:rPr>
          <w:fldChar w:fldCharType="begin"/>
        </w:r>
        <w:r>
          <w:rPr>
            <w:noProof/>
            <w:webHidden/>
          </w:rPr>
          <w:instrText xml:space="preserve"> PAGEREF _Toc415448615 \h </w:instrText>
        </w:r>
        <w:r>
          <w:rPr>
            <w:noProof/>
            <w:webHidden/>
          </w:rPr>
        </w:r>
        <w:r>
          <w:rPr>
            <w:noProof/>
            <w:webHidden/>
          </w:rPr>
          <w:fldChar w:fldCharType="separate"/>
        </w:r>
        <w:r w:rsidR="00BB6211">
          <w:rPr>
            <w:noProof/>
            <w:webHidden/>
          </w:rPr>
          <w:t>19</w:t>
        </w:r>
        <w:r>
          <w:rPr>
            <w:noProof/>
            <w:webHidden/>
          </w:rPr>
          <w:fldChar w:fldCharType="end"/>
        </w:r>
      </w:hyperlink>
    </w:p>
    <w:p w:rsidR="00164DC7" w:rsidRDefault="00164DC7">
      <w:pPr>
        <w:pStyle w:val="Sumrio3"/>
        <w:tabs>
          <w:tab w:val="left" w:pos="1320"/>
          <w:tab w:val="right" w:leader="dot" w:pos="8630"/>
        </w:tabs>
        <w:rPr>
          <w:rFonts w:asciiTheme="minorHAnsi" w:eastAsiaTheme="minorEastAsia" w:hAnsiTheme="minorHAnsi" w:cstheme="minorBidi"/>
          <w:noProof/>
          <w:szCs w:val="22"/>
          <w:lang w:val="pt-BR"/>
        </w:rPr>
      </w:pPr>
      <w:hyperlink w:anchor="_Toc415448616" w:history="1">
        <w:r w:rsidRPr="001E3706">
          <w:rPr>
            <w:rStyle w:val="Hyperlink"/>
            <w:noProof/>
          </w:rPr>
          <w:t>7.3.1.</w:t>
        </w:r>
        <w:r>
          <w:rPr>
            <w:rFonts w:asciiTheme="minorHAnsi" w:eastAsiaTheme="minorEastAsia" w:hAnsiTheme="minorHAnsi" w:cstheme="minorBidi"/>
            <w:noProof/>
            <w:szCs w:val="22"/>
            <w:lang w:val="pt-BR"/>
          </w:rPr>
          <w:tab/>
        </w:r>
        <w:r w:rsidRPr="001E3706">
          <w:rPr>
            <w:rStyle w:val="Hyperlink"/>
            <w:noProof/>
          </w:rPr>
          <w:t>Erros e exceções do sistema</w:t>
        </w:r>
        <w:r>
          <w:rPr>
            <w:noProof/>
            <w:webHidden/>
          </w:rPr>
          <w:tab/>
        </w:r>
        <w:r>
          <w:rPr>
            <w:noProof/>
            <w:webHidden/>
          </w:rPr>
          <w:fldChar w:fldCharType="begin"/>
        </w:r>
        <w:r>
          <w:rPr>
            <w:noProof/>
            <w:webHidden/>
          </w:rPr>
          <w:instrText xml:space="preserve"> PAGEREF _Toc415448616 \h </w:instrText>
        </w:r>
        <w:r>
          <w:rPr>
            <w:noProof/>
            <w:webHidden/>
          </w:rPr>
        </w:r>
        <w:r>
          <w:rPr>
            <w:noProof/>
            <w:webHidden/>
          </w:rPr>
          <w:fldChar w:fldCharType="separate"/>
        </w:r>
        <w:r w:rsidR="00BB6211">
          <w:rPr>
            <w:noProof/>
            <w:webHidden/>
          </w:rPr>
          <w:t>19</w:t>
        </w:r>
        <w:r>
          <w:rPr>
            <w:noProof/>
            <w:webHidden/>
          </w:rPr>
          <w:fldChar w:fldCharType="end"/>
        </w:r>
      </w:hyperlink>
    </w:p>
    <w:p w:rsidR="00164DC7" w:rsidRDefault="00164DC7">
      <w:pPr>
        <w:pStyle w:val="Sumrio3"/>
        <w:tabs>
          <w:tab w:val="left" w:pos="1320"/>
          <w:tab w:val="right" w:leader="dot" w:pos="8630"/>
        </w:tabs>
        <w:rPr>
          <w:rFonts w:asciiTheme="minorHAnsi" w:eastAsiaTheme="minorEastAsia" w:hAnsiTheme="minorHAnsi" w:cstheme="minorBidi"/>
          <w:noProof/>
          <w:szCs w:val="22"/>
          <w:lang w:val="pt-BR"/>
        </w:rPr>
      </w:pPr>
      <w:hyperlink w:anchor="_Toc415448617" w:history="1">
        <w:r w:rsidRPr="001E3706">
          <w:rPr>
            <w:rStyle w:val="Hyperlink"/>
            <w:noProof/>
          </w:rPr>
          <w:t>7.3.2.</w:t>
        </w:r>
        <w:r>
          <w:rPr>
            <w:rFonts w:asciiTheme="minorHAnsi" w:eastAsiaTheme="minorEastAsia" w:hAnsiTheme="minorHAnsi" w:cstheme="minorBidi"/>
            <w:noProof/>
            <w:szCs w:val="22"/>
            <w:lang w:val="pt-BR"/>
          </w:rPr>
          <w:tab/>
        </w:r>
        <w:r w:rsidRPr="001E3706">
          <w:rPr>
            <w:rStyle w:val="Hyperlink"/>
            <w:noProof/>
          </w:rPr>
          <w:t>Erros e exceções do usuário</w:t>
        </w:r>
        <w:r>
          <w:rPr>
            <w:noProof/>
            <w:webHidden/>
          </w:rPr>
          <w:tab/>
        </w:r>
        <w:r>
          <w:rPr>
            <w:noProof/>
            <w:webHidden/>
          </w:rPr>
          <w:fldChar w:fldCharType="begin"/>
        </w:r>
        <w:r>
          <w:rPr>
            <w:noProof/>
            <w:webHidden/>
          </w:rPr>
          <w:instrText xml:space="preserve"> PAGEREF _Toc415448617 \h </w:instrText>
        </w:r>
        <w:r>
          <w:rPr>
            <w:noProof/>
            <w:webHidden/>
          </w:rPr>
        </w:r>
        <w:r>
          <w:rPr>
            <w:noProof/>
            <w:webHidden/>
          </w:rPr>
          <w:fldChar w:fldCharType="separate"/>
        </w:r>
        <w:r w:rsidR="00BB6211">
          <w:rPr>
            <w:noProof/>
            <w:webHidden/>
          </w:rPr>
          <w:t>19</w:t>
        </w:r>
        <w:r>
          <w:rPr>
            <w:noProof/>
            <w:webHidden/>
          </w:rPr>
          <w:fldChar w:fldCharType="end"/>
        </w:r>
      </w:hyperlink>
    </w:p>
    <w:p w:rsidR="00164DC7" w:rsidRDefault="00164DC7">
      <w:pPr>
        <w:pStyle w:val="Sumrio1"/>
        <w:tabs>
          <w:tab w:val="left" w:pos="440"/>
          <w:tab w:val="right" w:leader="dot" w:pos="8630"/>
        </w:tabs>
        <w:rPr>
          <w:rFonts w:asciiTheme="minorHAnsi" w:eastAsiaTheme="minorEastAsia" w:hAnsiTheme="minorHAnsi" w:cstheme="minorBidi"/>
          <w:noProof/>
          <w:szCs w:val="22"/>
          <w:lang w:val="pt-BR"/>
        </w:rPr>
      </w:pPr>
      <w:hyperlink w:anchor="_Toc415448618" w:history="1">
        <w:r w:rsidRPr="001E3706">
          <w:rPr>
            <w:rStyle w:val="Hyperlink"/>
            <w:noProof/>
          </w:rPr>
          <w:t>8.</w:t>
        </w:r>
        <w:r>
          <w:rPr>
            <w:rFonts w:asciiTheme="minorHAnsi" w:eastAsiaTheme="minorEastAsia" w:hAnsiTheme="minorHAnsi" w:cstheme="minorBidi"/>
            <w:noProof/>
            <w:szCs w:val="22"/>
            <w:lang w:val="pt-BR"/>
          </w:rPr>
          <w:tab/>
        </w:r>
        <w:r w:rsidRPr="001E3706">
          <w:rPr>
            <w:rStyle w:val="Hyperlink"/>
            <w:noProof/>
          </w:rPr>
          <w:t>Visão de Segurança</w:t>
        </w:r>
        <w:r>
          <w:rPr>
            <w:noProof/>
            <w:webHidden/>
          </w:rPr>
          <w:tab/>
        </w:r>
        <w:r>
          <w:rPr>
            <w:noProof/>
            <w:webHidden/>
          </w:rPr>
          <w:fldChar w:fldCharType="begin"/>
        </w:r>
        <w:r>
          <w:rPr>
            <w:noProof/>
            <w:webHidden/>
          </w:rPr>
          <w:instrText xml:space="preserve"> PAGEREF _Toc415448618 \h </w:instrText>
        </w:r>
        <w:r>
          <w:rPr>
            <w:noProof/>
            <w:webHidden/>
          </w:rPr>
        </w:r>
        <w:r>
          <w:rPr>
            <w:noProof/>
            <w:webHidden/>
          </w:rPr>
          <w:fldChar w:fldCharType="separate"/>
        </w:r>
        <w:r w:rsidR="00BB6211">
          <w:rPr>
            <w:noProof/>
            <w:webHidden/>
          </w:rPr>
          <w:t>20</w:t>
        </w:r>
        <w:r>
          <w:rPr>
            <w:noProof/>
            <w:webHidden/>
          </w:rPr>
          <w:fldChar w:fldCharType="end"/>
        </w:r>
      </w:hyperlink>
    </w:p>
    <w:p w:rsidR="00164DC7" w:rsidRDefault="00164DC7">
      <w:pPr>
        <w:pStyle w:val="Sumrio1"/>
        <w:tabs>
          <w:tab w:val="left" w:pos="440"/>
          <w:tab w:val="right" w:leader="dot" w:pos="8630"/>
        </w:tabs>
        <w:rPr>
          <w:rFonts w:asciiTheme="minorHAnsi" w:eastAsiaTheme="minorEastAsia" w:hAnsiTheme="minorHAnsi" w:cstheme="minorBidi"/>
          <w:noProof/>
          <w:szCs w:val="22"/>
          <w:lang w:val="pt-BR"/>
        </w:rPr>
      </w:pPr>
      <w:hyperlink w:anchor="_Toc415448619" w:history="1">
        <w:r w:rsidRPr="001E3706">
          <w:rPr>
            <w:rStyle w:val="Hyperlink"/>
            <w:noProof/>
          </w:rPr>
          <w:t>9.</w:t>
        </w:r>
        <w:r>
          <w:rPr>
            <w:rFonts w:asciiTheme="minorHAnsi" w:eastAsiaTheme="minorEastAsia" w:hAnsiTheme="minorHAnsi" w:cstheme="minorBidi"/>
            <w:noProof/>
            <w:szCs w:val="22"/>
            <w:lang w:val="pt-BR"/>
          </w:rPr>
          <w:tab/>
        </w:r>
        <w:r w:rsidRPr="001E3706">
          <w:rPr>
            <w:rStyle w:val="Hyperlink"/>
            <w:noProof/>
          </w:rPr>
          <w:t>Visão de Implantação</w:t>
        </w:r>
        <w:r>
          <w:rPr>
            <w:noProof/>
            <w:webHidden/>
          </w:rPr>
          <w:tab/>
        </w:r>
        <w:r>
          <w:rPr>
            <w:noProof/>
            <w:webHidden/>
          </w:rPr>
          <w:fldChar w:fldCharType="begin"/>
        </w:r>
        <w:r>
          <w:rPr>
            <w:noProof/>
            <w:webHidden/>
          </w:rPr>
          <w:instrText xml:space="preserve"> PAGEREF _Toc415448619 \h </w:instrText>
        </w:r>
        <w:r>
          <w:rPr>
            <w:noProof/>
            <w:webHidden/>
          </w:rPr>
        </w:r>
        <w:r>
          <w:rPr>
            <w:noProof/>
            <w:webHidden/>
          </w:rPr>
          <w:fldChar w:fldCharType="separate"/>
        </w:r>
        <w:r w:rsidR="00BB6211">
          <w:rPr>
            <w:noProof/>
            <w:webHidden/>
          </w:rPr>
          <w:t>21</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620" w:history="1">
        <w:r w:rsidRPr="001E3706">
          <w:rPr>
            <w:rStyle w:val="Hyperlink"/>
            <w:noProof/>
          </w:rPr>
          <w:t>9.1.</w:t>
        </w:r>
        <w:r>
          <w:rPr>
            <w:rFonts w:asciiTheme="minorHAnsi" w:eastAsiaTheme="minorEastAsia" w:hAnsiTheme="minorHAnsi" w:cstheme="minorBidi"/>
            <w:noProof/>
            <w:szCs w:val="22"/>
            <w:lang w:val="pt-BR"/>
          </w:rPr>
          <w:tab/>
        </w:r>
        <w:r w:rsidRPr="001E3706">
          <w:rPr>
            <w:rStyle w:val="Hyperlink"/>
            <w:noProof/>
          </w:rPr>
          <w:t>Visão Geral</w:t>
        </w:r>
        <w:r>
          <w:rPr>
            <w:noProof/>
            <w:webHidden/>
          </w:rPr>
          <w:tab/>
        </w:r>
        <w:r>
          <w:rPr>
            <w:noProof/>
            <w:webHidden/>
          </w:rPr>
          <w:fldChar w:fldCharType="begin"/>
        </w:r>
        <w:r>
          <w:rPr>
            <w:noProof/>
            <w:webHidden/>
          </w:rPr>
          <w:instrText xml:space="preserve"> PAGEREF _Toc415448620 \h </w:instrText>
        </w:r>
        <w:r>
          <w:rPr>
            <w:noProof/>
            <w:webHidden/>
          </w:rPr>
        </w:r>
        <w:r>
          <w:rPr>
            <w:noProof/>
            <w:webHidden/>
          </w:rPr>
          <w:fldChar w:fldCharType="separate"/>
        </w:r>
        <w:r w:rsidR="00BB6211">
          <w:rPr>
            <w:noProof/>
            <w:webHidden/>
          </w:rPr>
          <w:t>21</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621" w:history="1">
        <w:r w:rsidRPr="001E3706">
          <w:rPr>
            <w:rStyle w:val="Hyperlink"/>
            <w:noProof/>
          </w:rPr>
          <w:t>9.2.</w:t>
        </w:r>
        <w:r>
          <w:rPr>
            <w:rFonts w:asciiTheme="minorHAnsi" w:eastAsiaTheme="minorEastAsia" w:hAnsiTheme="minorHAnsi" w:cstheme="minorBidi"/>
            <w:noProof/>
            <w:szCs w:val="22"/>
            <w:lang w:val="pt-BR"/>
          </w:rPr>
          <w:tab/>
        </w:r>
        <w:r w:rsidRPr="001E3706">
          <w:rPr>
            <w:rStyle w:val="Hyperlink"/>
            <w:noProof/>
          </w:rPr>
          <w:t>Servidor web</w:t>
        </w:r>
        <w:r>
          <w:rPr>
            <w:noProof/>
            <w:webHidden/>
          </w:rPr>
          <w:tab/>
        </w:r>
        <w:r>
          <w:rPr>
            <w:noProof/>
            <w:webHidden/>
          </w:rPr>
          <w:fldChar w:fldCharType="begin"/>
        </w:r>
        <w:r>
          <w:rPr>
            <w:noProof/>
            <w:webHidden/>
          </w:rPr>
          <w:instrText xml:space="preserve"> PAGEREF _Toc415448621 \h </w:instrText>
        </w:r>
        <w:r>
          <w:rPr>
            <w:noProof/>
            <w:webHidden/>
          </w:rPr>
        </w:r>
        <w:r>
          <w:rPr>
            <w:noProof/>
            <w:webHidden/>
          </w:rPr>
          <w:fldChar w:fldCharType="separate"/>
        </w:r>
        <w:r w:rsidR="00BB6211">
          <w:rPr>
            <w:noProof/>
            <w:webHidden/>
          </w:rPr>
          <w:t>22</w:t>
        </w:r>
        <w:r>
          <w:rPr>
            <w:noProof/>
            <w:webHidden/>
          </w:rPr>
          <w:fldChar w:fldCharType="end"/>
        </w:r>
      </w:hyperlink>
    </w:p>
    <w:p w:rsidR="00164DC7" w:rsidRDefault="00164DC7">
      <w:pPr>
        <w:pStyle w:val="Sumrio2"/>
        <w:tabs>
          <w:tab w:val="left" w:pos="880"/>
          <w:tab w:val="right" w:leader="dot" w:pos="8630"/>
        </w:tabs>
        <w:rPr>
          <w:rFonts w:asciiTheme="minorHAnsi" w:eastAsiaTheme="minorEastAsia" w:hAnsiTheme="minorHAnsi" w:cstheme="minorBidi"/>
          <w:noProof/>
          <w:szCs w:val="22"/>
          <w:lang w:val="pt-BR"/>
        </w:rPr>
      </w:pPr>
      <w:hyperlink w:anchor="_Toc415448622" w:history="1">
        <w:r w:rsidRPr="001E3706">
          <w:rPr>
            <w:rStyle w:val="Hyperlink"/>
            <w:noProof/>
          </w:rPr>
          <w:t>9.3.</w:t>
        </w:r>
        <w:r>
          <w:rPr>
            <w:rFonts w:asciiTheme="minorHAnsi" w:eastAsiaTheme="minorEastAsia" w:hAnsiTheme="minorHAnsi" w:cstheme="minorBidi"/>
            <w:noProof/>
            <w:szCs w:val="22"/>
            <w:lang w:val="pt-BR"/>
          </w:rPr>
          <w:tab/>
        </w:r>
        <w:r w:rsidRPr="001E3706">
          <w:rPr>
            <w:rStyle w:val="Hyperlink"/>
            <w:noProof/>
          </w:rPr>
          <w:t>Servidor de Banco de Dados</w:t>
        </w:r>
        <w:r>
          <w:rPr>
            <w:noProof/>
            <w:webHidden/>
          </w:rPr>
          <w:tab/>
        </w:r>
        <w:r>
          <w:rPr>
            <w:noProof/>
            <w:webHidden/>
          </w:rPr>
          <w:fldChar w:fldCharType="begin"/>
        </w:r>
        <w:r>
          <w:rPr>
            <w:noProof/>
            <w:webHidden/>
          </w:rPr>
          <w:instrText xml:space="preserve"> PAGEREF _Toc415448622 \h </w:instrText>
        </w:r>
        <w:r>
          <w:rPr>
            <w:noProof/>
            <w:webHidden/>
          </w:rPr>
        </w:r>
        <w:r>
          <w:rPr>
            <w:noProof/>
            <w:webHidden/>
          </w:rPr>
          <w:fldChar w:fldCharType="separate"/>
        </w:r>
        <w:r w:rsidR="00BB6211">
          <w:rPr>
            <w:noProof/>
            <w:webHidden/>
          </w:rPr>
          <w:t>22</w:t>
        </w:r>
        <w:r>
          <w:rPr>
            <w:noProof/>
            <w:webHidden/>
          </w:rPr>
          <w:fldChar w:fldCharType="end"/>
        </w:r>
      </w:hyperlink>
    </w:p>
    <w:p w:rsidR="00164DC7" w:rsidRDefault="00164DC7">
      <w:pPr>
        <w:pStyle w:val="Sumrio1"/>
        <w:tabs>
          <w:tab w:val="left" w:pos="660"/>
          <w:tab w:val="right" w:leader="dot" w:pos="8630"/>
        </w:tabs>
        <w:rPr>
          <w:rFonts w:asciiTheme="minorHAnsi" w:eastAsiaTheme="minorEastAsia" w:hAnsiTheme="minorHAnsi" w:cstheme="minorBidi"/>
          <w:noProof/>
          <w:szCs w:val="22"/>
          <w:lang w:val="pt-BR"/>
        </w:rPr>
      </w:pPr>
      <w:hyperlink w:anchor="_Toc415448623" w:history="1">
        <w:r w:rsidRPr="001E3706">
          <w:rPr>
            <w:rStyle w:val="Hyperlink"/>
            <w:noProof/>
          </w:rPr>
          <w:t>10.</w:t>
        </w:r>
        <w:r>
          <w:rPr>
            <w:rFonts w:asciiTheme="minorHAnsi" w:eastAsiaTheme="minorEastAsia" w:hAnsiTheme="minorHAnsi" w:cstheme="minorBidi"/>
            <w:noProof/>
            <w:szCs w:val="22"/>
            <w:lang w:val="pt-BR"/>
          </w:rPr>
          <w:tab/>
        </w:r>
        <w:r w:rsidRPr="001E3706">
          <w:rPr>
            <w:rStyle w:val="Hyperlink"/>
            <w:noProof/>
          </w:rPr>
          <w:t>Tamanho e Desempenho</w:t>
        </w:r>
        <w:r>
          <w:rPr>
            <w:noProof/>
            <w:webHidden/>
          </w:rPr>
          <w:tab/>
        </w:r>
        <w:r>
          <w:rPr>
            <w:noProof/>
            <w:webHidden/>
          </w:rPr>
          <w:fldChar w:fldCharType="begin"/>
        </w:r>
        <w:r>
          <w:rPr>
            <w:noProof/>
            <w:webHidden/>
          </w:rPr>
          <w:instrText xml:space="preserve"> PAGEREF _Toc415448623 \h </w:instrText>
        </w:r>
        <w:r>
          <w:rPr>
            <w:noProof/>
            <w:webHidden/>
          </w:rPr>
        </w:r>
        <w:r>
          <w:rPr>
            <w:noProof/>
            <w:webHidden/>
          </w:rPr>
          <w:fldChar w:fldCharType="separate"/>
        </w:r>
        <w:r w:rsidR="00BB6211">
          <w:rPr>
            <w:noProof/>
            <w:webHidden/>
          </w:rPr>
          <w:t>23</w:t>
        </w:r>
        <w:r>
          <w:rPr>
            <w:noProof/>
            <w:webHidden/>
          </w:rPr>
          <w:fldChar w:fldCharType="end"/>
        </w:r>
      </w:hyperlink>
    </w:p>
    <w:p w:rsidR="00CA78E2" w:rsidRPr="00A60A67" w:rsidRDefault="00782783" w:rsidP="00CA78E2">
      <w:pPr>
        <w:pStyle w:val="Sumrio4"/>
        <w:rPr>
          <w:lang w:val="pt-BR"/>
        </w:rPr>
      </w:pPr>
      <w:r w:rsidRPr="00A60A67">
        <w:rPr>
          <w:rFonts w:ascii="Times New Roman" w:hAnsi="Times New Roman"/>
          <w:lang w:val="pt-BR"/>
        </w:rPr>
        <w:fldChar w:fldCharType="end"/>
      </w:r>
    </w:p>
    <w:p w:rsidR="00CA78E2" w:rsidRDefault="00CA78E2" w:rsidP="00EE0F6F">
      <w:pPr>
        <w:rPr>
          <w:b/>
          <w:sz w:val="30"/>
        </w:rPr>
      </w:pPr>
    </w:p>
    <w:p w:rsidR="00CA78E2" w:rsidRDefault="00CA78E2">
      <w:pPr>
        <w:jc w:val="center"/>
        <w:rPr>
          <w:b/>
          <w:sz w:val="30"/>
        </w:rPr>
        <w:sectPr w:rsidR="00CA78E2">
          <w:headerReference w:type="default" r:id="rId8"/>
          <w:footerReference w:type="default" r:id="rId9"/>
          <w:footnotePr>
            <w:pos w:val="beneathText"/>
          </w:footnotePr>
          <w:pgSz w:w="12240" w:h="15840"/>
          <w:pgMar w:top="2145" w:right="1800" w:bottom="1540" w:left="1800" w:header="709" w:footer="709" w:gutter="0"/>
          <w:cols w:space="720"/>
          <w:docGrid w:linePitch="360"/>
        </w:sectPr>
      </w:pPr>
    </w:p>
    <w:p w:rsidR="00E452D5" w:rsidRDefault="00D87D31">
      <w:pPr>
        <w:pStyle w:val="Cabealho"/>
        <w:tabs>
          <w:tab w:val="clear" w:pos="4320"/>
          <w:tab w:val="clear" w:pos="8640"/>
        </w:tabs>
        <w:jc w:val="center"/>
        <w:rPr>
          <w:b/>
          <w:kern w:val="1"/>
          <w:sz w:val="28"/>
        </w:rPr>
      </w:pPr>
      <w:r>
        <w:lastRenderedPageBreak/>
        <w:br w:type="page"/>
      </w:r>
    </w:p>
    <w:p w:rsidR="00E452D5" w:rsidRDefault="00D87D31" w:rsidP="007D4E26">
      <w:pPr>
        <w:pStyle w:val="Ttulo1"/>
        <w:numPr>
          <w:ilvl w:val="0"/>
          <w:numId w:val="1"/>
        </w:numPr>
        <w:suppressAutoHyphens w:val="0"/>
        <w:ind w:left="360" w:hanging="360"/>
        <w:rPr>
          <w:szCs w:val="24"/>
        </w:rPr>
      </w:pPr>
      <w:bookmarkStart w:id="0" w:name="_Toc287686977"/>
      <w:bookmarkStart w:id="1" w:name="_Toc415448578"/>
      <w:r>
        <w:rPr>
          <w:szCs w:val="24"/>
        </w:rPr>
        <w:lastRenderedPageBreak/>
        <w:t>Introdução</w:t>
      </w:r>
      <w:bookmarkEnd w:id="0"/>
      <w:bookmarkEnd w:id="1"/>
    </w:p>
    <w:p w:rsidR="00E452D5" w:rsidRPr="001B0AAD" w:rsidRDefault="00E452D5">
      <w:pPr>
        <w:pStyle w:val="Corpodetexto"/>
        <w:rPr>
          <w:color w:val="auto"/>
          <w:lang w:val="pt-BR"/>
        </w:rPr>
      </w:pPr>
    </w:p>
    <w:p w:rsidR="00E452D5" w:rsidRPr="00F674C7" w:rsidRDefault="00D87D31">
      <w:pPr>
        <w:pStyle w:val="Ttulo2"/>
        <w:numPr>
          <w:ilvl w:val="1"/>
          <w:numId w:val="1"/>
        </w:numPr>
        <w:suppressAutoHyphens w:val="0"/>
        <w:spacing w:before="0" w:after="120"/>
        <w:ind w:left="720" w:hanging="720"/>
        <w:rPr>
          <w:sz w:val="24"/>
        </w:rPr>
      </w:pPr>
      <w:bookmarkStart w:id="2" w:name="_Toc287686978"/>
      <w:bookmarkStart w:id="3" w:name="_Toc415448579"/>
      <w:r w:rsidRPr="00F674C7">
        <w:rPr>
          <w:sz w:val="24"/>
        </w:rPr>
        <w:t>Objetivo do Documento</w:t>
      </w:r>
      <w:bookmarkEnd w:id="2"/>
      <w:bookmarkEnd w:id="3"/>
    </w:p>
    <w:p w:rsidR="00E452D5" w:rsidRDefault="00D87D31">
      <w:pPr>
        <w:pStyle w:val="Corpodetexto"/>
        <w:rPr>
          <w:color w:val="auto"/>
          <w:lang w:val="pt-BR"/>
        </w:rPr>
      </w:pPr>
      <w:r>
        <w:rPr>
          <w:color w:val="auto"/>
          <w:lang w:val="pt-BR"/>
        </w:rPr>
        <w:t xml:space="preserve">Este documento apresenta uma visão geral abrangente da arquitetura do projeto </w:t>
      </w:r>
      <w:r w:rsidR="000D47DC" w:rsidRPr="000D47DC">
        <w:rPr>
          <w:color w:val="auto"/>
          <w:lang w:val="pt-BR"/>
        </w:rPr>
        <w:t>Sistema de Informatização de Documento,</w:t>
      </w:r>
      <w:r w:rsidRPr="000D47DC">
        <w:rPr>
          <w:color w:val="auto"/>
          <w:lang w:val="pt-BR"/>
        </w:rPr>
        <w:t xml:space="preserve"> gerado</w:t>
      </w:r>
      <w:r>
        <w:rPr>
          <w:color w:val="auto"/>
          <w:lang w:val="pt-BR"/>
        </w:rPr>
        <w:t xml:space="preserve"> pela área de</w:t>
      </w:r>
      <w:r w:rsidR="000D47DC">
        <w:rPr>
          <w:color w:val="auto"/>
          <w:lang w:val="pt-BR"/>
        </w:rPr>
        <w:t xml:space="preserve"> Tecnologia de Informação</w:t>
      </w:r>
      <w:r>
        <w:rPr>
          <w:color w:val="auto"/>
          <w:lang w:val="pt-BR"/>
        </w:rPr>
        <w:t>, utilizando uma série de visões arquiteturais diferentes para ilustrar seus</w:t>
      </w:r>
      <w:r w:rsidR="002F0795">
        <w:rPr>
          <w:color w:val="auto"/>
          <w:lang w:val="pt-BR"/>
        </w:rPr>
        <w:t xml:space="preserve"> </w:t>
      </w:r>
      <w:r>
        <w:rPr>
          <w:color w:val="auto"/>
          <w:lang w:val="pt-BR"/>
        </w:rPr>
        <w:t xml:space="preserve">diversos aspectos. </w:t>
      </w:r>
    </w:p>
    <w:p w:rsidR="00E452D5" w:rsidRDefault="00D87D31">
      <w:pPr>
        <w:pStyle w:val="Corpodetexto"/>
        <w:rPr>
          <w:color w:val="auto"/>
          <w:lang w:val="pt-BR"/>
        </w:rPr>
      </w:pPr>
      <w:r>
        <w:rPr>
          <w:color w:val="auto"/>
          <w:lang w:val="pt-BR"/>
        </w:rPr>
        <w:t>Sua intenção é capturar e transmitir as decisões significativas do ponto de vista da arquitetura que foram tomadas em relação ao projeto.</w:t>
      </w:r>
    </w:p>
    <w:p w:rsidR="00E452D5" w:rsidRDefault="00E452D5">
      <w:pPr>
        <w:pStyle w:val="Corpodetexto"/>
        <w:rPr>
          <w:color w:val="auto"/>
          <w:lang w:val="pt-BR"/>
        </w:rPr>
      </w:pPr>
    </w:p>
    <w:p w:rsidR="00E452D5" w:rsidRPr="00F674C7" w:rsidRDefault="00D87D31">
      <w:pPr>
        <w:pStyle w:val="Ttulo2"/>
        <w:numPr>
          <w:ilvl w:val="1"/>
          <w:numId w:val="1"/>
        </w:numPr>
        <w:suppressAutoHyphens w:val="0"/>
        <w:spacing w:before="0" w:after="120"/>
        <w:ind w:left="720" w:hanging="720"/>
        <w:rPr>
          <w:sz w:val="24"/>
        </w:rPr>
      </w:pPr>
      <w:bookmarkStart w:id="4" w:name="_Toc287686979"/>
      <w:bookmarkStart w:id="5" w:name="_Toc415448580"/>
      <w:r w:rsidRPr="00F674C7">
        <w:rPr>
          <w:sz w:val="24"/>
        </w:rPr>
        <w:t>Escopo</w:t>
      </w:r>
      <w:bookmarkEnd w:id="4"/>
      <w:bookmarkEnd w:id="5"/>
    </w:p>
    <w:p w:rsidR="006B3112" w:rsidRPr="006B3112" w:rsidRDefault="006B3112" w:rsidP="006B3112">
      <w:pPr>
        <w:rPr>
          <w:lang w:val="pt-BR"/>
        </w:rPr>
      </w:pPr>
      <w:r w:rsidRPr="006B3112">
        <w:rPr>
          <w:lang w:val="pt-BR"/>
        </w:rPr>
        <w:t>Este projeto teve origem da observação do ambiente de trabalho e das dificuldades identificadas no processo descrito abaixo.</w:t>
      </w:r>
    </w:p>
    <w:p w:rsidR="006B3112" w:rsidRPr="006B3112" w:rsidRDefault="006B3112" w:rsidP="006B3112">
      <w:pPr>
        <w:rPr>
          <w:lang w:val="pt-BR"/>
        </w:rPr>
      </w:pPr>
      <w:r w:rsidRPr="006B3112">
        <w:rPr>
          <w:lang w:val="pt-BR"/>
        </w:rPr>
        <w:t xml:space="preserve">O processo de cadastramento e armazenamento de documentação corporativa é manual, lento e necessita de uma área relativamente grande para manter armários e pastas físicas. No modelo atual, alguns setores têm um volume de documentos extremamente alto, chegando a algumas centenas de processos e alguns milhares de documentos arquivados no total. A empresa não tem um número preciso de documentos arquivados devido </w:t>
      </w:r>
      <w:r w:rsidR="002F0795" w:rsidRPr="006B3112">
        <w:rPr>
          <w:lang w:val="pt-BR"/>
        </w:rPr>
        <w:t>à</w:t>
      </w:r>
      <w:r w:rsidRPr="006B3112">
        <w:rPr>
          <w:lang w:val="pt-BR"/>
        </w:rPr>
        <w:t xml:space="preserve"> impossibilidade de indexação dos mesmos. Os documentos que estão ligados a processos estão registrados em planilhas de EXCEL, com data de cadastro e breve descrição dos processos. Neste registro é cadastrada uma identificação de localização no arquivo físico que indica a gaveta onde o documento está armazenado.</w:t>
      </w:r>
    </w:p>
    <w:p w:rsidR="006B3112" w:rsidRPr="006B3112" w:rsidRDefault="006B3112" w:rsidP="006B3112">
      <w:pPr>
        <w:rPr>
          <w:lang w:val="pt-BR"/>
        </w:rPr>
      </w:pPr>
      <w:r w:rsidRPr="006B3112">
        <w:rPr>
          <w:lang w:val="pt-BR"/>
        </w:rPr>
        <w:t xml:space="preserve">Documentos que não estão ligados a processos, que servem como referência ou apenas para constar em relatórios do departamento, como protocolos, atestados médicos, comprovantes bancários ou mesmo algumas correspondências, são armazenados no arquivo, por ordem alfabética sem ser categorizados. </w:t>
      </w:r>
    </w:p>
    <w:p w:rsidR="006B3112" w:rsidRPr="006B3112" w:rsidRDefault="006B3112" w:rsidP="006B3112">
      <w:pPr>
        <w:rPr>
          <w:lang w:val="pt-BR"/>
        </w:rPr>
      </w:pPr>
      <w:r w:rsidRPr="006B3112">
        <w:rPr>
          <w:lang w:val="pt-BR"/>
        </w:rPr>
        <w:t>Somente funcionários do mesmo setor podem acessar os documentos por este setor registrados.</w:t>
      </w:r>
    </w:p>
    <w:p w:rsidR="006B3112" w:rsidRDefault="006B3112" w:rsidP="006B3112">
      <w:pPr>
        <w:rPr>
          <w:lang w:val="pt-BR"/>
        </w:rPr>
      </w:pPr>
      <w:r w:rsidRPr="006B3112">
        <w:rPr>
          <w:lang w:val="pt-BR"/>
        </w:rPr>
        <w:t>O projeto não prevê integração com outros sistemas.</w:t>
      </w:r>
    </w:p>
    <w:p w:rsidR="006B3112" w:rsidRDefault="006B3112" w:rsidP="006B3112">
      <w:pPr>
        <w:rPr>
          <w:lang w:val="pt-BR"/>
        </w:rPr>
      </w:pPr>
    </w:p>
    <w:p w:rsidR="006B3112" w:rsidRDefault="006B3112"/>
    <w:p w:rsidR="001D40EB" w:rsidRDefault="001D40EB">
      <w:pPr>
        <w:suppressAutoHyphens w:val="0"/>
        <w:spacing w:before="0" w:line="240" w:lineRule="auto"/>
        <w:jc w:val="left"/>
        <w:rPr>
          <w:b/>
          <w:sz w:val="28"/>
        </w:rPr>
      </w:pPr>
      <w:bookmarkStart w:id="6" w:name="_Toc287686980"/>
      <w:r>
        <w:rPr>
          <w:sz w:val="28"/>
        </w:rPr>
        <w:br w:type="page"/>
      </w:r>
    </w:p>
    <w:p w:rsidR="00E452D5" w:rsidRPr="00F674C7" w:rsidRDefault="00D87D31">
      <w:pPr>
        <w:pStyle w:val="Ttulo2"/>
        <w:numPr>
          <w:ilvl w:val="1"/>
          <w:numId w:val="1"/>
        </w:numPr>
        <w:suppressAutoHyphens w:val="0"/>
        <w:spacing w:before="0" w:after="120"/>
        <w:ind w:left="720" w:hanging="720"/>
        <w:rPr>
          <w:sz w:val="24"/>
        </w:rPr>
      </w:pPr>
      <w:bookmarkStart w:id="7" w:name="_Toc415448581"/>
      <w:r w:rsidRPr="00F674C7">
        <w:rPr>
          <w:sz w:val="24"/>
        </w:rPr>
        <w:lastRenderedPageBreak/>
        <w:t>Siglas, Abreviações e Acrônimos</w:t>
      </w:r>
      <w:bookmarkEnd w:id="6"/>
      <w:bookmarkEnd w:id="7"/>
    </w:p>
    <w:p w:rsidR="001D40EB" w:rsidRPr="001D40EB" w:rsidRDefault="001D40EB" w:rsidP="001D40EB"/>
    <w:p w:rsidR="00AF373F" w:rsidRPr="00AF373F" w:rsidRDefault="00AF373F">
      <w:pPr>
        <w:rPr>
          <w:szCs w:val="22"/>
          <w:shd w:val="clear" w:color="auto" w:fill="FFFFFF"/>
        </w:rPr>
      </w:pPr>
      <w:r w:rsidRPr="00AF373F">
        <w:rPr>
          <w:b/>
          <w:bCs/>
          <w:szCs w:val="22"/>
          <w:shd w:val="clear" w:color="auto" w:fill="FFFFFF"/>
        </w:rPr>
        <w:t>Apache Software Foundation - ASF:</w:t>
      </w:r>
      <w:r w:rsidRPr="00AF373F">
        <w:rPr>
          <w:rStyle w:val="apple-converted-space"/>
          <w:rFonts w:cs="Arial"/>
          <w:color w:val="252525"/>
          <w:szCs w:val="22"/>
          <w:shd w:val="clear" w:color="auto" w:fill="FFFFFF"/>
        </w:rPr>
        <w:t xml:space="preserve"> Denominada </w:t>
      </w:r>
      <w:r w:rsidRPr="00AF373F">
        <w:rPr>
          <w:bCs/>
          <w:i/>
          <w:szCs w:val="22"/>
          <w:shd w:val="clear" w:color="auto" w:fill="FFFFFF"/>
        </w:rPr>
        <w:t>Apache Foundation</w:t>
      </w:r>
      <w:r w:rsidRPr="00AF373F">
        <w:rPr>
          <w:rStyle w:val="apple-converted-space"/>
          <w:rFonts w:cs="Arial"/>
          <w:color w:val="252525"/>
          <w:szCs w:val="22"/>
          <w:shd w:val="clear" w:color="auto" w:fill="FFFFFF"/>
        </w:rPr>
        <w:t xml:space="preserve"> </w:t>
      </w:r>
      <w:r w:rsidRPr="00AF373F">
        <w:rPr>
          <w:szCs w:val="22"/>
          <w:shd w:val="clear" w:color="auto" w:fill="FFFFFF"/>
        </w:rPr>
        <w:t>ou</w:t>
      </w:r>
      <w:r w:rsidRPr="00AF373F">
        <w:rPr>
          <w:rStyle w:val="apple-converted-space"/>
          <w:rFonts w:cs="Arial"/>
          <w:color w:val="252525"/>
          <w:szCs w:val="22"/>
          <w:shd w:val="clear" w:color="auto" w:fill="FFFFFF"/>
        </w:rPr>
        <w:t xml:space="preserve"> </w:t>
      </w:r>
      <w:r w:rsidRPr="00AF373F">
        <w:rPr>
          <w:bCs/>
          <w:szCs w:val="22"/>
          <w:shd w:val="clear" w:color="auto" w:fill="FFFFFF"/>
        </w:rPr>
        <w:t>Fundação Apache</w:t>
      </w:r>
      <w:r w:rsidRPr="00AF373F">
        <w:rPr>
          <w:rStyle w:val="apple-converted-space"/>
          <w:rFonts w:cs="Arial"/>
          <w:color w:val="252525"/>
          <w:szCs w:val="22"/>
          <w:shd w:val="clear" w:color="auto" w:fill="FFFFFF"/>
        </w:rPr>
        <w:t xml:space="preserve"> </w:t>
      </w:r>
      <w:r w:rsidRPr="00AF373F">
        <w:rPr>
          <w:szCs w:val="22"/>
          <w:shd w:val="clear" w:color="auto" w:fill="FFFFFF"/>
        </w:rPr>
        <w:t>é uma organização sem fins lucrativos responsável por administrar e dsponibilizar projetos de código aberto relacionado o Servidor Web Apache.</w:t>
      </w:r>
    </w:p>
    <w:p w:rsidR="00AF373F" w:rsidRPr="00AF373F" w:rsidRDefault="00AF373F">
      <w:pPr>
        <w:rPr>
          <w:szCs w:val="22"/>
          <w:lang w:val="pt-BR"/>
        </w:rPr>
      </w:pPr>
      <w:r w:rsidRPr="00AF373F">
        <w:rPr>
          <w:b/>
          <w:szCs w:val="22"/>
          <w:lang w:val="pt-BR"/>
        </w:rPr>
        <w:t>Browser</w:t>
      </w:r>
      <w:r w:rsidRPr="00AF373F">
        <w:rPr>
          <w:szCs w:val="22"/>
          <w:lang w:val="pt-BR"/>
        </w:rPr>
        <w:t>: Browser é o navegador de internet utilizado pelo usuário para acessar as páginas dos sites. Os principais navegadores são: Internet Explorer, Chrome, Firefox, Opera, IOS e Android.</w:t>
      </w:r>
    </w:p>
    <w:p w:rsidR="00AF373F" w:rsidRPr="00AF373F" w:rsidRDefault="00AF373F" w:rsidP="00981A95">
      <w:pPr>
        <w:rPr>
          <w:rFonts w:cs="Arial"/>
          <w:szCs w:val="22"/>
          <w:lang w:val="pt-BR"/>
        </w:rPr>
      </w:pPr>
      <w:r w:rsidRPr="00AF373F">
        <w:rPr>
          <w:rFonts w:cs="Arial"/>
          <w:b/>
          <w:szCs w:val="22"/>
          <w:lang w:val="pt-BR"/>
        </w:rPr>
        <w:t>CSS:</w:t>
      </w:r>
      <w:r w:rsidRPr="00AF373F">
        <w:rPr>
          <w:rFonts w:cs="Arial"/>
          <w:szCs w:val="22"/>
          <w:lang w:val="pt-BR"/>
        </w:rPr>
        <w:t xml:space="preserve"> </w:t>
      </w:r>
      <w:r w:rsidRPr="00AF373F">
        <w:rPr>
          <w:rFonts w:cs="Arial"/>
          <w:i/>
          <w:szCs w:val="22"/>
          <w:lang w:val="pt-BR"/>
        </w:rPr>
        <w:t>Cascade Style Sheets,</w:t>
      </w:r>
      <w:r w:rsidRPr="00AF373F">
        <w:rPr>
          <w:rFonts w:cs="Arial"/>
          <w:szCs w:val="22"/>
          <w:lang w:val="pt-BR"/>
        </w:rPr>
        <w:t xml:space="preserve"> para padronização de estilos.</w:t>
      </w:r>
    </w:p>
    <w:p w:rsidR="00AF373F" w:rsidRPr="00AF373F" w:rsidRDefault="00AF373F" w:rsidP="00981A95">
      <w:pPr>
        <w:rPr>
          <w:rFonts w:cs="Arial"/>
          <w:szCs w:val="22"/>
          <w:lang w:val="pt-BR"/>
        </w:rPr>
      </w:pPr>
      <w:r w:rsidRPr="00AF373F">
        <w:rPr>
          <w:b/>
          <w:szCs w:val="22"/>
        </w:rPr>
        <w:t>Design Pattern:</w:t>
      </w:r>
      <w:r w:rsidRPr="00AF373F">
        <w:rPr>
          <w:szCs w:val="22"/>
        </w:rPr>
        <w:t xml:space="preserve"> </w:t>
      </w:r>
      <w:r w:rsidRPr="00AF373F">
        <w:rPr>
          <w:rFonts w:cs="Arial"/>
          <w:szCs w:val="22"/>
          <w:lang w:val="pt-BR"/>
        </w:rPr>
        <w:t>Solução de projeto de implementação desenvolvida por terceiros, que pode ser reaproveitada em vários projetos.</w:t>
      </w:r>
    </w:p>
    <w:p w:rsidR="00AF373F" w:rsidRPr="00AF373F" w:rsidRDefault="00AF373F" w:rsidP="00280B48">
      <w:pPr>
        <w:rPr>
          <w:szCs w:val="22"/>
          <w:lang w:val="pt-BR"/>
        </w:rPr>
      </w:pPr>
      <w:r w:rsidRPr="00AF373F">
        <w:rPr>
          <w:b/>
          <w:szCs w:val="22"/>
          <w:lang w:val="pt-BR"/>
        </w:rPr>
        <w:t>EXCEL:</w:t>
      </w:r>
      <w:r w:rsidRPr="00AF373F">
        <w:rPr>
          <w:szCs w:val="22"/>
          <w:lang w:val="pt-BR"/>
        </w:rPr>
        <w:t xml:space="preserve"> </w:t>
      </w:r>
      <w:r w:rsidRPr="00AF373F">
        <w:rPr>
          <w:rStyle w:val="apple-converted-space"/>
          <w:rFonts w:cs="Arial"/>
          <w:color w:val="252525"/>
          <w:szCs w:val="22"/>
          <w:shd w:val="clear" w:color="auto" w:fill="FFFFFF"/>
          <w:lang w:val="pt-BR"/>
        </w:rPr>
        <w:t>É</w:t>
      </w:r>
      <w:r w:rsidRPr="00AF373F">
        <w:rPr>
          <w:szCs w:val="22"/>
          <w:shd w:val="clear" w:color="auto" w:fill="FFFFFF"/>
        </w:rPr>
        <w:t xml:space="preserve"> um editor de planilhas produzido pela</w:t>
      </w:r>
      <w:r w:rsidRPr="00AF373F">
        <w:rPr>
          <w:rStyle w:val="apple-converted-space"/>
          <w:rFonts w:cs="Arial"/>
          <w:color w:val="252525"/>
          <w:szCs w:val="22"/>
          <w:shd w:val="clear" w:color="auto" w:fill="FFFFFF"/>
        </w:rPr>
        <w:t xml:space="preserve"> </w:t>
      </w:r>
      <w:r w:rsidRPr="00AF373F">
        <w:rPr>
          <w:szCs w:val="22"/>
          <w:shd w:val="clear" w:color="auto" w:fill="FFFFFF"/>
        </w:rPr>
        <w:t>Microsoft utilizado amplamente por sua capacidade de fazer cálculos, ter uma interface intuitiva e contrução de gráficos.</w:t>
      </w:r>
    </w:p>
    <w:p w:rsidR="00AF373F" w:rsidRPr="00AF373F" w:rsidRDefault="00AF373F" w:rsidP="00C7285C">
      <w:pPr>
        <w:pStyle w:val="Corpodetexto"/>
        <w:rPr>
          <w:color w:val="auto"/>
          <w:szCs w:val="22"/>
          <w:lang w:val="pt-BR"/>
        </w:rPr>
      </w:pPr>
      <w:r w:rsidRPr="00AF373F">
        <w:rPr>
          <w:b/>
          <w:color w:val="auto"/>
          <w:szCs w:val="22"/>
          <w:lang w:val="pt-BR"/>
        </w:rPr>
        <w:t>Hibernate:</w:t>
      </w:r>
      <w:r w:rsidRPr="00AF373F">
        <w:rPr>
          <w:color w:val="auto"/>
          <w:szCs w:val="22"/>
          <w:lang w:val="pt-BR"/>
        </w:rPr>
        <w:t xml:space="preserve"> É um framework para o mapeamento objeto-relacional escrito na linguagem Java.</w:t>
      </w:r>
    </w:p>
    <w:p w:rsidR="00AF373F" w:rsidRPr="00AF373F" w:rsidRDefault="00AF373F" w:rsidP="00C7285C">
      <w:pPr>
        <w:pStyle w:val="Corpodetexto"/>
        <w:rPr>
          <w:color w:val="auto"/>
          <w:szCs w:val="22"/>
          <w:lang w:val="pt-BR"/>
        </w:rPr>
      </w:pPr>
      <w:r w:rsidRPr="00AF373F">
        <w:rPr>
          <w:b/>
          <w:color w:val="auto"/>
          <w:szCs w:val="22"/>
          <w:lang w:val="en-US"/>
        </w:rPr>
        <w:t>HTML:</w:t>
      </w:r>
      <w:r w:rsidRPr="00AF373F">
        <w:rPr>
          <w:color w:val="auto"/>
          <w:szCs w:val="22"/>
          <w:lang w:val="en-US"/>
        </w:rPr>
        <w:t xml:space="preserve"> </w:t>
      </w:r>
      <w:r w:rsidRPr="00AF373F">
        <w:rPr>
          <w:i/>
          <w:color w:val="auto"/>
          <w:szCs w:val="22"/>
          <w:lang w:val="en-US"/>
        </w:rPr>
        <w:t>Hiper Text Markup Language</w:t>
      </w:r>
      <w:r w:rsidRPr="00AF373F">
        <w:rPr>
          <w:color w:val="auto"/>
          <w:szCs w:val="22"/>
          <w:lang w:val="en-US"/>
        </w:rPr>
        <w:t xml:space="preserve">. </w:t>
      </w:r>
      <w:r w:rsidRPr="00AF373F">
        <w:rPr>
          <w:color w:val="auto"/>
          <w:szCs w:val="22"/>
          <w:lang w:val="pt-BR"/>
        </w:rPr>
        <w:t>Linguagem para marcação de texto usa em páginas da internet.</w:t>
      </w:r>
    </w:p>
    <w:p w:rsidR="00AF373F" w:rsidRPr="00AF373F" w:rsidRDefault="00AF373F" w:rsidP="00C7285C">
      <w:pPr>
        <w:rPr>
          <w:szCs w:val="22"/>
          <w:shd w:val="clear" w:color="auto" w:fill="FFFFFF"/>
        </w:rPr>
      </w:pPr>
      <w:r w:rsidRPr="00AF373F">
        <w:rPr>
          <w:b/>
          <w:szCs w:val="22"/>
          <w:shd w:val="clear" w:color="auto" w:fill="FFFFFF"/>
        </w:rPr>
        <w:t>HTTP:</w:t>
      </w:r>
      <w:r w:rsidRPr="00AF373F">
        <w:rPr>
          <w:szCs w:val="22"/>
          <w:shd w:val="clear" w:color="auto" w:fill="FFFFFF"/>
        </w:rPr>
        <w:t xml:space="preserve"> Significa </w:t>
      </w:r>
      <w:r w:rsidRPr="00AF373F">
        <w:rPr>
          <w:bCs/>
          <w:i/>
          <w:szCs w:val="22"/>
          <w:shd w:val="clear" w:color="auto" w:fill="FFFFFF"/>
          <w:lang w:val="pt-BR"/>
        </w:rPr>
        <w:t xml:space="preserve">Hypertext Transfer Protocol ou </w:t>
      </w:r>
      <w:r w:rsidRPr="00AF373F">
        <w:rPr>
          <w:bCs/>
          <w:szCs w:val="22"/>
          <w:shd w:val="clear" w:color="auto" w:fill="FFFFFF"/>
        </w:rPr>
        <w:t>Protocolo de Transferência de Hipertexto</w:t>
      </w:r>
      <w:r w:rsidRPr="00AF373F">
        <w:rPr>
          <w:szCs w:val="22"/>
          <w:shd w:val="clear" w:color="auto" w:fill="FFFFFF"/>
        </w:rPr>
        <w:t>. É o protocolo de comunicação que transfere dados por camadas, servindo como base para a comunicação pela internet.</w:t>
      </w:r>
    </w:p>
    <w:p w:rsidR="00AF373F" w:rsidRPr="00AF373F" w:rsidRDefault="00AF373F" w:rsidP="00981A95">
      <w:pPr>
        <w:rPr>
          <w:rFonts w:cs="Arial"/>
          <w:szCs w:val="22"/>
          <w:lang w:val="pt-BR"/>
        </w:rPr>
      </w:pPr>
      <w:r w:rsidRPr="00AF373F">
        <w:rPr>
          <w:rFonts w:cs="Arial"/>
          <w:b/>
          <w:szCs w:val="22"/>
          <w:lang w:val="pt-BR"/>
        </w:rPr>
        <w:t xml:space="preserve">IDE: </w:t>
      </w:r>
      <w:r w:rsidRPr="00AF373F">
        <w:rPr>
          <w:rFonts w:cs="Arial"/>
          <w:i/>
          <w:szCs w:val="22"/>
          <w:lang w:val="pt-BR"/>
        </w:rPr>
        <w:t>Integrated Development Environment</w:t>
      </w:r>
      <w:r w:rsidRPr="00AF373F">
        <w:rPr>
          <w:rFonts w:cs="Arial"/>
          <w:szCs w:val="22"/>
          <w:lang w:val="pt-BR"/>
        </w:rPr>
        <w:t xml:space="preserve"> Ambiente Integrado de Desenvolvimento.</w:t>
      </w:r>
    </w:p>
    <w:p w:rsidR="00AF373F" w:rsidRPr="00AF373F" w:rsidRDefault="00AF373F" w:rsidP="00981A95">
      <w:pPr>
        <w:rPr>
          <w:rFonts w:cs="Arial"/>
          <w:szCs w:val="22"/>
          <w:lang w:val="pt-BR"/>
        </w:rPr>
      </w:pPr>
      <w:r w:rsidRPr="00AF373F">
        <w:rPr>
          <w:b/>
          <w:szCs w:val="22"/>
        </w:rPr>
        <w:t>JDBC:</w:t>
      </w:r>
      <w:r w:rsidRPr="00AF373F">
        <w:rPr>
          <w:szCs w:val="22"/>
        </w:rPr>
        <w:t xml:space="preserve"> </w:t>
      </w:r>
      <w:r w:rsidRPr="00AF373F">
        <w:rPr>
          <w:rFonts w:cs="Arial"/>
          <w:szCs w:val="22"/>
          <w:lang w:val="pt-BR"/>
        </w:rPr>
        <w:t>Java Database Connectivity é um conjunto de classes e interfaces (API) escritas em Java que faz o envio de instruções SQL para qualquer banco de dados relacional.</w:t>
      </w:r>
    </w:p>
    <w:p w:rsidR="00AF373F" w:rsidRPr="00AF373F" w:rsidRDefault="00AF373F" w:rsidP="00981A95">
      <w:pPr>
        <w:rPr>
          <w:szCs w:val="22"/>
          <w:lang w:val="pt-BR"/>
        </w:rPr>
      </w:pPr>
      <w:r w:rsidRPr="00AF373F">
        <w:rPr>
          <w:b/>
          <w:szCs w:val="22"/>
          <w:lang w:val="pt-BR"/>
        </w:rPr>
        <w:t>MVC:</w:t>
      </w:r>
      <w:r w:rsidRPr="00AF373F">
        <w:rPr>
          <w:szCs w:val="22"/>
          <w:lang w:val="pt-BR"/>
        </w:rPr>
        <w:t xml:space="preserve"> </w:t>
      </w:r>
      <w:r w:rsidRPr="00AF373F">
        <w:rPr>
          <w:i/>
          <w:szCs w:val="22"/>
          <w:lang w:val="pt-BR"/>
        </w:rPr>
        <w:t>Model View Controller</w:t>
      </w:r>
      <w:r w:rsidRPr="00AF373F">
        <w:rPr>
          <w:szCs w:val="22"/>
          <w:lang w:val="pt-BR"/>
        </w:rPr>
        <w:t>. É o design pattern utilizado na camada de apresentação</w:t>
      </w:r>
    </w:p>
    <w:p w:rsidR="00AF373F" w:rsidRPr="00AF373F" w:rsidRDefault="00AF373F" w:rsidP="00995DBF">
      <w:pPr>
        <w:rPr>
          <w:szCs w:val="22"/>
          <w:lang w:val="pt-BR"/>
        </w:rPr>
      </w:pPr>
      <w:r w:rsidRPr="00AF373F">
        <w:rPr>
          <w:b/>
          <w:szCs w:val="22"/>
          <w:lang w:val="pt-BR"/>
        </w:rPr>
        <w:t>Segurança declarativa:</w:t>
      </w:r>
      <w:r w:rsidRPr="00AF373F">
        <w:rPr>
          <w:szCs w:val="22"/>
          <w:lang w:val="pt-BR"/>
        </w:rPr>
        <w:t xml:space="preserve"> Cada recurso pode ser acessado por uma ou mais classes de regras. O usuário pode ter um ou mais papeis dentre um aplicativo. Isso é equivalente a estrutura organizacional de uma empresa.</w:t>
      </w:r>
    </w:p>
    <w:p w:rsidR="00AF373F" w:rsidRPr="00AF373F" w:rsidRDefault="00AF373F" w:rsidP="00C7285C">
      <w:pPr>
        <w:rPr>
          <w:szCs w:val="22"/>
          <w:lang w:val="pt-BR"/>
        </w:rPr>
      </w:pPr>
      <w:r w:rsidRPr="00AF373F">
        <w:rPr>
          <w:b/>
          <w:szCs w:val="22"/>
        </w:rPr>
        <w:t>SGDB:</w:t>
      </w:r>
      <w:r w:rsidRPr="00AF373F">
        <w:rPr>
          <w:szCs w:val="22"/>
        </w:rPr>
        <w:t xml:space="preserve"> </w:t>
      </w:r>
      <w:r w:rsidRPr="00AF373F">
        <w:rPr>
          <w:szCs w:val="22"/>
          <w:lang w:val="pt-BR"/>
        </w:rPr>
        <w:t>Sistema de Gerenciamento de Banco de Dados</w:t>
      </w:r>
    </w:p>
    <w:p w:rsidR="00AF373F" w:rsidRPr="00AF373F" w:rsidRDefault="00AF373F" w:rsidP="00280B48">
      <w:pPr>
        <w:rPr>
          <w:szCs w:val="22"/>
          <w:lang w:val="pt-BR"/>
        </w:rPr>
      </w:pPr>
      <w:r w:rsidRPr="00AF373F">
        <w:rPr>
          <w:b/>
          <w:szCs w:val="22"/>
          <w:lang w:val="pt-BR"/>
        </w:rPr>
        <w:t>SIDOC:</w:t>
      </w:r>
      <w:r w:rsidRPr="00AF373F">
        <w:rPr>
          <w:szCs w:val="22"/>
          <w:lang w:val="pt-BR"/>
        </w:rPr>
        <w:t xml:space="preserve"> É o nome escolhido para designar este projeto. Significa Sistema de Informatização de Documentos.</w:t>
      </w:r>
    </w:p>
    <w:p w:rsidR="00AF373F" w:rsidRPr="00AF373F" w:rsidRDefault="00AF373F" w:rsidP="00C7285C">
      <w:pPr>
        <w:pStyle w:val="Corpodetexto"/>
        <w:rPr>
          <w:color w:val="auto"/>
          <w:szCs w:val="22"/>
        </w:rPr>
      </w:pPr>
      <w:r w:rsidRPr="00AF373F">
        <w:rPr>
          <w:b/>
          <w:color w:val="auto"/>
          <w:szCs w:val="22"/>
        </w:rPr>
        <w:t>UML:</w:t>
      </w:r>
      <w:r w:rsidRPr="00AF373F">
        <w:rPr>
          <w:color w:val="auto"/>
          <w:szCs w:val="22"/>
        </w:rPr>
        <w:t xml:space="preserve"> </w:t>
      </w:r>
      <w:r w:rsidRPr="00AF373F">
        <w:rPr>
          <w:i/>
          <w:color w:val="auto"/>
          <w:szCs w:val="22"/>
        </w:rPr>
        <w:t>Unified Modeling Language</w:t>
      </w:r>
      <w:r w:rsidRPr="00AF373F">
        <w:rPr>
          <w:color w:val="auto"/>
          <w:szCs w:val="22"/>
        </w:rPr>
        <w:t>,. Linguagem de Modelagem Unificada.</w:t>
      </w:r>
    </w:p>
    <w:p w:rsidR="00AF373F" w:rsidRPr="00AF373F" w:rsidRDefault="00AF373F">
      <w:pPr>
        <w:rPr>
          <w:szCs w:val="22"/>
        </w:rPr>
      </w:pPr>
      <w:r w:rsidRPr="00AF373F">
        <w:rPr>
          <w:b/>
          <w:szCs w:val="22"/>
          <w:lang w:val="pt-BR"/>
        </w:rPr>
        <w:lastRenderedPageBreak/>
        <w:t>URL:</w:t>
      </w:r>
      <w:r w:rsidRPr="00AF373F">
        <w:rPr>
          <w:szCs w:val="22"/>
          <w:lang w:val="pt-BR"/>
        </w:rPr>
        <w:t xml:space="preserve"> </w:t>
      </w:r>
      <w:r w:rsidRPr="00AF373F">
        <w:rPr>
          <w:i/>
          <w:szCs w:val="22"/>
        </w:rPr>
        <w:t>Uniform Resource Locator</w:t>
      </w:r>
      <w:r w:rsidRPr="00AF373F">
        <w:rPr>
          <w:szCs w:val="22"/>
        </w:rPr>
        <w:t xml:space="preserve"> significa Localizador padrão de Recursos. É o endereçamento de uma página na rede, que pode ser local ou na internet.</w:t>
      </w:r>
    </w:p>
    <w:p w:rsidR="00AF373F" w:rsidRPr="00AF373F" w:rsidRDefault="00AF373F">
      <w:pPr>
        <w:rPr>
          <w:szCs w:val="22"/>
          <w:lang w:val="pt-BR"/>
        </w:rPr>
      </w:pPr>
      <w:r w:rsidRPr="00AF373F">
        <w:rPr>
          <w:b/>
          <w:szCs w:val="22"/>
          <w:lang w:val="pt-BR"/>
        </w:rPr>
        <w:t>Web Service:</w:t>
      </w:r>
      <w:r w:rsidRPr="00AF373F">
        <w:rPr>
          <w:szCs w:val="22"/>
          <w:lang w:val="pt-BR"/>
        </w:rPr>
        <w:t xml:space="preserve"> Servidor Web é responsável por armazenar os dados dos sites e disponibilizá-los na rede.</w:t>
      </w:r>
    </w:p>
    <w:p w:rsidR="00AF373F" w:rsidRPr="00AF373F" w:rsidRDefault="00AF373F" w:rsidP="00981A95">
      <w:pPr>
        <w:rPr>
          <w:rFonts w:cs="Arial"/>
          <w:szCs w:val="22"/>
          <w:lang w:val="pt-BR"/>
        </w:rPr>
      </w:pPr>
      <w:r w:rsidRPr="00AF373F">
        <w:rPr>
          <w:rFonts w:cs="Arial"/>
          <w:b/>
          <w:szCs w:val="22"/>
          <w:lang w:val="pt-BR"/>
        </w:rPr>
        <w:t>WEB:</w:t>
      </w:r>
      <w:r w:rsidRPr="00AF373F">
        <w:rPr>
          <w:rFonts w:cs="Arial"/>
          <w:szCs w:val="22"/>
          <w:lang w:val="pt-BR"/>
        </w:rPr>
        <w:t xml:space="preserve"> Sistema de comunicação e transmissão de dados redes baseado em HTML interligados e executados por meio de um browser.</w:t>
      </w:r>
    </w:p>
    <w:p w:rsidR="00AF373F" w:rsidRDefault="00AF373F" w:rsidP="00995DBF">
      <w:pPr>
        <w:rPr>
          <w:szCs w:val="22"/>
          <w:lang w:val="pt-BR"/>
        </w:rPr>
      </w:pPr>
      <w:r w:rsidRPr="00AF373F">
        <w:rPr>
          <w:b/>
          <w:szCs w:val="22"/>
          <w:lang w:val="pt-BR"/>
        </w:rPr>
        <w:t>XML:</w:t>
      </w:r>
      <w:r w:rsidRPr="00AF373F">
        <w:rPr>
          <w:szCs w:val="22"/>
          <w:lang w:val="pt-BR"/>
        </w:rPr>
        <w:t xml:space="preserve"> eXtensible Markup Language.</w:t>
      </w:r>
    </w:p>
    <w:p w:rsidR="00DF4317" w:rsidRDefault="00DF4317" w:rsidP="00995DBF">
      <w:pPr>
        <w:rPr>
          <w:szCs w:val="22"/>
          <w:lang w:val="pt-BR"/>
        </w:rPr>
      </w:pPr>
    </w:p>
    <w:p w:rsidR="00DF4317" w:rsidRDefault="00DF4317" w:rsidP="00995DBF">
      <w:pPr>
        <w:rPr>
          <w:szCs w:val="22"/>
          <w:lang w:val="pt-BR"/>
        </w:rPr>
      </w:pPr>
    </w:p>
    <w:p w:rsidR="00E452D5" w:rsidRPr="00F674C7" w:rsidRDefault="00D87D31">
      <w:pPr>
        <w:pStyle w:val="Ttulo2"/>
        <w:numPr>
          <w:ilvl w:val="1"/>
          <w:numId w:val="1"/>
        </w:numPr>
        <w:suppressAutoHyphens w:val="0"/>
        <w:spacing w:before="0" w:after="120"/>
        <w:ind w:left="720" w:hanging="720"/>
        <w:rPr>
          <w:sz w:val="24"/>
        </w:rPr>
      </w:pPr>
      <w:bookmarkStart w:id="8" w:name="_Toc287686981"/>
      <w:bookmarkStart w:id="9" w:name="_Toc415448582"/>
      <w:r w:rsidRPr="00F674C7">
        <w:rPr>
          <w:sz w:val="24"/>
        </w:rPr>
        <w:t>Referências</w:t>
      </w:r>
      <w:bookmarkEnd w:id="8"/>
      <w:bookmarkEnd w:id="9"/>
    </w:p>
    <w:p w:rsidR="00E631A7" w:rsidRPr="00F674C7" w:rsidRDefault="00E631A7" w:rsidP="00E631A7">
      <w:pPr>
        <w:rPr>
          <w:sz w:val="20"/>
        </w:rPr>
      </w:pPr>
    </w:p>
    <w:p w:rsidR="00805911" w:rsidRPr="00E631A7" w:rsidRDefault="008A58CE" w:rsidP="00E631A7">
      <w:pPr>
        <w:pStyle w:val="PargrafodaLista"/>
        <w:numPr>
          <w:ilvl w:val="0"/>
          <w:numId w:val="10"/>
        </w:numPr>
        <w:tabs>
          <w:tab w:val="clear" w:pos="324"/>
          <w:tab w:val="num" w:pos="-396"/>
        </w:tabs>
        <w:ind w:left="0"/>
        <w:rPr>
          <w:lang w:val="pt-BR"/>
        </w:rPr>
      </w:pPr>
      <w:r>
        <w:rPr>
          <w:lang w:val="pt-BR"/>
        </w:rPr>
        <w:t>Proposta p</w:t>
      </w:r>
      <w:r w:rsidR="00805911" w:rsidRPr="00E631A7">
        <w:rPr>
          <w:lang w:val="pt-BR"/>
        </w:rPr>
        <w:t>reliminar, versão 1.0 de 24/02/2015 em:</w:t>
      </w:r>
    </w:p>
    <w:p w:rsidR="00805911" w:rsidRDefault="00805911" w:rsidP="00E631A7">
      <w:pPr>
        <w:ind w:left="696"/>
      </w:pPr>
      <w:r w:rsidRPr="00E631A7">
        <w:rPr>
          <w:lang w:val="pt-BR"/>
        </w:rPr>
        <w:t>https://github.com/alsantos10/doc_info/tree/master/Documentacao/Analise/</w:t>
      </w:r>
      <w:r w:rsidRPr="00E631A7">
        <w:rPr>
          <w:rFonts w:ascii="Helvetica" w:hAnsi="Helvetica" w:cs="Helvetica"/>
          <w:sz w:val="20"/>
          <w:shd w:val="clear" w:color="auto" w:fill="F8F8F8"/>
        </w:rPr>
        <w:t>Atividade_01_Proposta_Preliminar.docx.</w:t>
      </w:r>
    </w:p>
    <w:p w:rsidR="00E452D5" w:rsidRPr="00E631A7" w:rsidRDefault="008A58CE" w:rsidP="00E631A7">
      <w:pPr>
        <w:pStyle w:val="PargrafodaLista"/>
        <w:numPr>
          <w:ilvl w:val="0"/>
          <w:numId w:val="10"/>
        </w:numPr>
        <w:tabs>
          <w:tab w:val="clear" w:pos="324"/>
          <w:tab w:val="num" w:pos="-396"/>
        </w:tabs>
        <w:ind w:left="0"/>
        <w:rPr>
          <w:lang w:val="pt-BR"/>
        </w:rPr>
      </w:pPr>
      <w:r>
        <w:rPr>
          <w:lang w:val="pt-BR"/>
        </w:rPr>
        <w:t>Visão das n</w:t>
      </w:r>
      <w:r w:rsidR="00805911" w:rsidRPr="00E631A7">
        <w:rPr>
          <w:lang w:val="pt-BR"/>
        </w:rPr>
        <w:t>ecessidades, versão 1.0 de 04/03/2015 em:</w:t>
      </w:r>
    </w:p>
    <w:p w:rsidR="00805911" w:rsidRDefault="00805911" w:rsidP="00E631A7">
      <w:pPr>
        <w:ind w:left="696"/>
      </w:pPr>
      <w:r w:rsidRPr="00E631A7">
        <w:rPr>
          <w:lang w:val="pt-BR"/>
        </w:rPr>
        <w:t>https://github.com/alsantos10/doc_info/tree/master/Documentacao/Analise/</w:t>
      </w:r>
      <w:r w:rsidRPr="00E631A7">
        <w:rPr>
          <w:rFonts w:ascii="Helvetica" w:hAnsi="Helvetica" w:cs="Helvetica"/>
          <w:sz w:val="20"/>
          <w:shd w:val="clear" w:color="auto" w:fill="F8F8F8"/>
        </w:rPr>
        <w:t>VisaoDasNecessidades.doc.</w:t>
      </w:r>
    </w:p>
    <w:p w:rsidR="00805911" w:rsidRDefault="008A58CE" w:rsidP="00E631A7">
      <w:pPr>
        <w:pStyle w:val="PargrafodaLista"/>
        <w:numPr>
          <w:ilvl w:val="0"/>
          <w:numId w:val="10"/>
        </w:numPr>
        <w:tabs>
          <w:tab w:val="clear" w:pos="324"/>
          <w:tab w:val="num" w:pos="-396"/>
        </w:tabs>
        <w:ind w:left="0"/>
      </w:pPr>
      <w:r>
        <w:t>Documento de r</w:t>
      </w:r>
      <w:r w:rsidR="00805911">
        <w:t>equisistos, versão 1.1 de 20/03/2015 em:</w:t>
      </w:r>
    </w:p>
    <w:p w:rsidR="00805911" w:rsidRPr="00E631A7" w:rsidRDefault="00805911" w:rsidP="00E631A7">
      <w:pPr>
        <w:ind w:left="696"/>
        <w:rPr>
          <w:rFonts w:ascii="Helvetica" w:hAnsi="Helvetica" w:cs="Helvetica"/>
          <w:sz w:val="20"/>
          <w:shd w:val="clear" w:color="auto" w:fill="F8F8F8"/>
        </w:rPr>
      </w:pPr>
      <w:r w:rsidRPr="00E631A7">
        <w:rPr>
          <w:lang w:val="pt-BR"/>
        </w:rPr>
        <w:t>https://github.com/alsantos10/doc_info/tree/master/Documentacao/Analise/</w:t>
      </w:r>
      <w:r w:rsidRPr="00E631A7">
        <w:rPr>
          <w:rFonts w:ascii="Helvetica" w:hAnsi="Helvetica" w:cs="Helvetica"/>
          <w:sz w:val="20"/>
          <w:shd w:val="clear" w:color="auto" w:fill="F8F8F8"/>
        </w:rPr>
        <w:t>DocumentoDeRequisitos.docx.</w:t>
      </w:r>
    </w:p>
    <w:p w:rsidR="00AC5D1B" w:rsidRDefault="00AC5D1B" w:rsidP="00E631A7">
      <w:pPr>
        <w:pStyle w:val="PargrafodaLista"/>
        <w:numPr>
          <w:ilvl w:val="0"/>
          <w:numId w:val="10"/>
        </w:numPr>
        <w:tabs>
          <w:tab w:val="clear" w:pos="324"/>
          <w:tab w:val="num" w:pos="-396"/>
        </w:tabs>
        <w:ind w:left="0"/>
      </w:pPr>
      <w:r>
        <w:t>Prazos obrigatórios de guarda de documentos, de 2011 em:</w:t>
      </w:r>
    </w:p>
    <w:p w:rsidR="00AC5D1B" w:rsidRDefault="00AC5D1B" w:rsidP="00E631A7">
      <w:pPr>
        <w:ind w:left="696"/>
        <w:rPr>
          <w:rFonts w:ascii="Helvetica" w:hAnsi="Helvetica" w:cs="Helvetica"/>
          <w:sz w:val="20"/>
          <w:shd w:val="clear" w:color="auto" w:fill="F8F8F8"/>
        </w:rPr>
      </w:pPr>
      <w:r w:rsidRPr="00E631A7">
        <w:rPr>
          <w:lang w:val="pt-BR"/>
        </w:rPr>
        <w:t>https://github.com/alsantos10/doc_info/tree/master/Documentacao/Analise/</w:t>
      </w:r>
      <w:r w:rsidRPr="00E631A7">
        <w:rPr>
          <w:rFonts w:ascii="Helvetica" w:hAnsi="Helvetica" w:cs="Helvetica"/>
          <w:sz w:val="20"/>
          <w:shd w:val="clear" w:color="auto" w:fill="F8F8F8"/>
        </w:rPr>
        <w:t>guarda_documentos.pdf.</w:t>
      </w:r>
    </w:p>
    <w:p w:rsidR="00505B4B" w:rsidRPr="00E279AC" w:rsidRDefault="00505B4B" w:rsidP="00505B4B">
      <w:pPr>
        <w:pStyle w:val="PargrafodaLista"/>
        <w:numPr>
          <w:ilvl w:val="0"/>
          <w:numId w:val="10"/>
        </w:numPr>
        <w:tabs>
          <w:tab w:val="clear" w:pos="324"/>
          <w:tab w:val="num" w:pos="-396"/>
        </w:tabs>
        <w:ind w:left="0"/>
        <w:rPr>
          <w:rFonts w:ascii="Helvetica" w:hAnsi="Helvetica" w:cs="Helvetica"/>
          <w:szCs w:val="22"/>
          <w:shd w:val="clear" w:color="auto" w:fill="F8F8F8"/>
        </w:rPr>
      </w:pPr>
      <w:r w:rsidRPr="00505B4B">
        <w:rPr>
          <w:szCs w:val="22"/>
        </w:rPr>
        <w:t>Do</w:t>
      </w:r>
      <w:r>
        <w:rPr>
          <w:szCs w:val="22"/>
        </w:rPr>
        <w:t xml:space="preserve">cumentação </w:t>
      </w:r>
      <w:r w:rsidR="006A0A62">
        <w:rPr>
          <w:rFonts w:cs="Arial"/>
          <w:szCs w:val="22"/>
          <w:lang w:val="pt-BR"/>
        </w:rPr>
        <w:t>Javadoc:</w:t>
      </w:r>
      <w:r w:rsidRPr="00505B4B">
        <w:rPr>
          <w:rFonts w:cs="Arial"/>
          <w:szCs w:val="22"/>
          <w:lang w:val="pt-BR"/>
        </w:rPr>
        <w:t xml:space="preserve"> </w:t>
      </w:r>
      <w:r w:rsidR="00E279AC" w:rsidRPr="00E279AC">
        <w:rPr>
          <w:rFonts w:cs="Arial"/>
          <w:szCs w:val="22"/>
          <w:lang w:val="pt-BR"/>
        </w:rPr>
        <w:t>http://java.sun.com/j2se/javadoc</w:t>
      </w:r>
      <w:r>
        <w:rPr>
          <w:rFonts w:cs="Arial"/>
          <w:szCs w:val="22"/>
          <w:lang w:val="pt-BR"/>
        </w:rPr>
        <w:t>.</w:t>
      </w:r>
    </w:p>
    <w:p w:rsidR="00E279AC" w:rsidRPr="00505B4B" w:rsidRDefault="00E279AC" w:rsidP="00505B4B">
      <w:pPr>
        <w:pStyle w:val="PargrafodaLista"/>
        <w:numPr>
          <w:ilvl w:val="0"/>
          <w:numId w:val="10"/>
        </w:numPr>
        <w:tabs>
          <w:tab w:val="clear" w:pos="324"/>
          <w:tab w:val="num" w:pos="-396"/>
        </w:tabs>
        <w:ind w:left="0"/>
        <w:rPr>
          <w:rFonts w:ascii="Helvetica" w:hAnsi="Helvetica" w:cs="Helvetica"/>
          <w:szCs w:val="22"/>
          <w:shd w:val="clear" w:color="auto" w:fill="F8F8F8"/>
        </w:rPr>
      </w:pPr>
      <w:r>
        <w:rPr>
          <w:rFonts w:cs="Arial"/>
          <w:szCs w:val="22"/>
        </w:rPr>
        <w:t>GitHub: http://github.com</w:t>
      </w:r>
      <w:r w:rsidR="0046357C">
        <w:rPr>
          <w:rFonts w:cs="Arial"/>
          <w:szCs w:val="22"/>
        </w:rPr>
        <w:t>.</w:t>
      </w:r>
    </w:p>
    <w:p w:rsidR="00AC5D1B" w:rsidRPr="00805911" w:rsidRDefault="00AC5D1B" w:rsidP="00E631A7"/>
    <w:p w:rsidR="00E452D5" w:rsidRPr="00576D96" w:rsidRDefault="00D87D31">
      <w:pPr>
        <w:rPr>
          <w:lang w:val="pt-BR"/>
        </w:rPr>
      </w:pPr>
      <w:r w:rsidRPr="00576D96">
        <w:br w:type="page"/>
      </w:r>
    </w:p>
    <w:p w:rsidR="0084228F" w:rsidRDefault="0084228F" w:rsidP="007D4E26">
      <w:pPr>
        <w:pStyle w:val="Ttulo1"/>
        <w:numPr>
          <w:ilvl w:val="0"/>
          <w:numId w:val="1"/>
        </w:numPr>
        <w:suppressAutoHyphens w:val="0"/>
        <w:ind w:left="360" w:hanging="360"/>
        <w:rPr>
          <w:szCs w:val="24"/>
        </w:rPr>
      </w:pPr>
      <w:bookmarkStart w:id="10" w:name="_Toc287686982"/>
      <w:bookmarkStart w:id="11" w:name="_Toc415448583"/>
      <w:r>
        <w:rPr>
          <w:szCs w:val="24"/>
        </w:rPr>
        <w:lastRenderedPageBreak/>
        <w:t>Composição da Arquitetura</w:t>
      </w:r>
      <w:bookmarkEnd w:id="11"/>
    </w:p>
    <w:bookmarkEnd w:id="10"/>
    <w:p w:rsidR="005D6F0F" w:rsidRDefault="005D6F0F" w:rsidP="005D6F0F">
      <w:pPr>
        <w:pStyle w:val="Corpodetexto"/>
        <w:rPr>
          <w:color w:val="auto"/>
          <w:lang w:val="pt-BR"/>
        </w:rPr>
      </w:pPr>
    </w:p>
    <w:p w:rsidR="005D6F0F" w:rsidRPr="005D6F0F" w:rsidRDefault="005D6F0F" w:rsidP="005D6F0F">
      <w:pPr>
        <w:pStyle w:val="Ttulo2"/>
        <w:numPr>
          <w:ilvl w:val="1"/>
          <w:numId w:val="1"/>
        </w:numPr>
        <w:suppressAutoHyphens w:val="0"/>
        <w:spacing w:before="0" w:after="120"/>
        <w:ind w:left="720" w:hanging="720"/>
      </w:pPr>
      <w:bookmarkStart w:id="12" w:name="_Toc415448584"/>
      <w:r>
        <w:t>Tecnologias</w:t>
      </w:r>
      <w:bookmarkEnd w:id="12"/>
    </w:p>
    <w:p w:rsidR="008618EC" w:rsidRDefault="008618EC" w:rsidP="008618EC">
      <w:pPr>
        <w:pStyle w:val="Legenda"/>
        <w:keepNext/>
      </w:pPr>
      <w:r>
        <w:t xml:space="preserve">Tabela </w:t>
      </w:r>
      <w:fldSimple w:instr=" SEQ Tabela \* ARABIC ">
        <w:r w:rsidR="00FB41CA">
          <w:rPr>
            <w:noProof/>
          </w:rPr>
          <w:t>1</w:t>
        </w:r>
      </w:fldSimple>
      <w:r>
        <w:t xml:space="preserve"> - Tecnologias utilizadas</w:t>
      </w:r>
    </w:p>
    <w:tbl>
      <w:tblPr>
        <w:tblStyle w:val="Tabelacomgrade"/>
        <w:tblW w:w="9498" w:type="dxa"/>
        <w:tblInd w:w="-34" w:type="dxa"/>
        <w:tblLook w:val="04A0"/>
      </w:tblPr>
      <w:tblGrid>
        <w:gridCol w:w="1268"/>
        <w:gridCol w:w="987"/>
        <w:gridCol w:w="4691"/>
        <w:gridCol w:w="2552"/>
      </w:tblGrid>
      <w:tr w:rsidR="00791E26" w:rsidRPr="005D6F0F" w:rsidTr="002C3B95">
        <w:tc>
          <w:tcPr>
            <w:tcW w:w="1268" w:type="dxa"/>
          </w:tcPr>
          <w:p w:rsidR="00791E26" w:rsidRPr="005D6F0F" w:rsidRDefault="00791E26" w:rsidP="00A334A8">
            <w:pPr>
              <w:pStyle w:val="Corpodetexto"/>
              <w:rPr>
                <w:b/>
                <w:color w:val="auto"/>
                <w:sz w:val="20"/>
                <w:lang w:val="pt-BR"/>
              </w:rPr>
            </w:pPr>
            <w:r w:rsidRPr="005D6F0F">
              <w:rPr>
                <w:b/>
                <w:color w:val="auto"/>
                <w:sz w:val="20"/>
                <w:lang w:val="pt-BR"/>
              </w:rPr>
              <w:t>Nome</w:t>
            </w:r>
          </w:p>
        </w:tc>
        <w:tc>
          <w:tcPr>
            <w:tcW w:w="987" w:type="dxa"/>
          </w:tcPr>
          <w:p w:rsidR="00791E26" w:rsidRPr="005D6F0F" w:rsidRDefault="002C3B95" w:rsidP="00A334A8">
            <w:pPr>
              <w:pStyle w:val="Corpodetexto"/>
              <w:rPr>
                <w:b/>
                <w:color w:val="auto"/>
                <w:sz w:val="20"/>
                <w:lang w:val="pt-BR"/>
              </w:rPr>
            </w:pPr>
            <w:r>
              <w:rPr>
                <w:b/>
                <w:color w:val="auto"/>
                <w:sz w:val="20"/>
                <w:lang w:val="pt-BR"/>
              </w:rPr>
              <w:t>Versão</w:t>
            </w:r>
          </w:p>
        </w:tc>
        <w:tc>
          <w:tcPr>
            <w:tcW w:w="4691" w:type="dxa"/>
          </w:tcPr>
          <w:p w:rsidR="00791E26" w:rsidRPr="005D6F0F" w:rsidRDefault="00791E26" w:rsidP="00A334A8">
            <w:pPr>
              <w:pStyle w:val="Corpodetexto"/>
              <w:rPr>
                <w:b/>
                <w:color w:val="auto"/>
                <w:sz w:val="20"/>
                <w:lang w:val="pt-BR"/>
              </w:rPr>
            </w:pPr>
            <w:r w:rsidRPr="005D6F0F">
              <w:rPr>
                <w:b/>
                <w:color w:val="auto"/>
                <w:sz w:val="20"/>
                <w:lang w:val="pt-BR"/>
              </w:rPr>
              <w:t>Descrição</w:t>
            </w:r>
          </w:p>
        </w:tc>
        <w:tc>
          <w:tcPr>
            <w:tcW w:w="2552" w:type="dxa"/>
          </w:tcPr>
          <w:p w:rsidR="00791E26" w:rsidRPr="005D6F0F" w:rsidRDefault="00791E26" w:rsidP="00A334A8">
            <w:pPr>
              <w:pStyle w:val="Corpodetexto"/>
              <w:rPr>
                <w:b/>
                <w:color w:val="auto"/>
                <w:sz w:val="20"/>
                <w:lang w:val="pt-BR"/>
              </w:rPr>
            </w:pPr>
            <w:r w:rsidRPr="005D6F0F">
              <w:rPr>
                <w:b/>
                <w:color w:val="auto"/>
                <w:sz w:val="20"/>
                <w:lang w:val="pt-BR"/>
              </w:rPr>
              <w:t>Utilização</w:t>
            </w:r>
          </w:p>
        </w:tc>
      </w:tr>
      <w:tr w:rsidR="00852DDE" w:rsidRPr="005D6F0F" w:rsidTr="002C3B95">
        <w:tc>
          <w:tcPr>
            <w:tcW w:w="1268" w:type="dxa"/>
          </w:tcPr>
          <w:p w:rsidR="00852DDE" w:rsidRDefault="00852DDE" w:rsidP="00A334A8">
            <w:pPr>
              <w:pStyle w:val="Corpodetexto"/>
              <w:rPr>
                <w:color w:val="auto"/>
                <w:lang w:val="pt-BR"/>
              </w:rPr>
            </w:pPr>
            <w:r>
              <w:rPr>
                <w:color w:val="auto"/>
                <w:lang w:val="pt-BR"/>
              </w:rPr>
              <w:t>Annotation</w:t>
            </w:r>
          </w:p>
        </w:tc>
        <w:tc>
          <w:tcPr>
            <w:tcW w:w="987" w:type="dxa"/>
          </w:tcPr>
          <w:p w:rsidR="00852DDE" w:rsidRDefault="00852DDE" w:rsidP="00754C83">
            <w:pPr>
              <w:rPr>
                <w:lang w:val="pt-BR"/>
              </w:rPr>
            </w:pPr>
          </w:p>
        </w:tc>
        <w:tc>
          <w:tcPr>
            <w:tcW w:w="4691" w:type="dxa"/>
          </w:tcPr>
          <w:p w:rsidR="00852DDE" w:rsidRDefault="00852DDE" w:rsidP="00754C83">
            <w:pPr>
              <w:rPr>
                <w:lang w:val="pt-BR"/>
              </w:rPr>
            </w:pPr>
            <w:r>
              <w:rPr>
                <w:lang w:val="pt-BR"/>
              </w:rPr>
              <w:t>Recurso da plataforma Java que fornece opção do uso de metadata ao longo do código que podem ser interpretadas por um compilador ou pré-compilador que poderá realizar alguma tarefa pré-definida.</w:t>
            </w:r>
          </w:p>
        </w:tc>
        <w:tc>
          <w:tcPr>
            <w:tcW w:w="2552" w:type="dxa"/>
          </w:tcPr>
          <w:p w:rsidR="00852DDE" w:rsidRDefault="00852DDE" w:rsidP="00A334A8">
            <w:pPr>
              <w:pStyle w:val="Corpodetexto"/>
              <w:rPr>
                <w:color w:val="auto"/>
                <w:lang w:val="pt-BR"/>
              </w:rPr>
            </w:pPr>
            <w:r>
              <w:rPr>
                <w:color w:val="auto"/>
                <w:lang w:val="pt-BR"/>
              </w:rPr>
              <w:t>Utilizada em todas as camadas.</w:t>
            </w:r>
          </w:p>
        </w:tc>
      </w:tr>
      <w:tr w:rsidR="00852DDE" w:rsidRPr="005D6F0F" w:rsidTr="002C3B95">
        <w:tc>
          <w:tcPr>
            <w:tcW w:w="1268" w:type="dxa"/>
          </w:tcPr>
          <w:p w:rsidR="00852DDE" w:rsidRPr="005D6F0F" w:rsidRDefault="00852DDE" w:rsidP="00A334A8">
            <w:pPr>
              <w:pStyle w:val="Corpodetexto"/>
              <w:rPr>
                <w:color w:val="auto"/>
                <w:lang w:val="pt-BR"/>
              </w:rPr>
            </w:pPr>
            <w:r>
              <w:rPr>
                <w:color w:val="auto"/>
                <w:lang w:val="pt-BR"/>
              </w:rPr>
              <w:t>J2EE</w:t>
            </w:r>
          </w:p>
        </w:tc>
        <w:tc>
          <w:tcPr>
            <w:tcW w:w="987" w:type="dxa"/>
          </w:tcPr>
          <w:p w:rsidR="00852DDE" w:rsidRDefault="00983032" w:rsidP="00607503">
            <w:pPr>
              <w:rPr>
                <w:shd w:val="clear" w:color="auto" w:fill="FFFFFF"/>
                <w:lang w:val="pt-BR"/>
              </w:rPr>
            </w:pPr>
            <w:r>
              <w:rPr>
                <w:shd w:val="clear" w:color="auto" w:fill="FFFFFF"/>
                <w:lang w:val="pt-BR"/>
              </w:rPr>
              <w:t>1.4</w:t>
            </w:r>
          </w:p>
        </w:tc>
        <w:tc>
          <w:tcPr>
            <w:tcW w:w="4691" w:type="dxa"/>
          </w:tcPr>
          <w:p w:rsidR="00852DDE" w:rsidRPr="005D6F0F" w:rsidRDefault="00852DDE" w:rsidP="008C03E0">
            <w:pPr>
              <w:rPr>
                <w:lang w:val="pt-BR"/>
              </w:rPr>
            </w:pPr>
            <w:r>
              <w:rPr>
                <w:shd w:val="clear" w:color="auto" w:fill="FFFFFF"/>
                <w:lang w:val="pt-BR"/>
              </w:rPr>
              <w:t>P</w:t>
            </w:r>
            <w:r>
              <w:rPr>
                <w:shd w:val="clear" w:color="auto" w:fill="FFFFFF"/>
              </w:rPr>
              <w:t>lataforma com uma série de especificações bem detalhadas sobre cada serviço de infraestrutura para construção de um software com caracteristicas</w:t>
            </w:r>
            <w:r>
              <w:rPr>
                <w:lang w:val="pt-BR"/>
              </w:rPr>
              <w:t xml:space="preserve"> transacionais, multicamadas e modulares</w:t>
            </w:r>
            <w:r>
              <w:rPr>
                <w:shd w:val="clear" w:color="auto" w:fill="FFFFFF"/>
              </w:rPr>
              <w:t>.</w:t>
            </w:r>
          </w:p>
        </w:tc>
        <w:tc>
          <w:tcPr>
            <w:tcW w:w="2552" w:type="dxa"/>
          </w:tcPr>
          <w:p w:rsidR="00852DDE" w:rsidRPr="005D6F0F" w:rsidRDefault="00852DDE" w:rsidP="00A334A8">
            <w:pPr>
              <w:pStyle w:val="Corpodetexto"/>
              <w:rPr>
                <w:color w:val="auto"/>
                <w:lang w:val="pt-BR"/>
              </w:rPr>
            </w:pPr>
            <w:r>
              <w:rPr>
                <w:color w:val="auto"/>
                <w:lang w:val="pt-BR"/>
              </w:rPr>
              <w:t>Toda a aplicação é baseada nesta tecnologia.</w:t>
            </w:r>
          </w:p>
        </w:tc>
      </w:tr>
      <w:tr w:rsidR="00852DDE" w:rsidRPr="005D6F0F" w:rsidTr="002C3B95">
        <w:tc>
          <w:tcPr>
            <w:tcW w:w="1268" w:type="dxa"/>
          </w:tcPr>
          <w:p w:rsidR="00852DDE" w:rsidRPr="005D6F0F" w:rsidRDefault="00852DDE" w:rsidP="00A334A8">
            <w:pPr>
              <w:pStyle w:val="Corpodetexto"/>
              <w:rPr>
                <w:color w:val="auto"/>
                <w:lang w:val="pt-BR"/>
              </w:rPr>
            </w:pPr>
            <w:r>
              <w:rPr>
                <w:color w:val="auto"/>
                <w:lang w:val="pt-BR"/>
              </w:rPr>
              <w:t>J2SE</w:t>
            </w:r>
          </w:p>
        </w:tc>
        <w:tc>
          <w:tcPr>
            <w:tcW w:w="987" w:type="dxa"/>
          </w:tcPr>
          <w:p w:rsidR="00852DDE" w:rsidRDefault="00983032" w:rsidP="00A334A8">
            <w:pPr>
              <w:pStyle w:val="Corpodetexto"/>
              <w:rPr>
                <w:color w:val="auto"/>
                <w:lang w:val="pt-BR"/>
              </w:rPr>
            </w:pPr>
            <w:r>
              <w:rPr>
                <w:color w:val="auto"/>
                <w:lang w:val="pt-BR"/>
              </w:rPr>
              <w:t>1.4</w:t>
            </w:r>
          </w:p>
        </w:tc>
        <w:tc>
          <w:tcPr>
            <w:tcW w:w="4691" w:type="dxa"/>
          </w:tcPr>
          <w:p w:rsidR="00852DDE" w:rsidRPr="005D6F0F" w:rsidRDefault="00852DDE" w:rsidP="00A334A8">
            <w:pPr>
              <w:pStyle w:val="Corpodetexto"/>
              <w:rPr>
                <w:color w:val="auto"/>
                <w:lang w:val="pt-BR"/>
              </w:rPr>
            </w:pPr>
            <w:r>
              <w:rPr>
                <w:color w:val="auto"/>
                <w:lang w:val="pt-BR"/>
              </w:rPr>
              <w:t>Plataforma de desenvolvimento para a linguagem Java. Composto por maquina virtual, bibliotecas, interface gráfica etc.</w:t>
            </w:r>
          </w:p>
        </w:tc>
        <w:tc>
          <w:tcPr>
            <w:tcW w:w="2552" w:type="dxa"/>
          </w:tcPr>
          <w:p w:rsidR="00852DDE" w:rsidRPr="005D6F0F" w:rsidRDefault="00852DDE" w:rsidP="00A334A8">
            <w:pPr>
              <w:pStyle w:val="Corpodetexto"/>
              <w:rPr>
                <w:color w:val="auto"/>
                <w:lang w:val="pt-BR"/>
              </w:rPr>
            </w:pPr>
            <w:r>
              <w:rPr>
                <w:color w:val="auto"/>
                <w:lang w:val="pt-BR"/>
              </w:rPr>
              <w:t>Utilizada em toda a aplicação.</w:t>
            </w:r>
          </w:p>
        </w:tc>
      </w:tr>
      <w:tr w:rsidR="00852DDE" w:rsidRPr="005D6F0F" w:rsidTr="002C3B95">
        <w:tc>
          <w:tcPr>
            <w:tcW w:w="1268" w:type="dxa"/>
          </w:tcPr>
          <w:p w:rsidR="00852DDE" w:rsidRDefault="00852DDE" w:rsidP="00A334A8">
            <w:pPr>
              <w:pStyle w:val="Corpodetexto"/>
              <w:rPr>
                <w:color w:val="auto"/>
                <w:lang w:val="pt-BR"/>
              </w:rPr>
            </w:pPr>
            <w:r>
              <w:rPr>
                <w:color w:val="auto"/>
                <w:lang w:val="pt-BR"/>
              </w:rPr>
              <w:t>JSP</w:t>
            </w:r>
          </w:p>
        </w:tc>
        <w:tc>
          <w:tcPr>
            <w:tcW w:w="987" w:type="dxa"/>
          </w:tcPr>
          <w:p w:rsidR="00852DDE" w:rsidRDefault="00852DDE" w:rsidP="00A334A8">
            <w:pPr>
              <w:pStyle w:val="Corpodetexto"/>
              <w:rPr>
                <w:color w:val="auto"/>
                <w:lang w:val="pt-BR"/>
              </w:rPr>
            </w:pPr>
          </w:p>
        </w:tc>
        <w:tc>
          <w:tcPr>
            <w:tcW w:w="4691" w:type="dxa"/>
          </w:tcPr>
          <w:p w:rsidR="00852DDE" w:rsidRPr="005D6F0F" w:rsidRDefault="00852DDE" w:rsidP="00A334A8">
            <w:pPr>
              <w:pStyle w:val="Corpodetexto"/>
              <w:rPr>
                <w:color w:val="auto"/>
                <w:lang w:val="pt-BR"/>
              </w:rPr>
            </w:pPr>
            <w:r>
              <w:rPr>
                <w:color w:val="auto"/>
                <w:lang w:val="pt-BR"/>
              </w:rPr>
              <w:t>JavaServer Pages Tecnologia para aplicações Web.</w:t>
            </w:r>
          </w:p>
        </w:tc>
        <w:tc>
          <w:tcPr>
            <w:tcW w:w="2552" w:type="dxa"/>
          </w:tcPr>
          <w:p w:rsidR="00852DDE" w:rsidRPr="005D6F0F" w:rsidRDefault="00852DDE" w:rsidP="00A334A8">
            <w:pPr>
              <w:pStyle w:val="Corpodetexto"/>
              <w:rPr>
                <w:color w:val="auto"/>
                <w:lang w:val="pt-BR"/>
              </w:rPr>
            </w:pPr>
            <w:r>
              <w:rPr>
                <w:color w:val="auto"/>
                <w:lang w:val="pt-BR"/>
              </w:rPr>
              <w:t>Visão.</w:t>
            </w:r>
          </w:p>
        </w:tc>
      </w:tr>
      <w:tr w:rsidR="00852DDE" w:rsidRPr="005D6F0F" w:rsidTr="002C3B95">
        <w:tc>
          <w:tcPr>
            <w:tcW w:w="1268" w:type="dxa"/>
          </w:tcPr>
          <w:p w:rsidR="00852DDE" w:rsidRDefault="00852DDE" w:rsidP="00A334A8">
            <w:pPr>
              <w:pStyle w:val="Corpodetexto"/>
              <w:rPr>
                <w:color w:val="auto"/>
                <w:lang w:val="pt-BR"/>
              </w:rPr>
            </w:pPr>
            <w:r>
              <w:rPr>
                <w:color w:val="auto"/>
                <w:lang w:val="pt-BR"/>
              </w:rPr>
              <w:t>JSTL</w:t>
            </w:r>
          </w:p>
        </w:tc>
        <w:tc>
          <w:tcPr>
            <w:tcW w:w="987" w:type="dxa"/>
          </w:tcPr>
          <w:p w:rsidR="00852DDE" w:rsidRDefault="00852DDE" w:rsidP="00754C83">
            <w:pPr>
              <w:rPr>
                <w:lang w:val="pt-BR"/>
              </w:rPr>
            </w:pPr>
            <w:r>
              <w:rPr>
                <w:lang w:val="pt-BR"/>
              </w:rPr>
              <w:t>1.2</w:t>
            </w:r>
          </w:p>
        </w:tc>
        <w:tc>
          <w:tcPr>
            <w:tcW w:w="4691" w:type="dxa"/>
          </w:tcPr>
          <w:p w:rsidR="00852DDE" w:rsidRDefault="00852DDE" w:rsidP="00754C83">
            <w:pPr>
              <w:rPr>
                <w:lang w:val="pt-BR"/>
              </w:rPr>
            </w:pPr>
            <w:r>
              <w:rPr>
                <w:lang w:val="pt-BR"/>
              </w:rPr>
              <w:t>JavaServer Pages Standard Tag Library, é um componente da plataforma de desenvolvimento web Java EE que disponibiliza ao JSP uma biblioteca de tags JSP para tarefas como processamento de dados XML, execução condicional, loops e internacionalização.</w:t>
            </w:r>
          </w:p>
        </w:tc>
        <w:tc>
          <w:tcPr>
            <w:tcW w:w="2552" w:type="dxa"/>
          </w:tcPr>
          <w:p w:rsidR="00852DDE" w:rsidRDefault="00852DDE" w:rsidP="00A334A8">
            <w:pPr>
              <w:pStyle w:val="Corpodetexto"/>
              <w:rPr>
                <w:color w:val="auto"/>
                <w:lang w:val="pt-BR"/>
              </w:rPr>
            </w:pPr>
            <w:r>
              <w:rPr>
                <w:color w:val="auto"/>
                <w:lang w:val="pt-BR"/>
              </w:rPr>
              <w:t>Visão.</w:t>
            </w:r>
          </w:p>
        </w:tc>
      </w:tr>
      <w:tr w:rsidR="00852DDE" w:rsidRPr="005D6F0F" w:rsidTr="002C3B95">
        <w:tc>
          <w:tcPr>
            <w:tcW w:w="1268" w:type="dxa"/>
          </w:tcPr>
          <w:p w:rsidR="00852DDE" w:rsidRDefault="00852DDE" w:rsidP="00A334A8">
            <w:pPr>
              <w:pStyle w:val="Corpodetexto"/>
              <w:rPr>
                <w:color w:val="auto"/>
                <w:lang w:val="pt-BR"/>
              </w:rPr>
            </w:pPr>
            <w:r>
              <w:rPr>
                <w:color w:val="auto"/>
                <w:lang w:val="pt-BR"/>
              </w:rPr>
              <w:t>MySQL</w:t>
            </w:r>
          </w:p>
        </w:tc>
        <w:tc>
          <w:tcPr>
            <w:tcW w:w="987" w:type="dxa"/>
          </w:tcPr>
          <w:p w:rsidR="00852DDE" w:rsidRDefault="00852DDE" w:rsidP="00A334A8">
            <w:pPr>
              <w:pStyle w:val="Corpodetexto"/>
              <w:rPr>
                <w:color w:val="auto"/>
                <w:lang w:val="pt-BR"/>
              </w:rPr>
            </w:pPr>
            <w:r>
              <w:rPr>
                <w:color w:val="auto"/>
                <w:lang w:val="pt-BR"/>
              </w:rPr>
              <w:t>3</w:t>
            </w:r>
          </w:p>
        </w:tc>
        <w:tc>
          <w:tcPr>
            <w:tcW w:w="4691" w:type="dxa"/>
          </w:tcPr>
          <w:p w:rsidR="00852DDE" w:rsidRPr="005D6F0F" w:rsidRDefault="00852DDE" w:rsidP="00A334A8">
            <w:pPr>
              <w:pStyle w:val="Corpodetexto"/>
              <w:rPr>
                <w:color w:val="auto"/>
                <w:lang w:val="pt-BR"/>
              </w:rPr>
            </w:pPr>
            <w:r>
              <w:rPr>
                <w:color w:val="auto"/>
                <w:lang w:val="pt-BR"/>
              </w:rPr>
              <w:t>Servidor de banco de dados.</w:t>
            </w:r>
          </w:p>
        </w:tc>
        <w:tc>
          <w:tcPr>
            <w:tcW w:w="2552" w:type="dxa"/>
          </w:tcPr>
          <w:p w:rsidR="00852DDE" w:rsidRPr="005D6F0F" w:rsidRDefault="00852DDE" w:rsidP="00A334A8">
            <w:pPr>
              <w:pStyle w:val="Corpodetexto"/>
              <w:rPr>
                <w:color w:val="auto"/>
                <w:lang w:val="pt-BR"/>
              </w:rPr>
            </w:pPr>
            <w:r>
              <w:rPr>
                <w:color w:val="auto"/>
                <w:lang w:val="pt-BR"/>
              </w:rPr>
              <w:t>SGDB utilizado como repositório de dados.</w:t>
            </w:r>
          </w:p>
        </w:tc>
      </w:tr>
    </w:tbl>
    <w:p w:rsidR="008618EC" w:rsidRDefault="008618EC" w:rsidP="008618EC"/>
    <w:p w:rsidR="007F56AE" w:rsidRDefault="007F56AE">
      <w:pPr>
        <w:suppressAutoHyphens w:val="0"/>
        <w:spacing w:before="0" w:line="240" w:lineRule="auto"/>
        <w:jc w:val="left"/>
        <w:rPr>
          <w:b/>
        </w:rPr>
      </w:pPr>
      <w:r>
        <w:br w:type="page"/>
      </w:r>
    </w:p>
    <w:p w:rsidR="008618EC" w:rsidRPr="005D6F0F" w:rsidRDefault="008618EC" w:rsidP="008618EC">
      <w:pPr>
        <w:pStyle w:val="Ttulo2"/>
        <w:numPr>
          <w:ilvl w:val="1"/>
          <w:numId w:val="1"/>
        </w:numPr>
        <w:suppressAutoHyphens w:val="0"/>
        <w:spacing w:before="0" w:after="120"/>
        <w:ind w:left="720" w:hanging="720"/>
      </w:pPr>
      <w:bookmarkStart w:id="13" w:name="_Toc415448585"/>
      <w:r>
        <w:lastRenderedPageBreak/>
        <w:t>Ferramentas</w:t>
      </w:r>
      <w:bookmarkEnd w:id="13"/>
    </w:p>
    <w:p w:rsidR="008618EC" w:rsidRDefault="008618EC" w:rsidP="008618EC">
      <w:pPr>
        <w:pStyle w:val="Legenda"/>
        <w:keepNext/>
      </w:pPr>
      <w:r>
        <w:t xml:space="preserve">Tabela </w:t>
      </w:r>
      <w:fldSimple w:instr=" SEQ Tabela \* ARABIC ">
        <w:r w:rsidR="00FB41CA">
          <w:rPr>
            <w:noProof/>
          </w:rPr>
          <w:t>2</w:t>
        </w:r>
      </w:fldSimple>
      <w:r>
        <w:t xml:space="preserve"> - Ferramentas</w:t>
      </w:r>
    </w:p>
    <w:tbl>
      <w:tblPr>
        <w:tblStyle w:val="Tabelacomgrade"/>
        <w:tblW w:w="9498" w:type="dxa"/>
        <w:tblInd w:w="-34" w:type="dxa"/>
        <w:tblLook w:val="04A0"/>
      </w:tblPr>
      <w:tblGrid>
        <w:gridCol w:w="1399"/>
        <w:gridCol w:w="1011"/>
        <w:gridCol w:w="3828"/>
        <w:gridCol w:w="3260"/>
      </w:tblGrid>
      <w:tr w:rsidR="000F5780" w:rsidRPr="005D6F0F" w:rsidTr="00A20E5D">
        <w:tc>
          <w:tcPr>
            <w:tcW w:w="1399" w:type="dxa"/>
          </w:tcPr>
          <w:p w:rsidR="00791E26" w:rsidRPr="005D6F0F" w:rsidRDefault="00791E26" w:rsidP="00981A95">
            <w:pPr>
              <w:pStyle w:val="Corpodetexto"/>
              <w:rPr>
                <w:b/>
                <w:color w:val="auto"/>
                <w:sz w:val="20"/>
                <w:lang w:val="pt-BR"/>
              </w:rPr>
            </w:pPr>
            <w:r w:rsidRPr="005D6F0F">
              <w:rPr>
                <w:b/>
                <w:color w:val="auto"/>
                <w:sz w:val="20"/>
                <w:lang w:val="pt-BR"/>
              </w:rPr>
              <w:t>Nome</w:t>
            </w:r>
          </w:p>
        </w:tc>
        <w:tc>
          <w:tcPr>
            <w:tcW w:w="1011" w:type="dxa"/>
          </w:tcPr>
          <w:p w:rsidR="00791E26" w:rsidRPr="005D6F0F" w:rsidRDefault="00791E26" w:rsidP="00981A95">
            <w:pPr>
              <w:pStyle w:val="Corpodetexto"/>
              <w:rPr>
                <w:b/>
                <w:color w:val="auto"/>
                <w:sz w:val="20"/>
                <w:lang w:val="pt-BR"/>
              </w:rPr>
            </w:pPr>
            <w:r>
              <w:rPr>
                <w:b/>
                <w:color w:val="auto"/>
                <w:sz w:val="20"/>
                <w:lang w:val="pt-BR"/>
              </w:rPr>
              <w:t>Versão</w:t>
            </w:r>
          </w:p>
        </w:tc>
        <w:tc>
          <w:tcPr>
            <w:tcW w:w="3828" w:type="dxa"/>
          </w:tcPr>
          <w:p w:rsidR="00791E26" w:rsidRPr="005D6F0F" w:rsidRDefault="00791E26" w:rsidP="00981A95">
            <w:pPr>
              <w:pStyle w:val="Corpodetexto"/>
              <w:rPr>
                <w:b/>
                <w:color w:val="auto"/>
                <w:sz w:val="20"/>
                <w:lang w:val="pt-BR"/>
              </w:rPr>
            </w:pPr>
            <w:r w:rsidRPr="005D6F0F">
              <w:rPr>
                <w:b/>
                <w:color w:val="auto"/>
                <w:sz w:val="20"/>
                <w:lang w:val="pt-BR"/>
              </w:rPr>
              <w:t>Descrição</w:t>
            </w:r>
          </w:p>
        </w:tc>
        <w:tc>
          <w:tcPr>
            <w:tcW w:w="3260" w:type="dxa"/>
          </w:tcPr>
          <w:p w:rsidR="00791E26" w:rsidRPr="005D6F0F" w:rsidRDefault="00791E26" w:rsidP="00981A95">
            <w:pPr>
              <w:pStyle w:val="Corpodetexto"/>
              <w:rPr>
                <w:b/>
                <w:color w:val="auto"/>
                <w:sz w:val="20"/>
                <w:lang w:val="pt-BR"/>
              </w:rPr>
            </w:pPr>
            <w:r w:rsidRPr="005D6F0F">
              <w:rPr>
                <w:b/>
                <w:color w:val="auto"/>
                <w:sz w:val="20"/>
                <w:lang w:val="pt-BR"/>
              </w:rPr>
              <w:t>Utilização</w:t>
            </w:r>
          </w:p>
        </w:tc>
      </w:tr>
      <w:tr w:rsidR="00852DDE" w:rsidRPr="005D6F0F" w:rsidTr="00A20E5D">
        <w:tc>
          <w:tcPr>
            <w:tcW w:w="1399" w:type="dxa"/>
          </w:tcPr>
          <w:p w:rsidR="00852DDE" w:rsidRDefault="00852DDE" w:rsidP="000101AC">
            <w:pPr>
              <w:pStyle w:val="Corpodetexto"/>
              <w:rPr>
                <w:color w:val="auto"/>
                <w:lang w:val="pt-BR"/>
              </w:rPr>
            </w:pPr>
            <w:r>
              <w:rPr>
                <w:color w:val="auto"/>
                <w:lang w:val="pt-BR"/>
              </w:rPr>
              <w:t xml:space="preserve">Apache </w:t>
            </w:r>
          </w:p>
        </w:tc>
        <w:tc>
          <w:tcPr>
            <w:tcW w:w="1011" w:type="dxa"/>
          </w:tcPr>
          <w:p w:rsidR="00852DDE" w:rsidRDefault="00852DDE" w:rsidP="00981A95">
            <w:pPr>
              <w:pStyle w:val="Contedodatabela"/>
              <w:jc w:val="left"/>
              <w:rPr>
                <w:rFonts w:cs="Arial"/>
                <w:color w:val="auto"/>
                <w:sz w:val="21"/>
                <w:szCs w:val="21"/>
                <w:shd w:val="clear" w:color="auto" w:fill="FFFFFF"/>
              </w:rPr>
            </w:pPr>
          </w:p>
        </w:tc>
        <w:tc>
          <w:tcPr>
            <w:tcW w:w="3828" w:type="dxa"/>
          </w:tcPr>
          <w:p w:rsidR="00852DDE" w:rsidRPr="00355966" w:rsidRDefault="00852DDE" w:rsidP="00981A95">
            <w:pPr>
              <w:pStyle w:val="Contedodatabela"/>
              <w:jc w:val="left"/>
              <w:rPr>
                <w:color w:val="auto"/>
              </w:rPr>
            </w:pPr>
            <w:r>
              <w:rPr>
                <w:rFonts w:cs="Arial"/>
                <w:color w:val="auto"/>
                <w:sz w:val="21"/>
                <w:szCs w:val="21"/>
                <w:shd w:val="clear" w:color="auto" w:fill="FFFFFF"/>
              </w:rPr>
              <w:t>Servidor local para transmissão de dados via intranet</w:t>
            </w:r>
            <w:r>
              <w:rPr>
                <w:color w:val="auto"/>
              </w:rPr>
              <w:t>.</w:t>
            </w:r>
          </w:p>
        </w:tc>
        <w:tc>
          <w:tcPr>
            <w:tcW w:w="3260" w:type="dxa"/>
          </w:tcPr>
          <w:p w:rsidR="00852DDE" w:rsidRPr="00355966" w:rsidRDefault="00852DDE" w:rsidP="006C3AAA">
            <w:pPr>
              <w:pStyle w:val="Contedodatabela"/>
              <w:jc w:val="left"/>
              <w:rPr>
                <w:color w:val="auto"/>
              </w:rPr>
            </w:pPr>
            <w:r>
              <w:rPr>
                <w:color w:val="auto"/>
              </w:rPr>
              <w:t>Disponibiliza o acesso ao sistema via rede local.</w:t>
            </w:r>
          </w:p>
        </w:tc>
      </w:tr>
      <w:tr w:rsidR="00852DDE" w:rsidRPr="005D6F0F" w:rsidTr="00A20E5D">
        <w:tc>
          <w:tcPr>
            <w:tcW w:w="1399" w:type="dxa"/>
          </w:tcPr>
          <w:p w:rsidR="00852DDE" w:rsidRDefault="00852DDE" w:rsidP="00981A95">
            <w:pPr>
              <w:pStyle w:val="Corpodetexto"/>
              <w:rPr>
                <w:color w:val="auto"/>
                <w:lang w:val="pt-BR"/>
              </w:rPr>
            </w:pPr>
            <w:r>
              <w:rPr>
                <w:color w:val="auto"/>
                <w:lang w:val="pt-BR"/>
              </w:rPr>
              <w:t>Astah Community</w:t>
            </w:r>
          </w:p>
        </w:tc>
        <w:tc>
          <w:tcPr>
            <w:tcW w:w="1011" w:type="dxa"/>
          </w:tcPr>
          <w:p w:rsidR="00852DDE" w:rsidRDefault="00852DDE" w:rsidP="000B4620">
            <w:pPr>
              <w:rPr>
                <w:shd w:val="clear" w:color="auto" w:fill="FFFFFF"/>
              </w:rPr>
            </w:pPr>
            <w:r>
              <w:rPr>
                <w:shd w:val="clear" w:color="auto" w:fill="FFFFFF"/>
              </w:rPr>
              <w:t>6.8</w:t>
            </w:r>
          </w:p>
        </w:tc>
        <w:tc>
          <w:tcPr>
            <w:tcW w:w="3828" w:type="dxa"/>
          </w:tcPr>
          <w:p w:rsidR="00852DDE" w:rsidRDefault="00852DDE" w:rsidP="000B4620">
            <w:pPr>
              <w:rPr>
                <w:shd w:val="clear" w:color="auto" w:fill="FFFFFF"/>
              </w:rPr>
            </w:pPr>
            <w:r>
              <w:rPr>
                <w:shd w:val="clear" w:color="auto" w:fill="FFFFFF"/>
              </w:rPr>
              <w:t>Ferramenta utilizada para construção dos diagramas UML.</w:t>
            </w:r>
          </w:p>
        </w:tc>
        <w:tc>
          <w:tcPr>
            <w:tcW w:w="3260" w:type="dxa"/>
          </w:tcPr>
          <w:p w:rsidR="00852DDE" w:rsidRDefault="00852DDE" w:rsidP="006C3AAA">
            <w:pPr>
              <w:pStyle w:val="Contedodatabela"/>
              <w:jc w:val="left"/>
              <w:rPr>
                <w:color w:val="auto"/>
              </w:rPr>
            </w:pPr>
            <w:r>
              <w:rPr>
                <w:color w:val="auto"/>
              </w:rPr>
              <w:t>Construir os diagramas UML.</w:t>
            </w:r>
          </w:p>
        </w:tc>
      </w:tr>
      <w:tr w:rsidR="00852DDE" w:rsidRPr="005D6F0F" w:rsidTr="00A20E5D">
        <w:tc>
          <w:tcPr>
            <w:tcW w:w="1399" w:type="dxa"/>
          </w:tcPr>
          <w:p w:rsidR="00852DDE" w:rsidRPr="005D6F0F" w:rsidRDefault="00852DDE" w:rsidP="00981A95">
            <w:pPr>
              <w:pStyle w:val="Corpodetexto"/>
              <w:rPr>
                <w:color w:val="auto"/>
                <w:lang w:val="pt-BR"/>
              </w:rPr>
            </w:pPr>
            <w:r>
              <w:rPr>
                <w:color w:val="auto"/>
                <w:lang w:val="pt-BR"/>
              </w:rPr>
              <w:t>Eclipse</w:t>
            </w:r>
          </w:p>
        </w:tc>
        <w:tc>
          <w:tcPr>
            <w:tcW w:w="1011" w:type="dxa"/>
          </w:tcPr>
          <w:p w:rsidR="00852DDE" w:rsidRDefault="00852DDE" w:rsidP="00981A95">
            <w:pPr>
              <w:pStyle w:val="Corpodetexto"/>
              <w:rPr>
                <w:color w:val="auto"/>
                <w:lang w:val="pt-BR"/>
              </w:rPr>
            </w:pPr>
            <w:r>
              <w:rPr>
                <w:color w:val="auto"/>
                <w:lang w:val="pt-BR"/>
              </w:rPr>
              <w:t>4 ou superior</w:t>
            </w:r>
          </w:p>
        </w:tc>
        <w:tc>
          <w:tcPr>
            <w:tcW w:w="3828" w:type="dxa"/>
          </w:tcPr>
          <w:p w:rsidR="00852DDE" w:rsidRPr="005D6F0F" w:rsidRDefault="00852DDE" w:rsidP="00981A95">
            <w:pPr>
              <w:pStyle w:val="Corpodetexto"/>
              <w:rPr>
                <w:color w:val="auto"/>
                <w:lang w:val="pt-BR"/>
              </w:rPr>
            </w:pPr>
            <w:r>
              <w:rPr>
                <w:color w:val="auto"/>
                <w:lang w:val="pt-BR"/>
              </w:rPr>
              <w:t>Proporciona o ambiente de desenvolvimento (IDE), com um editor de código e seus plugins.</w:t>
            </w:r>
          </w:p>
        </w:tc>
        <w:tc>
          <w:tcPr>
            <w:tcW w:w="3260" w:type="dxa"/>
          </w:tcPr>
          <w:p w:rsidR="00852DDE" w:rsidRPr="005D6F0F" w:rsidRDefault="00852DDE" w:rsidP="00981A95">
            <w:pPr>
              <w:pStyle w:val="Corpodetexto"/>
              <w:rPr>
                <w:color w:val="auto"/>
                <w:lang w:val="pt-BR"/>
              </w:rPr>
            </w:pPr>
            <w:r>
              <w:rPr>
                <w:color w:val="auto"/>
                <w:lang w:val="pt-BR"/>
              </w:rPr>
              <w:t>Editor, depurador e gerador de códigos.</w:t>
            </w:r>
          </w:p>
        </w:tc>
      </w:tr>
      <w:tr w:rsidR="00852DDE" w:rsidRPr="005D6F0F" w:rsidTr="00A20E5D">
        <w:tc>
          <w:tcPr>
            <w:tcW w:w="1399" w:type="dxa"/>
          </w:tcPr>
          <w:p w:rsidR="00852DDE" w:rsidRDefault="00852DDE" w:rsidP="00981A95">
            <w:pPr>
              <w:pStyle w:val="Corpodetexto"/>
              <w:rPr>
                <w:color w:val="auto"/>
                <w:lang w:val="pt-BR"/>
              </w:rPr>
            </w:pPr>
            <w:r>
              <w:rPr>
                <w:color w:val="auto"/>
                <w:lang w:val="pt-BR"/>
              </w:rPr>
              <w:t>Firefox</w:t>
            </w:r>
          </w:p>
        </w:tc>
        <w:tc>
          <w:tcPr>
            <w:tcW w:w="1011" w:type="dxa"/>
          </w:tcPr>
          <w:p w:rsidR="00852DDE" w:rsidRDefault="00852DDE" w:rsidP="00981A95">
            <w:pPr>
              <w:pStyle w:val="Corpodetexto"/>
              <w:rPr>
                <w:color w:val="auto"/>
                <w:lang w:val="pt-BR"/>
              </w:rPr>
            </w:pPr>
            <w:r>
              <w:rPr>
                <w:color w:val="auto"/>
                <w:lang w:val="pt-BR"/>
              </w:rPr>
              <w:t>7 ou superior</w:t>
            </w:r>
          </w:p>
        </w:tc>
        <w:tc>
          <w:tcPr>
            <w:tcW w:w="3828" w:type="dxa"/>
          </w:tcPr>
          <w:p w:rsidR="00852DDE" w:rsidRDefault="00852DDE" w:rsidP="00981A95">
            <w:pPr>
              <w:pStyle w:val="Corpodetexto"/>
              <w:rPr>
                <w:color w:val="auto"/>
                <w:lang w:val="pt-BR"/>
              </w:rPr>
            </w:pPr>
            <w:r>
              <w:rPr>
                <w:color w:val="auto"/>
                <w:lang w:val="pt-BR"/>
              </w:rPr>
              <w:t>Navegador de Internet produzido pela Mozilla Foundation.</w:t>
            </w:r>
          </w:p>
        </w:tc>
        <w:tc>
          <w:tcPr>
            <w:tcW w:w="3260" w:type="dxa"/>
          </w:tcPr>
          <w:p w:rsidR="00852DDE" w:rsidRDefault="00852DDE" w:rsidP="00981A95">
            <w:pPr>
              <w:pStyle w:val="Corpodetexto"/>
              <w:rPr>
                <w:color w:val="auto"/>
                <w:lang w:val="pt-BR"/>
              </w:rPr>
            </w:pPr>
            <w:r>
              <w:rPr>
                <w:color w:val="auto"/>
                <w:lang w:val="pt-BR"/>
              </w:rPr>
              <w:t>Acesso a documentos de visualização no servidor web.</w:t>
            </w:r>
          </w:p>
        </w:tc>
      </w:tr>
      <w:tr w:rsidR="00852DDE" w:rsidRPr="005D6F0F" w:rsidTr="00A20E5D">
        <w:tc>
          <w:tcPr>
            <w:tcW w:w="1399" w:type="dxa"/>
          </w:tcPr>
          <w:p w:rsidR="00852DDE" w:rsidRDefault="00852DDE" w:rsidP="00981A95">
            <w:pPr>
              <w:pStyle w:val="Corpodetexto"/>
              <w:rPr>
                <w:color w:val="auto"/>
                <w:lang w:val="pt-BR"/>
              </w:rPr>
            </w:pPr>
            <w:r>
              <w:rPr>
                <w:color w:val="auto"/>
                <w:lang w:val="pt-BR"/>
              </w:rPr>
              <w:t>GitHub</w:t>
            </w:r>
          </w:p>
        </w:tc>
        <w:tc>
          <w:tcPr>
            <w:tcW w:w="1011" w:type="dxa"/>
          </w:tcPr>
          <w:p w:rsidR="00852DDE" w:rsidRDefault="00852DDE" w:rsidP="000B4620">
            <w:pPr>
              <w:rPr>
                <w:shd w:val="clear" w:color="auto" w:fill="FFFFFF"/>
              </w:rPr>
            </w:pPr>
            <w:r>
              <w:rPr>
                <w:shd w:val="clear" w:color="auto" w:fill="FFFFFF"/>
              </w:rPr>
              <w:t>2.12</w:t>
            </w:r>
          </w:p>
        </w:tc>
        <w:tc>
          <w:tcPr>
            <w:tcW w:w="3828" w:type="dxa"/>
          </w:tcPr>
          <w:p w:rsidR="00852DDE" w:rsidRDefault="00852DDE" w:rsidP="000B4620">
            <w:pPr>
              <w:rPr>
                <w:sz w:val="21"/>
                <w:szCs w:val="21"/>
                <w:shd w:val="clear" w:color="auto" w:fill="FFFFFF"/>
              </w:rPr>
            </w:pPr>
            <w:r>
              <w:rPr>
                <w:shd w:val="clear" w:color="auto" w:fill="FFFFFF"/>
              </w:rPr>
              <w:t xml:space="preserve">Serviço de web hosting compartilhado para projetos que usam o controle de </w:t>
            </w:r>
            <w:r>
              <w:rPr>
                <w:lang w:val="pt-BR"/>
              </w:rPr>
              <w:t xml:space="preserve">Sistema de controle de versão </w:t>
            </w:r>
            <w:r>
              <w:rPr>
                <w:shd w:val="clear" w:color="auto" w:fill="FFFFFF"/>
              </w:rPr>
              <w:t>Git.</w:t>
            </w:r>
          </w:p>
        </w:tc>
        <w:tc>
          <w:tcPr>
            <w:tcW w:w="3260" w:type="dxa"/>
          </w:tcPr>
          <w:p w:rsidR="00852DDE" w:rsidRDefault="00852DDE" w:rsidP="006C3AAA">
            <w:pPr>
              <w:pStyle w:val="Contedodatabela"/>
              <w:jc w:val="left"/>
              <w:rPr>
                <w:color w:val="auto"/>
              </w:rPr>
            </w:pPr>
            <w:r>
              <w:rPr>
                <w:color w:val="auto"/>
              </w:rPr>
              <w:t>Possibilita o desenvolvimento concorrente do sistema por diferentes programadores simultaneamente.</w:t>
            </w:r>
          </w:p>
        </w:tc>
      </w:tr>
      <w:tr w:rsidR="00852DDE" w:rsidRPr="005D6F0F" w:rsidTr="00A20E5D">
        <w:tc>
          <w:tcPr>
            <w:tcW w:w="1399" w:type="dxa"/>
          </w:tcPr>
          <w:p w:rsidR="00852DDE" w:rsidRDefault="00852DDE" w:rsidP="00981A95">
            <w:pPr>
              <w:pStyle w:val="Corpodetexto"/>
              <w:rPr>
                <w:color w:val="auto"/>
                <w:lang w:val="pt-BR"/>
              </w:rPr>
            </w:pPr>
            <w:r>
              <w:rPr>
                <w:color w:val="auto"/>
                <w:lang w:val="pt-BR"/>
              </w:rPr>
              <w:t>Internet Explorer</w:t>
            </w:r>
          </w:p>
        </w:tc>
        <w:tc>
          <w:tcPr>
            <w:tcW w:w="1011" w:type="dxa"/>
          </w:tcPr>
          <w:p w:rsidR="00852DDE" w:rsidRDefault="00852DDE" w:rsidP="00981A95">
            <w:pPr>
              <w:pStyle w:val="Corpodetexto"/>
              <w:rPr>
                <w:color w:val="auto"/>
                <w:lang w:val="pt-BR"/>
              </w:rPr>
            </w:pPr>
            <w:r>
              <w:rPr>
                <w:color w:val="auto"/>
                <w:lang w:val="pt-BR"/>
              </w:rPr>
              <w:t>7 ou superior</w:t>
            </w:r>
          </w:p>
        </w:tc>
        <w:tc>
          <w:tcPr>
            <w:tcW w:w="3828" w:type="dxa"/>
          </w:tcPr>
          <w:p w:rsidR="00852DDE" w:rsidRDefault="00852DDE" w:rsidP="00981A95">
            <w:pPr>
              <w:pStyle w:val="Corpodetexto"/>
              <w:rPr>
                <w:color w:val="auto"/>
                <w:lang w:val="pt-BR"/>
              </w:rPr>
            </w:pPr>
            <w:r>
              <w:rPr>
                <w:color w:val="auto"/>
                <w:lang w:val="pt-BR"/>
              </w:rPr>
              <w:t>Navegador de Internet produzido pela Microsoft</w:t>
            </w:r>
          </w:p>
        </w:tc>
        <w:tc>
          <w:tcPr>
            <w:tcW w:w="3260" w:type="dxa"/>
          </w:tcPr>
          <w:p w:rsidR="00852DDE" w:rsidRDefault="00852DDE" w:rsidP="00981A95">
            <w:pPr>
              <w:pStyle w:val="Corpodetexto"/>
              <w:rPr>
                <w:color w:val="auto"/>
                <w:lang w:val="pt-BR"/>
              </w:rPr>
            </w:pPr>
            <w:r>
              <w:rPr>
                <w:color w:val="auto"/>
                <w:lang w:val="pt-BR"/>
              </w:rPr>
              <w:t>Acesso a documentos de visualização no servidor web.</w:t>
            </w:r>
          </w:p>
        </w:tc>
      </w:tr>
      <w:tr w:rsidR="00852DDE" w:rsidRPr="005D6F0F" w:rsidTr="00A20E5D">
        <w:tc>
          <w:tcPr>
            <w:tcW w:w="1399" w:type="dxa"/>
          </w:tcPr>
          <w:p w:rsidR="00852DDE" w:rsidRPr="005D6F0F" w:rsidRDefault="00852DDE" w:rsidP="00981A95">
            <w:pPr>
              <w:pStyle w:val="Corpodetexto"/>
              <w:rPr>
                <w:color w:val="auto"/>
                <w:lang w:val="pt-BR"/>
              </w:rPr>
            </w:pPr>
            <w:r>
              <w:rPr>
                <w:color w:val="auto"/>
                <w:lang w:val="pt-BR"/>
              </w:rPr>
              <w:t>Java JDK</w:t>
            </w:r>
          </w:p>
        </w:tc>
        <w:tc>
          <w:tcPr>
            <w:tcW w:w="1011" w:type="dxa"/>
          </w:tcPr>
          <w:p w:rsidR="00852DDE" w:rsidRDefault="00852DDE" w:rsidP="00981A95">
            <w:pPr>
              <w:pStyle w:val="Corpodetexto"/>
              <w:rPr>
                <w:color w:val="auto"/>
                <w:lang w:val="pt-BR"/>
              </w:rPr>
            </w:pPr>
            <w:r>
              <w:rPr>
                <w:color w:val="auto"/>
                <w:lang w:val="pt-BR"/>
              </w:rPr>
              <w:t>7</w:t>
            </w:r>
          </w:p>
        </w:tc>
        <w:tc>
          <w:tcPr>
            <w:tcW w:w="3828" w:type="dxa"/>
          </w:tcPr>
          <w:p w:rsidR="00852DDE" w:rsidRPr="005D6F0F" w:rsidRDefault="00852DDE" w:rsidP="00981A95">
            <w:pPr>
              <w:pStyle w:val="Corpodetexto"/>
              <w:rPr>
                <w:color w:val="auto"/>
                <w:lang w:val="pt-BR"/>
              </w:rPr>
            </w:pPr>
            <w:r>
              <w:rPr>
                <w:color w:val="auto"/>
                <w:lang w:val="pt-BR"/>
              </w:rPr>
              <w:t>Disponibiliza o ambiente de criação e execução das aplicações em Java. Inclui a máquina virtual Java (JVM), o compilador Java, as APIs do Java e outros utilitários.</w:t>
            </w:r>
          </w:p>
        </w:tc>
        <w:tc>
          <w:tcPr>
            <w:tcW w:w="3260" w:type="dxa"/>
          </w:tcPr>
          <w:p w:rsidR="00852DDE" w:rsidRPr="005D6F0F" w:rsidRDefault="00852DDE" w:rsidP="00981A95">
            <w:pPr>
              <w:pStyle w:val="Corpodetexto"/>
              <w:rPr>
                <w:color w:val="auto"/>
                <w:lang w:val="pt-BR"/>
              </w:rPr>
            </w:pPr>
            <w:r>
              <w:rPr>
                <w:color w:val="auto"/>
                <w:lang w:val="pt-BR"/>
              </w:rPr>
              <w:t>Possibilita</w:t>
            </w:r>
            <w:r w:rsidR="002F0795">
              <w:rPr>
                <w:color w:val="auto"/>
                <w:lang w:val="pt-BR"/>
              </w:rPr>
              <w:t xml:space="preserve"> </w:t>
            </w:r>
            <w:r>
              <w:rPr>
                <w:color w:val="auto"/>
                <w:lang w:val="pt-BR"/>
              </w:rPr>
              <w:t>desenvolvimento de um software na plataforma Java.</w:t>
            </w:r>
          </w:p>
        </w:tc>
      </w:tr>
    </w:tbl>
    <w:p w:rsidR="008618EC" w:rsidRDefault="008618EC" w:rsidP="008618EC">
      <w:pPr>
        <w:pStyle w:val="Corpodetexto"/>
        <w:rPr>
          <w:color w:val="auto"/>
          <w:lang w:val="pt-BR"/>
        </w:rPr>
      </w:pPr>
    </w:p>
    <w:p w:rsidR="00A20E5D" w:rsidRPr="005D6F0F" w:rsidRDefault="00A20E5D" w:rsidP="00A20E5D">
      <w:pPr>
        <w:pStyle w:val="Ttulo2"/>
        <w:numPr>
          <w:ilvl w:val="1"/>
          <w:numId w:val="1"/>
        </w:numPr>
        <w:suppressAutoHyphens w:val="0"/>
        <w:spacing w:before="0" w:after="120"/>
        <w:ind w:left="720" w:hanging="720"/>
      </w:pPr>
      <w:bookmarkStart w:id="14" w:name="_Toc415448586"/>
      <w:r>
        <w:t>Componentes corporativos</w:t>
      </w:r>
      <w:bookmarkEnd w:id="14"/>
    </w:p>
    <w:p w:rsidR="00A20E5D" w:rsidRDefault="00A20E5D" w:rsidP="00A20E5D">
      <w:pPr>
        <w:pStyle w:val="Legenda"/>
        <w:keepNext/>
      </w:pPr>
      <w:r>
        <w:t>Tabela 3 – Componentes corporativos</w:t>
      </w:r>
    </w:p>
    <w:tbl>
      <w:tblPr>
        <w:tblStyle w:val="Tabelacomgrade"/>
        <w:tblW w:w="9498" w:type="dxa"/>
        <w:tblInd w:w="-34" w:type="dxa"/>
        <w:tblLook w:val="04A0"/>
      </w:tblPr>
      <w:tblGrid>
        <w:gridCol w:w="1702"/>
        <w:gridCol w:w="1134"/>
        <w:gridCol w:w="4677"/>
        <w:gridCol w:w="1985"/>
      </w:tblGrid>
      <w:tr w:rsidR="00A20E5D" w:rsidRPr="005D6F0F" w:rsidTr="00E56745">
        <w:tc>
          <w:tcPr>
            <w:tcW w:w="1702" w:type="dxa"/>
          </w:tcPr>
          <w:p w:rsidR="00A20E5D" w:rsidRPr="005D6F0F" w:rsidRDefault="00A20E5D" w:rsidP="00E56745">
            <w:pPr>
              <w:pStyle w:val="Corpodetexto"/>
              <w:rPr>
                <w:b/>
                <w:color w:val="auto"/>
                <w:sz w:val="20"/>
                <w:lang w:val="pt-BR"/>
              </w:rPr>
            </w:pPr>
            <w:r w:rsidRPr="005D6F0F">
              <w:rPr>
                <w:b/>
                <w:color w:val="auto"/>
                <w:sz w:val="20"/>
                <w:lang w:val="pt-BR"/>
              </w:rPr>
              <w:t>Nome</w:t>
            </w:r>
          </w:p>
        </w:tc>
        <w:tc>
          <w:tcPr>
            <w:tcW w:w="1134" w:type="dxa"/>
          </w:tcPr>
          <w:p w:rsidR="00A20E5D" w:rsidRPr="005D6F0F" w:rsidRDefault="00A20E5D" w:rsidP="00E56745">
            <w:pPr>
              <w:pStyle w:val="Corpodetexto"/>
              <w:rPr>
                <w:b/>
                <w:color w:val="auto"/>
                <w:sz w:val="20"/>
                <w:lang w:val="pt-BR"/>
              </w:rPr>
            </w:pPr>
            <w:r>
              <w:rPr>
                <w:b/>
                <w:color w:val="auto"/>
                <w:sz w:val="20"/>
                <w:lang w:val="pt-BR"/>
              </w:rPr>
              <w:t>Versão</w:t>
            </w:r>
          </w:p>
        </w:tc>
        <w:tc>
          <w:tcPr>
            <w:tcW w:w="4677" w:type="dxa"/>
          </w:tcPr>
          <w:p w:rsidR="00A20E5D" w:rsidRPr="005D6F0F" w:rsidRDefault="00A20E5D" w:rsidP="00E56745">
            <w:pPr>
              <w:pStyle w:val="Corpodetexto"/>
              <w:rPr>
                <w:b/>
                <w:color w:val="auto"/>
                <w:sz w:val="20"/>
                <w:lang w:val="pt-BR"/>
              </w:rPr>
            </w:pPr>
            <w:r w:rsidRPr="005D6F0F">
              <w:rPr>
                <w:b/>
                <w:color w:val="auto"/>
                <w:sz w:val="20"/>
                <w:lang w:val="pt-BR"/>
              </w:rPr>
              <w:t>Descrição</w:t>
            </w:r>
          </w:p>
        </w:tc>
        <w:tc>
          <w:tcPr>
            <w:tcW w:w="1985" w:type="dxa"/>
          </w:tcPr>
          <w:p w:rsidR="00A20E5D" w:rsidRPr="005D6F0F" w:rsidRDefault="00A20E5D" w:rsidP="00E56745">
            <w:pPr>
              <w:pStyle w:val="Corpodetexto"/>
              <w:rPr>
                <w:b/>
                <w:color w:val="auto"/>
                <w:sz w:val="20"/>
                <w:lang w:val="pt-BR"/>
              </w:rPr>
            </w:pPr>
            <w:r w:rsidRPr="005D6F0F">
              <w:rPr>
                <w:b/>
                <w:color w:val="auto"/>
                <w:sz w:val="20"/>
                <w:lang w:val="pt-BR"/>
              </w:rPr>
              <w:t>Utilização</w:t>
            </w:r>
          </w:p>
        </w:tc>
      </w:tr>
      <w:tr w:rsidR="00A20E5D" w:rsidRPr="005D6F0F" w:rsidTr="00E56745">
        <w:tc>
          <w:tcPr>
            <w:tcW w:w="1702" w:type="dxa"/>
          </w:tcPr>
          <w:p w:rsidR="00A20E5D" w:rsidRPr="005D6F0F" w:rsidRDefault="00A20E5D" w:rsidP="00E56745">
            <w:pPr>
              <w:pStyle w:val="Corpodetexto"/>
              <w:rPr>
                <w:color w:val="auto"/>
                <w:lang w:val="pt-BR"/>
              </w:rPr>
            </w:pPr>
            <w:r>
              <w:rPr>
                <w:color w:val="auto"/>
                <w:lang w:val="pt-BR"/>
              </w:rPr>
              <w:t>Util</w:t>
            </w:r>
          </w:p>
        </w:tc>
        <w:tc>
          <w:tcPr>
            <w:tcW w:w="1134" w:type="dxa"/>
          </w:tcPr>
          <w:p w:rsidR="00A20E5D" w:rsidRDefault="00A20E5D" w:rsidP="00E56745">
            <w:pPr>
              <w:pStyle w:val="Corpodetexto"/>
              <w:rPr>
                <w:color w:val="auto"/>
                <w:lang w:val="pt-BR"/>
              </w:rPr>
            </w:pPr>
            <w:r>
              <w:rPr>
                <w:color w:val="auto"/>
                <w:lang w:val="pt-BR"/>
              </w:rPr>
              <w:t>1.0</w:t>
            </w:r>
          </w:p>
        </w:tc>
        <w:tc>
          <w:tcPr>
            <w:tcW w:w="4677" w:type="dxa"/>
          </w:tcPr>
          <w:p w:rsidR="00A20E5D" w:rsidRPr="005D6F0F" w:rsidRDefault="00A20E5D" w:rsidP="00E56745">
            <w:pPr>
              <w:pStyle w:val="Corpodetexto"/>
              <w:rPr>
                <w:color w:val="auto"/>
                <w:lang w:val="pt-BR"/>
              </w:rPr>
            </w:pPr>
            <w:r>
              <w:rPr>
                <w:color w:val="auto"/>
                <w:lang w:val="pt-BR"/>
              </w:rPr>
              <w:t>Componente corporativo composto por classes base para outros componentes.</w:t>
            </w:r>
          </w:p>
        </w:tc>
        <w:tc>
          <w:tcPr>
            <w:tcW w:w="1985" w:type="dxa"/>
          </w:tcPr>
          <w:p w:rsidR="00A20E5D" w:rsidRPr="005D6F0F" w:rsidRDefault="00A20E5D" w:rsidP="00E56745">
            <w:pPr>
              <w:pStyle w:val="Corpodetexto"/>
              <w:rPr>
                <w:color w:val="auto"/>
                <w:lang w:val="pt-BR"/>
              </w:rPr>
            </w:pPr>
            <w:r>
              <w:rPr>
                <w:color w:val="auto"/>
                <w:lang w:val="pt-BR"/>
              </w:rPr>
              <w:t>Classes utilitárias diversas.</w:t>
            </w:r>
          </w:p>
        </w:tc>
      </w:tr>
      <w:tr w:rsidR="00A20E5D" w:rsidRPr="00780513" w:rsidTr="00E56745">
        <w:tc>
          <w:tcPr>
            <w:tcW w:w="1702" w:type="dxa"/>
          </w:tcPr>
          <w:p w:rsidR="00A20E5D" w:rsidRPr="00780513" w:rsidRDefault="00A20E5D" w:rsidP="00E56745">
            <w:pPr>
              <w:rPr>
                <w:lang w:val="pt-BR"/>
              </w:rPr>
            </w:pPr>
            <w:r w:rsidRPr="00780513">
              <w:rPr>
                <w:lang w:val="pt-BR"/>
              </w:rPr>
              <w:t>Se</w:t>
            </w:r>
            <w:r>
              <w:rPr>
                <w:lang w:val="pt-BR"/>
              </w:rPr>
              <w:t>curity</w:t>
            </w:r>
          </w:p>
        </w:tc>
        <w:tc>
          <w:tcPr>
            <w:tcW w:w="1134" w:type="dxa"/>
          </w:tcPr>
          <w:p w:rsidR="00A20E5D" w:rsidRPr="00780513" w:rsidRDefault="00A20E5D" w:rsidP="00E56745">
            <w:pPr>
              <w:rPr>
                <w:lang w:val="pt-BR"/>
              </w:rPr>
            </w:pPr>
            <w:r>
              <w:rPr>
                <w:lang w:val="pt-BR"/>
              </w:rPr>
              <w:t>1.0</w:t>
            </w:r>
          </w:p>
        </w:tc>
        <w:tc>
          <w:tcPr>
            <w:tcW w:w="4677" w:type="dxa"/>
          </w:tcPr>
          <w:p w:rsidR="00A20E5D" w:rsidRPr="00780513" w:rsidRDefault="00A20E5D" w:rsidP="00E56745">
            <w:pPr>
              <w:rPr>
                <w:lang w:val="pt-BR"/>
              </w:rPr>
            </w:pPr>
            <w:r w:rsidRPr="00780513">
              <w:rPr>
                <w:lang w:val="pt-BR"/>
              </w:rPr>
              <w:t>Componente corporativo centralizador para a utilização de autenticação, autorização e auditoria</w:t>
            </w:r>
            <w:r>
              <w:rPr>
                <w:lang w:val="pt-BR"/>
              </w:rPr>
              <w:t>.</w:t>
            </w:r>
          </w:p>
        </w:tc>
        <w:tc>
          <w:tcPr>
            <w:tcW w:w="1985" w:type="dxa"/>
          </w:tcPr>
          <w:p w:rsidR="00A20E5D" w:rsidRPr="00780513" w:rsidRDefault="00A20E5D" w:rsidP="00E56745">
            <w:pPr>
              <w:rPr>
                <w:lang w:val="pt-BR"/>
              </w:rPr>
            </w:pPr>
            <w:r>
              <w:rPr>
                <w:lang w:val="pt-BR"/>
              </w:rPr>
              <w:t>Autenticação, autorização e auditoria.</w:t>
            </w:r>
          </w:p>
        </w:tc>
      </w:tr>
    </w:tbl>
    <w:p w:rsidR="004C01A5" w:rsidRDefault="004C01A5">
      <w:pPr>
        <w:suppressAutoHyphens w:val="0"/>
        <w:spacing w:before="0" w:line="240" w:lineRule="auto"/>
        <w:jc w:val="left"/>
        <w:rPr>
          <w:b/>
        </w:rPr>
      </w:pPr>
      <w:r>
        <w:br w:type="page"/>
      </w:r>
    </w:p>
    <w:p w:rsidR="005D6F0F" w:rsidRPr="005D6F0F" w:rsidRDefault="005D6F0F" w:rsidP="005D6F0F">
      <w:pPr>
        <w:pStyle w:val="Ttulo2"/>
        <w:numPr>
          <w:ilvl w:val="1"/>
          <w:numId w:val="1"/>
        </w:numPr>
        <w:suppressAutoHyphens w:val="0"/>
        <w:spacing w:before="0" w:after="120"/>
        <w:ind w:left="720" w:hanging="720"/>
      </w:pPr>
      <w:bookmarkStart w:id="15" w:name="_Toc415448587"/>
      <w:r w:rsidRPr="005D6F0F">
        <w:lastRenderedPageBreak/>
        <w:t>Frameworks</w:t>
      </w:r>
      <w:bookmarkEnd w:id="15"/>
    </w:p>
    <w:p w:rsidR="005D6F0F" w:rsidRDefault="005D6F0F" w:rsidP="005D6F0F">
      <w:pPr>
        <w:pStyle w:val="Legenda"/>
        <w:keepNext/>
      </w:pPr>
      <w:r>
        <w:t xml:space="preserve">Tabela </w:t>
      </w:r>
      <w:r w:rsidR="00A20E5D">
        <w:t>4</w:t>
      </w:r>
      <w:r>
        <w:t xml:space="preserve"> - Frameworks utilizados</w:t>
      </w:r>
    </w:p>
    <w:tbl>
      <w:tblPr>
        <w:tblStyle w:val="Tabelacomgrade"/>
        <w:tblW w:w="9498" w:type="dxa"/>
        <w:tblInd w:w="-34" w:type="dxa"/>
        <w:tblLayout w:type="fixed"/>
        <w:tblLook w:val="04A0"/>
      </w:tblPr>
      <w:tblGrid>
        <w:gridCol w:w="1702"/>
        <w:gridCol w:w="1134"/>
        <w:gridCol w:w="4677"/>
        <w:gridCol w:w="1985"/>
      </w:tblGrid>
      <w:tr w:rsidR="004C01A5" w:rsidRPr="005D6F0F" w:rsidTr="00607503">
        <w:tc>
          <w:tcPr>
            <w:tcW w:w="1702" w:type="dxa"/>
          </w:tcPr>
          <w:p w:rsidR="004C01A5" w:rsidRPr="005D6F0F" w:rsidRDefault="004C01A5">
            <w:pPr>
              <w:pStyle w:val="Corpodetexto"/>
              <w:rPr>
                <w:b/>
                <w:color w:val="auto"/>
                <w:sz w:val="20"/>
                <w:lang w:val="pt-BR"/>
              </w:rPr>
            </w:pPr>
            <w:r w:rsidRPr="005D6F0F">
              <w:rPr>
                <w:b/>
                <w:color w:val="auto"/>
                <w:sz w:val="20"/>
                <w:lang w:val="pt-BR"/>
              </w:rPr>
              <w:t>Nome</w:t>
            </w:r>
          </w:p>
        </w:tc>
        <w:tc>
          <w:tcPr>
            <w:tcW w:w="1134" w:type="dxa"/>
          </w:tcPr>
          <w:p w:rsidR="004C01A5" w:rsidRPr="005D6F0F" w:rsidRDefault="004C01A5">
            <w:pPr>
              <w:pStyle w:val="Corpodetexto"/>
              <w:rPr>
                <w:b/>
                <w:color w:val="auto"/>
                <w:sz w:val="20"/>
                <w:lang w:val="pt-BR"/>
              </w:rPr>
            </w:pPr>
            <w:r>
              <w:rPr>
                <w:b/>
                <w:color w:val="auto"/>
                <w:sz w:val="20"/>
                <w:lang w:val="pt-BR"/>
              </w:rPr>
              <w:t>Versão</w:t>
            </w:r>
          </w:p>
        </w:tc>
        <w:tc>
          <w:tcPr>
            <w:tcW w:w="4677" w:type="dxa"/>
          </w:tcPr>
          <w:p w:rsidR="004C01A5" w:rsidRPr="005D6F0F" w:rsidRDefault="004C01A5">
            <w:pPr>
              <w:pStyle w:val="Corpodetexto"/>
              <w:rPr>
                <w:b/>
                <w:color w:val="auto"/>
                <w:sz w:val="20"/>
                <w:lang w:val="pt-BR"/>
              </w:rPr>
            </w:pPr>
            <w:r w:rsidRPr="005D6F0F">
              <w:rPr>
                <w:b/>
                <w:color w:val="auto"/>
                <w:sz w:val="20"/>
                <w:lang w:val="pt-BR"/>
              </w:rPr>
              <w:t>Descrição</w:t>
            </w:r>
          </w:p>
        </w:tc>
        <w:tc>
          <w:tcPr>
            <w:tcW w:w="1985" w:type="dxa"/>
          </w:tcPr>
          <w:p w:rsidR="004C01A5" w:rsidRPr="005D6F0F" w:rsidRDefault="004C01A5">
            <w:pPr>
              <w:pStyle w:val="Corpodetexto"/>
              <w:rPr>
                <w:b/>
                <w:color w:val="auto"/>
                <w:sz w:val="20"/>
                <w:lang w:val="pt-BR"/>
              </w:rPr>
            </w:pPr>
            <w:r w:rsidRPr="005D6F0F">
              <w:rPr>
                <w:b/>
                <w:color w:val="auto"/>
                <w:sz w:val="20"/>
                <w:lang w:val="pt-BR"/>
              </w:rPr>
              <w:t>Utilização</w:t>
            </w:r>
          </w:p>
        </w:tc>
      </w:tr>
      <w:tr w:rsidR="00852DDE" w:rsidRPr="005D6F0F" w:rsidTr="00607503">
        <w:tc>
          <w:tcPr>
            <w:tcW w:w="1702" w:type="dxa"/>
          </w:tcPr>
          <w:p w:rsidR="00852DDE" w:rsidRDefault="00852DDE" w:rsidP="00FF3A4A">
            <w:pPr>
              <w:rPr>
                <w:lang w:val="pt-BR"/>
              </w:rPr>
            </w:pPr>
            <w:r>
              <w:rPr>
                <w:lang w:val="pt-BR"/>
              </w:rPr>
              <w:t>Hibernate</w:t>
            </w:r>
          </w:p>
        </w:tc>
        <w:tc>
          <w:tcPr>
            <w:tcW w:w="1134" w:type="dxa"/>
          </w:tcPr>
          <w:p w:rsidR="00852DDE" w:rsidRDefault="00852DDE">
            <w:pPr>
              <w:pStyle w:val="Corpodetexto"/>
              <w:rPr>
                <w:color w:val="auto"/>
                <w:lang w:val="pt-BR"/>
              </w:rPr>
            </w:pPr>
            <w:r>
              <w:rPr>
                <w:color w:val="auto"/>
                <w:lang w:val="pt-BR"/>
              </w:rPr>
              <w:t>4.2</w:t>
            </w:r>
          </w:p>
        </w:tc>
        <w:tc>
          <w:tcPr>
            <w:tcW w:w="4677" w:type="dxa"/>
          </w:tcPr>
          <w:p w:rsidR="00852DDE" w:rsidRDefault="00852DDE">
            <w:pPr>
              <w:pStyle w:val="Corpodetexto"/>
              <w:rPr>
                <w:color w:val="auto"/>
                <w:lang w:val="pt-BR"/>
              </w:rPr>
            </w:pPr>
            <w:r>
              <w:rPr>
                <w:color w:val="auto"/>
                <w:lang w:val="pt-BR"/>
              </w:rPr>
              <w:t xml:space="preserve">Framework para mapeamento objeto-relacional em Java. Utilizado para facilitar a transição de dados do modelo tradicional para objetos da aplicação por meio de </w:t>
            </w:r>
            <w:r w:rsidRPr="00607503">
              <w:rPr>
                <w:i/>
                <w:color w:val="auto"/>
                <w:lang w:val="pt-BR"/>
              </w:rPr>
              <w:t>Annotations</w:t>
            </w:r>
            <w:r>
              <w:rPr>
                <w:color w:val="auto"/>
                <w:lang w:val="pt-BR"/>
              </w:rPr>
              <w:t xml:space="preserve"> para permitir esta relação.</w:t>
            </w:r>
          </w:p>
        </w:tc>
        <w:tc>
          <w:tcPr>
            <w:tcW w:w="1985" w:type="dxa"/>
          </w:tcPr>
          <w:p w:rsidR="00852DDE" w:rsidRDefault="00852DDE">
            <w:pPr>
              <w:pStyle w:val="Corpodetexto"/>
              <w:rPr>
                <w:color w:val="auto"/>
                <w:lang w:val="pt-BR"/>
              </w:rPr>
            </w:pPr>
            <w:r>
              <w:rPr>
                <w:color w:val="auto"/>
                <w:lang w:val="pt-BR"/>
              </w:rPr>
              <w:t>Transformação das classes Java para tabelas de dados.</w:t>
            </w:r>
          </w:p>
        </w:tc>
      </w:tr>
      <w:tr w:rsidR="00852DDE" w:rsidRPr="005D6F0F" w:rsidTr="00607503">
        <w:tc>
          <w:tcPr>
            <w:tcW w:w="1702" w:type="dxa"/>
          </w:tcPr>
          <w:p w:rsidR="00852DDE" w:rsidRPr="005D6F0F" w:rsidRDefault="00852DDE" w:rsidP="00FF3A4A">
            <w:pPr>
              <w:rPr>
                <w:lang w:val="pt-BR"/>
              </w:rPr>
            </w:pPr>
            <w:r>
              <w:rPr>
                <w:lang w:val="pt-BR"/>
              </w:rPr>
              <w:t>JasperReports</w:t>
            </w:r>
          </w:p>
        </w:tc>
        <w:tc>
          <w:tcPr>
            <w:tcW w:w="1134" w:type="dxa"/>
          </w:tcPr>
          <w:p w:rsidR="00852DDE" w:rsidRDefault="00852DDE">
            <w:pPr>
              <w:pStyle w:val="Corpodetexto"/>
              <w:rPr>
                <w:color w:val="auto"/>
                <w:lang w:val="pt-BR"/>
              </w:rPr>
            </w:pPr>
            <w:r>
              <w:rPr>
                <w:color w:val="auto"/>
                <w:lang w:val="pt-BR"/>
              </w:rPr>
              <w:t>5.6</w:t>
            </w:r>
          </w:p>
        </w:tc>
        <w:tc>
          <w:tcPr>
            <w:tcW w:w="4677" w:type="dxa"/>
          </w:tcPr>
          <w:p w:rsidR="00852DDE" w:rsidRPr="005D6F0F" w:rsidRDefault="00852DDE">
            <w:pPr>
              <w:pStyle w:val="Corpodetexto"/>
              <w:rPr>
                <w:color w:val="auto"/>
                <w:lang w:val="pt-BR"/>
              </w:rPr>
            </w:pPr>
            <w:r w:rsidRPr="00480654">
              <w:rPr>
                <w:color w:val="auto"/>
                <w:lang w:val="pt-BR"/>
              </w:rPr>
              <w:t>Framework</w:t>
            </w:r>
            <w:r>
              <w:rPr>
                <w:color w:val="auto"/>
                <w:lang w:val="pt-BR"/>
              </w:rPr>
              <w:t xml:space="preserve"> Java para gerar relatórios em diversos formatos.</w:t>
            </w:r>
          </w:p>
        </w:tc>
        <w:tc>
          <w:tcPr>
            <w:tcW w:w="1985" w:type="dxa"/>
          </w:tcPr>
          <w:p w:rsidR="00852DDE" w:rsidRPr="005D6F0F" w:rsidRDefault="00852DDE">
            <w:pPr>
              <w:pStyle w:val="Corpodetexto"/>
              <w:rPr>
                <w:color w:val="auto"/>
                <w:lang w:val="pt-BR"/>
              </w:rPr>
            </w:pPr>
            <w:r>
              <w:rPr>
                <w:color w:val="auto"/>
                <w:lang w:val="pt-BR"/>
              </w:rPr>
              <w:t>Gerar relatórios no formato PDF.</w:t>
            </w:r>
          </w:p>
        </w:tc>
      </w:tr>
      <w:tr w:rsidR="00852DDE" w:rsidRPr="005D6F0F" w:rsidTr="00607503">
        <w:tc>
          <w:tcPr>
            <w:tcW w:w="1702" w:type="dxa"/>
          </w:tcPr>
          <w:p w:rsidR="00852DDE" w:rsidRPr="005D6F0F" w:rsidRDefault="00852DDE" w:rsidP="00480654">
            <w:pPr>
              <w:pStyle w:val="Corpodetexto"/>
              <w:rPr>
                <w:color w:val="auto"/>
                <w:lang w:val="pt-BR"/>
              </w:rPr>
            </w:pPr>
            <w:r>
              <w:rPr>
                <w:color w:val="auto"/>
                <w:lang w:val="pt-BR"/>
              </w:rPr>
              <w:t>JSF</w:t>
            </w:r>
          </w:p>
        </w:tc>
        <w:tc>
          <w:tcPr>
            <w:tcW w:w="1134" w:type="dxa"/>
          </w:tcPr>
          <w:p w:rsidR="00852DDE" w:rsidRDefault="00852DDE">
            <w:pPr>
              <w:pStyle w:val="Corpodetexto"/>
              <w:rPr>
                <w:color w:val="auto"/>
                <w:lang w:val="pt-BR"/>
              </w:rPr>
            </w:pPr>
            <w:r>
              <w:rPr>
                <w:color w:val="auto"/>
                <w:lang w:val="pt-BR"/>
              </w:rPr>
              <w:t>2.2</w:t>
            </w:r>
          </w:p>
        </w:tc>
        <w:tc>
          <w:tcPr>
            <w:tcW w:w="4677" w:type="dxa"/>
          </w:tcPr>
          <w:p w:rsidR="00852DDE" w:rsidRPr="005D6F0F" w:rsidRDefault="00852DDE" w:rsidP="00480654">
            <w:pPr>
              <w:pStyle w:val="Corpodetexto"/>
              <w:rPr>
                <w:color w:val="auto"/>
                <w:lang w:val="pt-BR"/>
              </w:rPr>
            </w:pPr>
            <w:r w:rsidRPr="00480654">
              <w:rPr>
                <w:i/>
                <w:color w:val="auto"/>
                <w:lang w:val="pt-BR"/>
              </w:rPr>
              <w:t>JavaServer Faces</w:t>
            </w:r>
            <w:r w:rsidRPr="00480654">
              <w:rPr>
                <w:color w:val="auto"/>
                <w:lang w:val="pt-BR"/>
              </w:rPr>
              <w:t xml:space="preserve"> é um</w:t>
            </w:r>
            <w:r>
              <w:rPr>
                <w:color w:val="auto"/>
                <w:lang w:val="pt-BR"/>
              </w:rPr>
              <w:t xml:space="preserve"> framework para construção de interfaces de usuário no padrão MVC em um servidor Java EE</w:t>
            </w:r>
          </w:p>
        </w:tc>
        <w:tc>
          <w:tcPr>
            <w:tcW w:w="1985" w:type="dxa"/>
          </w:tcPr>
          <w:p w:rsidR="00852DDE" w:rsidRPr="005D6F0F" w:rsidRDefault="00852DDE">
            <w:pPr>
              <w:pStyle w:val="Corpodetexto"/>
              <w:rPr>
                <w:color w:val="auto"/>
                <w:lang w:val="pt-BR"/>
              </w:rPr>
            </w:pPr>
            <w:r>
              <w:rPr>
                <w:color w:val="auto"/>
                <w:lang w:val="pt-BR"/>
              </w:rPr>
              <w:t>Controle e Visão</w:t>
            </w:r>
          </w:p>
        </w:tc>
      </w:tr>
    </w:tbl>
    <w:p w:rsidR="005D6F0F" w:rsidRDefault="005D6F0F" w:rsidP="005D6F0F">
      <w:pPr>
        <w:pStyle w:val="Corpodetexto"/>
        <w:rPr>
          <w:color w:val="auto"/>
          <w:lang w:val="pt-BR"/>
        </w:rPr>
      </w:pPr>
    </w:p>
    <w:p w:rsidR="005D6F0F" w:rsidRPr="005D6F0F" w:rsidRDefault="0068614A" w:rsidP="005D6F0F">
      <w:pPr>
        <w:pStyle w:val="Ttulo2"/>
        <w:numPr>
          <w:ilvl w:val="1"/>
          <w:numId w:val="1"/>
        </w:numPr>
        <w:suppressAutoHyphens w:val="0"/>
        <w:spacing w:before="0" w:after="120"/>
        <w:ind w:left="720" w:hanging="720"/>
      </w:pPr>
      <w:bookmarkStart w:id="16" w:name="_Toc415448588"/>
      <w:r>
        <w:t>Padrões do projeto</w:t>
      </w:r>
      <w:bookmarkEnd w:id="16"/>
    </w:p>
    <w:p w:rsidR="0068614A" w:rsidRDefault="0068614A" w:rsidP="0068614A">
      <w:pPr>
        <w:pStyle w:val="Legenda"/>
        <w:keepNext/>
      </w:pPr>
      <w:r>
        <w:t xml:space="preserve">Tabela </w:t>
      </w:r>
      <w:fldSimple w:instr=" SEQ Tabela \* ARABIC ">
        <w:r w:rsidR="00FB41CA">
          <w:rPr>
            <w:noProof/>
          </w:rPr>
          <w:t>5</w:t>
        </w:r>
      </w:fldSimple>
      <w:r>
        <w:t xml:space="preserve"> – Descrição dos padrões de </w:t>
      </w:r>
      <w:r w:rsidR="002D584B">
        <w:t>p</w:t>
      </w:r>
      <w:r>
        <w:t>rojeto</w:t>
      </w:r>
    </w:p>
    <w:tbl>
      <w:tblPr>
        <w:tblStyle w:val="Tabelacomgrade"/>
        <w:tblW w:w="8897" w:type="dxa"/>
        <w:tblLook w:val="04A0"/>
      </w:tblPr>
      <w:tblGrid>
        <w:gridCol w:w="3369"/>
        <w:gridCol w:w="5528"/>
      </w:tblGrid>
      <w:tr w:rsidR="00444D27" w:rsidRPr="005D6F0F" w:rsidTr="00453C1C">
        <w:tc>
          <w:tcPr>
            <w:tcW w:w="3369" w:type="dxa"/>
          </w:tcPr>
          <w:p w:rsidR="00444D27" w:rsidRPr="005D6F0F" w:rsidRDefault="00444D27" w:rsidP="00A334A8">
            <w:pPr>
              <w:pStyle w:val="Corpodetexto"/>
              <w:rPr>
                <w:b/>
                <w:color w:val="auto"/>
                <w:sz w:val="20"/>
                <w:lang w:val="pt-BR"/>
              </w:rPr>
            </w:pPr>
            <w:r w:rsidRPr="005D6F0F">
              <w:rPr>
                <w:b/>
                <w:color w:val="auto"/>
                <w:sz w:val="20"/>
                <w:lang w:val="pt-BR"/>
              </w:rPr>
              <w:t>Nome</w:t>
            </w:r>
          </w:p>
        </w:tc>
        <w:tc>
          <w:tcPr>
            <w:tcW w:w="5528" w:type="dxa"/>
          </w:tcPr>
          <w:p w:rsidR="00444D27" w:rsidRPr="005D6F0F" w:rsidRDefault="00444D27" w:rsidP="00A334A8">
            <w:pPr>
              <w:pStyle w:val="Corpodetexto"/>
              <w:rPr>
                <w:b/>
                <w:color w:val="auto"/>
                <w:sz w:val="20"/>
                <w:lang w:val="pt-BR"/>
              </w:rPr>
            </w:pPr>
            <w:r w:rsidRPr="005D6F0F">
              <w:rPr>
                <w:b/>
                <w:color w:val="auto"/>
                <w:sz w:val="20"/>
                <w:lang w:val="pt-BR"/>
              </w:rPr>
              <w:t>Utilização</w:t>
            </w:r>
          </w:p>
        </w:tc>
      </w:tr>
      <w:tr w:rsidR="00852DDE" w:rsidRPr="005D6F0F" w:rsidTr="00453C1C">
        <w:tc>
          <w:tcPr>
            <w:tcW w:w="3369" w:type="dxa"/>
          </w:tcPr>
          <w:p w:rsidR="00852DDE" w:rsidRPr="005D6F0F" w:rsidRDefault="00852DDE" w:rsidP="0084228F">
            <w:pPr>
              <w:rPr>
                <w:lang w:val="pt-BR"/>
              </w:rPr>
            </w:pPr>
            <w:r>
              <w:rPr>
                <w:lang w:val="pt-BR"/>
              </w:rPr>
              <w:t>DAO – Data Acess Object</w:t>
            </w:r>
          </w:p>
        </w:tc>
        <w:tc>
          <w:tcPr>
            <w:tcW w:w="5528" w:type="dxa"/>
          </w:tcPr>
          <w:p w:rsidR="00852DDE" w:rsidRPr="005D6F0F" w:rsidRDefault="00852DDE" w:rsidP="0084228F">
            <w:pPr>
              <w:rPr>
                <w:lang w:val="pt-BR"/>
              </w:rPr>
            </w:pPr>
            <w:r>
              <w:rPr>
                <w:lang w:val="pt-BR"/>
              </w:rPr>
              <w:t>Todo acesso à base de dados ficará posicionado em classes que utilizam o padrão DAO.</w:t>
            </w:r>
          </w:p>
        </w:tc>
      </w:tr>
      <w:tr w:rsidR="00852DDE" w:rsidRPr="005D6F0F" w:rsidTr="00453C1C">
        <w:tc>
          <w:tcPr>
            <w:tcW w:w="3369" w:type="dxa"/>
          </w:tcPr>
          <w:p w:rsidR="00852DDE" w:rsidRPr="0099565C" w:rsidRDefault="00852DDE" w:rsidP="0084228F">
            <w:r w:rsidRPr="0099565C">
              <w:rPr>
                <w:lang w:val="pt-BR"/>
              </w:rPr>
              <w:t xml:space="preserve">MVC - Model View Controller </w:t>
            </w:r>
          </w:p>
        </w:tc>
        <w:tc>
          <w:tcPr>
            <w:tcW w:w="5528" w:type="dxa"/>
          </w:tcPr>
          <w:p w:rsidR="00852DDE" w:rsidRDefault="00852DDE" w:rsidP="0084228F">
            <w:r w:rsidRPr="0099565C">
              <w:rPr>
                <w:lang w:val="pt-BR"/>
              </w:rPr>
              <w:t>Direcionar a construção da interface gráfica da camada de apresentação.</w:t>
            </w:r>
          </w:p>
        </w:tc>
      </w:tr>
    </w:tbl>
    <w:p w:rsidR="0084228F" w:rsidRDefault="0084228F" w:rsidP="0084228F">
      <w:pPr>
        <w:pStyle w:val="Corpodetexto"/>
        <w:rPr>
          <w:color w:val="auto"/>
          <w:lang w:val="pt-BR"/>
        </w:rPr>
      </w:pPr>
    </w:p>
    <w:p w:rsidR="0029770F" w:rsidRDefault="0084228F" w:rsidP="0029770F">
      <w:pPr>
        <w:pStyle w:val="Ttulo1"/>
        <w:numPr>
          <w:ilvl w:val="0"/>
          <w:numId w:val="1"/>
        </w:numPr>
        <w:suppressAutoHyphens w:val="0"/>
        <w:ind w:left="360" w:hanging="360"/>
        <w:rPr>
          <w:szCs w:val="24"/>
        </w:rPr>
      </w:pPr>
      <w:bookmarkStart w:id="17" w:name="_Toc415448589"/>
      <w:r>
        <w:rPr>
          <w:szCs w:val="24"/>
        </w:rPr>
        <w:t>Metas e Restrições da Arquitetura</w:t>
      </w:r>
      <w:bookmarkEnd w:id="17"/>
    </w:p>
    <w:p w:rsidR="0029770F" w:rsidRPr="0029770F" w:rsidRDefault="0029770F" w:rsidP="0029770F"/>
    <w:p w:rsidR="0029770F" w:rsidRPr="0029770F" w:rsidRDefault="0029770F" w:rsidP="00560091">
      <w:pPr>
        <w:pStyle w:val="Ttulo2"/>
        <w:numPr>
          <w:ilvl w:val="1"/>
          <w:numId w:val="15"/>
        </w:numPr>
      </w:pPr>
      <w:bookmarkStart w:id="18" w:name="_Toc415448590"/>
      <w:r w:rsidRPr="0029770F">
        <w:t>Tecnologia de desenvolvimento</w:t>
      </w:r>
      <w:bookmarkEnd w:id="18"/>
    </w:p>
    <w:p w:rsidR="0029770F" w:rsidRPr="0029770F" w:rsidRDefault="0084228F" w:rsidP="0029770F">
      <w:pPr>
        <w:pStyle w:val="Corpodetexto"/>
        <w:numPr>
          <w:ilvl w:val="0"/>
          <w:numId w:val="3"/>
        </w:numPr>
        <w:ind w:left="283" w:hanging="283"/>
        <w:rPr>
          <w:color w:val="auto"/>
          <w:lang w:val="pt-BR"/>
        </w:rPr>
      </w:pPr>
      <w:r w:rsidRPr="0029770F">
        <w:rPr>
          <w:color w:val="auto"/>
          <w:lang w:val="pt-BR"/>
        </w:rPr>
        <w:t>A arquitetura da aplicação deve ser baseada em Java EE.</w:t>
      </w:r>
    </w:p>
    <w:p w:rsidR="0084228F" w:rsidRDefault="0084228F" w:rsidP="0029770F">
      <w:pPr>
        <w:pStyle w:val="Corpodetexto"/>
        <w:numPr>
          <w:ilvl w:val="0"/>
          <w:numId w:val="3"/>
        </w:numPr>
        <w:ind w:left="283" w:hanging="283"/>
        <w:rPr>
          <w:color w:val="auto"/>
          <w:lang w:val="pt-BR"/>
        </w:rPr>
      </w:pPr>
      <w:r w:rsidRPr="0029770F">
        <w:rPr>
          <w:color w:val="auto"/>
          <w:lang w:val="pt-BR"/>
        </w:rPr>
        <w:t>Construção dos componentes será baseada em camadas.</w:t>
      </w:r>
    </w:p>
    <w:p w:rsidR="00560091" w:rsidRPr="0029770F" w:rsidRDefault="00560091" w:rsidP="00560091">
      <w:pPr>
        <w:pStyle w:val="Corpodetexto"/>
        <w:rPr>
          <w:color w:val="auto"/>
          <w:lang w:val="pt-BR"/>
        </w:rPr>
      </w:pPr>
    </w:p>
    <w:p w:rsidR="00901932" w:rsidRPr="00901932" w:rsidRDefault="0029770F" w:rsidP="00560091">
      <w:pPr>
        <w:pStyle w:val="Ttulo2"/>
        <w:numPr>
          <w:ilvl w:val="1"/>
          <w:numId w:val="15"/>
        </w:numPr>
      </w:pPr>
      <w:bookmarkStart w:id="19" w:name="_Toc415448591"/>
      <w:r>
        <w:t>Servidor de Banco de dados</w:t>
      </w:r>
      <w:bookmarkEnd w:id="19"/>
    </w:p>
    <w:p w:rsidR="00901932" w:rsidRDefault="00901932" w:rsidP="00901932">
      <w:pPr>
        <w:pStyle w:val="Corpodetexto"/>
        <w:numPr>
          <w:ilvl w:val="0"/>
          <w:numId w:val="3"/>
        </w:numPr>
        <w:ind w:left="283" w:hanging="283"/>
        <w:rPr>
          <w:color w:val="auto"/>
          <w:lang w:val="pt-BR"/>
        </w:rPr>
      </w:pPr>
      <w:r>
        <w:rPr>
          <w:color w:val="auto"/>
          <w:lang w:val="pt-BR"/>
        </w:rPr>
        <w:t>O servidor escolhido é o MySQL.</w:t>
      </w:r>
    </w:p>
    <w:p w:rsidR="00901932" w:rsidRPr="00901932" w:rsidRDefault="0029770F" w:rsidP="00560091">
      <w:pPr>
        <w:pStyle w:val="Ttulo2"/>
        <w:numPr>
          <w:ilvl w:val="1"/>
          <w:numId w:val="15"/>
        </w:numPr>
      </w:pPr>
      <w:bookmarkStart w:id="20" w:name="_Toc415448592"/>
      <w:r>
        <w:lastRenderedPageBreak/>
        <w:t>Protocolo de rede</w:t>
      </w:r>
      <w:bookmarkEnd w:id="20"/>
    </w:p>
    <w:p w:rsidR="00901932" w:rsidRDefault="00901932" w:rsidP="00901932">
      <w:pPr>
        <w:pStyle w:val="Corpodetexto"/>
        <w:numPr>
          <w:ilvl w:val="0"/>
          <w:numId w:val="3"/>
        </w:numPr>
        <w:ind w:left="283" w:hanging="283"/>
        <w:rPr>
          <w:color w:val="auto"/>
          <w:lang w:val="pt-BR"/>
        </w:rPr>
      </w:pPr>
      <w:r>
        <w:rPr>
          <w:color w:val="auto"/>
          <w:lang w:val="pt-BR"/>
        </w:rPr>
        <w:t>O acesso ao sistema devera ser realizado através da intranet (via protocolo HTTP).</w:t>
      </w:r>
    </w:p>
    <w:p w:rsidR="00901932" w:rsidRPr="00901932" w:rsidRDefault="00901932" w:rsidP="00901932"/>
    <w:p w:rsidR="00560091" w:rsidRPr="0029770F" w:rsidRDefault="00560091" w:rsidP="00560091">
      <w:pPr>
        <w:pStyle w:val="Ttulo2"/>
        <w:numPr>
          <w:ilvl w:val="1"/>
          <w:numId w:val="15"/>
        </w:numPr>
      </w:pPr>
      <w:bookmarkStart w:id="21" w:name="_Toc415448593"/>
      <w:r>
        <w:t>Padrões corporativos</w:t>
      </w:r>
      <w:bookmarkEnd w:id="21"/>
    </w:p>
    <w:p w:rsidR="0029770F" w:rsidRDefault="0029770F" w:rsidP="0029770F">
      <w:pPr>
        <w:pStyle w:val="Corpodetexto"/>
        <w:numPr>
          <w:ilvl w:val="0"/>
          <w:numId w:val="3"/>
        </w:numPr>
        <w:ind w:left="283" w:hanging="283"/>
        <w:rPr>
          <w:color w:val="auto"/>
          <w:lang w:val="pt-BR"/>
        </w:rPr>
      </w:pPr>
      <w:r>
        <w:rPr>
          <w:color w:val="auto"/>
          <w:lang w:val="pt-BR"/>
        </w:rPr>
        <w:t>O sistema deverá contar com uma interface WEB.</w:t>
      </w:r>
    </w:p>
    <w:p w:rsidR="0029770F" w:rsidRDefault="0029770F" w:rsidP="0029770F"/>
    <w:p w:rsidR="0029770F" w:rsidRPr="0029770F" w:rsidRDefault="0029770F" w:rsidP="00560091">
      <w:pPr>
        <w:pStyle w:val="Ttulo2"/>
        <w:numPr>
          <w:ilvl w:val="1"/>
          <w:numId w:val="15"/>
        </w:numPr>
      </w:pPr>
      <w:bookmarkStart w:id="22" w:name="_Toc415448594"/>
      <w:r>
        <w:t>Segurança</w:t>
      </w:r>
      <w:bookmarkEnd w:id="22"/>
      <w:r>
        <w:t xml:space="preserve"> </w:t>
      </w:r>
    </w:p>
    <w:p w:rsidR="0029770F" w:rsidRDefault="0029770F" w:rsidP="0029770F">
      <w:pPr>
        <w:pStyle w:val="Corpodetexto"/>
        <w:numPr>
          <w:ilvl w:val="0"/>
          <w:numId w:val="3"/>
        </w:numPr>
        <w:ind w:left="283" w:hanging="283"/>
        <w:rPr>
          <w:color w:val="auto"/>
          <w:lang w:val="pt-BR"/>
        </w:rPr>
      </w:pPr>
      <w:r>
        <w:rPr>
          <w:color w:val="auto"/>
          <w:lang w:val="pt-BR"/>
        </w:rPr>
        <w:t xml:space="preserve">Será </w:t>
      </w:r>
      <w:r w:rsidR="004F381C">
        <w:rPr>
          <w:color w:val="auto"/>
          <w:lang w:val="pt-BR"/>
        </w:rPr>
        <w:t>utilizada</w:t>
      </w:r>
      <w:r>
        <w:rPr>
          <w:color w:val="auto"/>
          <w:lang w:val="pt-BR"/>
        </w:rPr>
        <w:t xml:space="preserve"> a segurança declarativa, por meio de autenticação, autorização de usuário (login/ senha) através do componente de segurança da aplicação.</w:t>
      </w:r>
    </w:p>
    <w:p w:rsidR="0029770F" w:rsidRDefault="0029770F" w:rsidP="0029770F">
      <w:pPr>
        <w:pStyle w:val="Corpodetexto"/>
        <w:numPr>
          <w:ilvl w:val="0"/>
          <w:numId w:val="3"/>
        </w:numPr>
        <w:ind w:left="283" w:hanging="283"/>
        <w:rPr>
          <w:color w:val="auto"/>
          <w:lang w:val="pt-BR"/>
        </w:rPr>
      </w:pPr>
      <w:r>
        <w:rPr>
          <w:color w:val="auto"/>
          <w:lang w:val="pt-BR"/>
        </w:rPr>
        <w:t>No caso de auditoria, o sistema utilizará o componente de segurança que fará registro de log.</w:t>
      </w:r>
    </w:p>
    <w:p w:rsidR="001530EB" w:rsidRDefault="001530EB" w:rsidP="0029770F">
      <w:pPr>
        <w:pStyle w:val="Corpodetexto"/>
        <w:numPr>
          <w:ilvl w:val="0"/>
          <w:numId w:val="3"/>
        </w:numPr>
        <w:ind w:left="283" w:hanging="283"/>
        <w:rPr>
          <w:color w:val="auto"/>
          <w:lang w:val="pt-BR"/>
        </w:rPr>
      </w:pPr>
      <w:r>
        <w:rPr>
          <w:color w:val="auto"/>
          <w:lang w:val="pt-BR"/>
        </w:rPr>
        <w:t>Todos os arquivos de documentos digitalizados serão armazenados no sistema com as seguintes informações não poderão ser acessados diretamente pela URL do arquivo.</w:t>
      </w:r>
    </w:p>
    <w:p w:rsidR="00560091" w:rsidRDefault="00560091" w:rsidP="0029770F">
      <w:pPr>
        <w:pStyle w:val="Corpodetexto"/>
        <w:numPr>
          <w:ilvl w:val="0"/>
          <w:numId w:val="3"/>
        </w:numPr>
        <w:ind w:left="283" w:hanging="283"/>
        <w:rPr>
          <w:color w:val="auto"/>
          <w:lang w:val="pt-BR"/>
        </w:rPr>
      </w:pPr>
    </w:p>
    <w:p w:rsidR="0029770F" w:rsidRDefault="0029770F" w:rsidP="00560091">
      <w:pPr>
        <w:pStyle w:val="Ttulo2"/>
        <w:numPr>
          <w:ilvl w:val="1"/>
          <w:numId w:val="15"/>
        </w:numPr>
      </w:pPr>
      <w:bookmarkStart w:id="23" w:name="_Toc415448595"/>
      <w:r>
        <w:t>Ambiente de desenvolvimento</w:t>
      </w:r>
      <w:bookmarkEnd w:id="23"/>
    </w:p>
    <w:p w:rsidR="0029770F" w:rsidRDefault="0029770F">
      <w:pPr>
        <w:pStyle w:val="Corpodetexto"/>
        <w:numPr>
          <w:ilvl w:val="0"/>
          <w:numId w:val="3"/>
        </w:numPr>
        <w:ind w:left="283" w:hanging="283"/>
        <w:rPr>
          <w:color w:val="auto"/>
          <w:lang w:val="pt-BR"/>
        </w:rPr>
      </w:pPr>
      <w:r>
        <w:rPr>
          <w:color w:val="auto"/>
          <w:lang w:val="pt-BR"/>
        </w:rPr>
        <w:t>Codificação utilizando a IDE Eclipse</w:t>
      </w:r>
      <w:r w:rsidR="001530EB">
        <w:rPr>
          <w:color w:val="auto"/>
          <w:lang w:val="pt-BR"/>
        </w:rPr>
        <w:t>.</w:t>
      </w:r>
    </w:p>
    <w:p w:rsidR="0084228F" w:rsidRPr="0029770F" w:rsidRDefault="0029770F">
      <w:pPr>
        <w:pStyle w:val="Corpodetexto"/>
        <w:numPr>
          <w:ilvl w:val="0"/>
          <w:numId w:val="3"/>
        </w:numPr>
        <w:ind w:left="283" w:hanging="283"/>
        <w:rPr>
          <w:color w:val="auto"/>
          <w:lang w:val="pt-BR"/>
        </w:rPr>
      </w:pPr>
      <w:r>
        <w:rPr>
          <w:color w:val="auto"/>
          <w:lang w:val="pt-BR"/>
        </w:rPr>
        <w:t>Linguagem Java</w:t>
      </w:r>
      <w:r w:rsidR="001530EB">
        <w:rPr>
          <w:color w:val="auto"/>
          <w:lang w:val="pt-BR"/>
        </w:rPr>
        <w:t>.</w:t>
      </w:r>
    </w:p>
    <w:p w:rsidR="001530EB" w:rsidRDefault="001530EB" w:rsidP="001530EB">
      <w:pPr>
        <w:pStyle w:val="Corpodetexto"/>
        <w:rPr>
          <w:color w:val="auto"/>
          <w:lang w:val="pt-BR"/>
        </w:rPr>
      </w:pPr>
    </w:p>
    <w:p w:rsidR="001530EB" w:rsidRDefault="001530EB" w:rsidP="00560091">
      <w:pPr>
        <w:pStyle w:val="Ttulo2"/>
        <w:numPr>
          <w:ilvl w:val="1"/>
          <w:numId w:val="15"/>
        </w:numPr>
      </w:pPr>
      <w:bookmarkStart w:id="24" w:name="_Toc415448596"/>
      <w:r>
        <w:t>Geração de relatórios</w:t>
      </w:r>
      <w:bookmarkEnd w:id="24"/>
    </w:p>
    <w:p w:rsidR="00780D8D" w:rsidRPr="00780D8D" w:rsidRDefault="00780D8D" w:rsidP="00780D8D">
      <w:pPr>
        <w:pStyle w:val="Corpodetexto"/>
        <w:numPr>
          <w:ilvl w:val="0"/>
          <w:numId w:val="3"/>
        </w:numPr>
        <w:ind w:left="283" w:hanging="283"/>
        <w:rPr>
          <w:color w:val="auto"/>
          <w:lang w:val="pt-BR"/>
        </w:rPr>
      </w:pPr>
      <w:r>
        <w:rPr>
          <w:color w:val="auto"/>
          <w:lang w:val="pt-BR"/>
        </w:rPr>
        <w:t>O sistema permitirá que cada responsável de departamento possa emitir um relatório de documentos cadastrados pela sua equipe por período ao fornecer data inicial e final.</w:t>
      </w:r>
    </w:p>
    <w:p w:rsidR="001530EB" w:rsidRDefault="001530EB" w:rsidP="001530EB">
      <w:pPr>
        <w:pStyle w:val="Corpodetexto"/>
        <w:rPr>
          <w:color w:val="auto"/>
          <w:lang w:val="pt-BR"/>
        </w:rPr>
      </w:pPr>
    </w:p>
    <w:p w:rsidR="001530EB" w:rsidRDefault="001530EB" w:rsidP="00560091">
      <w:pPr>
        <w:pStyle w:val="Ttulo2"/>
        <w:numPr>
          <w:ilvl w:val="1"/>
          <w:numId w:val="15"/>
        </w:numPr>
      </w:pPr>
      <w:bookmarkStart w:id="25" w:name="_Toc415448597"/>
      <w:r>
        <w:t>Armazenamento e processamento de imagens</w:t>
      </w:r>
      <w:bookmarkEnd w:id="25"/>
    </w:p>
    <w:p w:rsidR="00780D8D" w:rsidRDefault="00780D8D" w:rsidP="001530EB">
      <w:pPr>
        <w:pStyle w:val="Corpodetexto"/>
        <w:numPr>
          <w:ilvl w:val="0"/>
          <w:numId w:val="3"/>
        </w:numPr>
        <w:ind w:left="283" w:hanging="283"/>
        <w:rPr>
          <w:color w:val="auto"/>
          <w:lang w:val="pt-BR"/>
        </w:rPr>
      </w:pPr>
      <w:r>
        <w:rPr>
          <w:color w:val="auto"/>
          <w:lang w:val="pt-BR"/>
        </w:rPr>
        <w:t>O sistema armazenará os dados de cada arquivo digitalizado referente a um documento.</w:t>
      </w:r>
    </w:p>
    <w:p w:rsidR="00780D8D" w:rsidRDefault="00780D8D" w:rsidP="001530EB">
      <w:pPr>
        <w:pStyle w:val="Corpodetexto"/>
        <w:numPr>
          <w:ilvl w:val="0"/>
          <w:numId w:val="3"/>
        </w:numPr>
        <w:ind w:left="283" w:hanging="283"/>
        <w:rPr>
          <w:color w:val="auto"/>
          <w:lang w:val="pt-BR"/>
        </w:rPr>
      </w:pPr>
      <w:r>
        <w:rPr>
          <w:color w:val="auto"/>
          <w:lang w:val="pt-BR"/>
        </w:rPr>
        <w:t>Cada registro de documento poderá conter mais de uma imagem digitalizada de documento caso o mesmo seja composto por mais de uma página.</w:t>
      </w:r>
    </w:p>
    <w:p w:rsidR="00780D8D" w:rsidRDefault="00F03B2F" w:rsidP="001530EB">
      <w:pPr>
        <w:pStyle w:val="Corpodetexto"/>
        <w:numPr>
          <w:ilvl w:val="0"/>
          <w:numId w:val="3"/>
        </w:numPr>
        <w:ind w:left="283" w:hanging="283"/>
        <w:rPr>
          <w:color w:val="auto"/>
          <w:lang w:val="pt-BR"/>
        </w:rPr>
      </w:pPr>
      <w:r>
        <w:rPr>
          <w:color w:val="auto"/>
          <w:lang w:val="pt-BR"/>
        </w:rPr>
        <w:t xml:space="preserve">O sistema somente registrará </w:t>
      </w:r>
      <w:r w:rsidR="00780D8D">
        <w:rPr>
          <w:color w:val="auto"/>
          <w:lang w:val="pt-BR"/>
        </w:rPr>
        <w:t>arquivos de documentos</w:t>
      </w:r>
      <w:r>
        <w:rPr>
          <w:color w:val="auto"/>
          <w:lang w:val="pt-BR"/>
        </w:rPr>
        <w:t xml:space="preserve"> no formato PDF ou JPG.</w:t>
      </w:r>
    </w:p>
    <w:p w:rsidR="00F03B2F" w:rsidRDefault="00F03B2F" w:rsidP="001530EB">
      <w:pPr>
        <w:pStyle w:val="Corpodetexto"/>
        <w:numPr>
          <w:ilvl w:val="0"/>
          <w:numId w:val="3"/>
        </w:numPr>
        <w:ind w:left="283" w:hanging="283"/>
        <w:rPr>
          <w:color w:val="auto"/>
          <w:lang w:val="pt-BR"/>
        </w:rPr>
      </w:pPr>
      <w:r>
        <w:rPr>
          <w:color w:val="auto"/>
          <w:lang w:val="pt-BR"/>
        </w:rPr>
        <w:lastRenderedPageBreak/>
        <w:t>Os arquivos de documentos registrados serão copiados para o sistema e armazenados em uma pasta de documentos.</w:t>
      </w:r>
    </w:p>
    <w:p w:rsidR="00F03B2F" w:rsidRDefault="00F03B2F" w:rsidP="001530EB">
      <w:pPr>
        <w:pStyle w:val="Corpodetexto"/>
        <w:numPr>
          <w:ilvl w:val="0"/>
          <w:numId w:val="3"/>
        </w:numPr>
        <w:ind w:left="283" w:hanging="283"/>
        <w:rPr>
          <w:color w:val="auto"/>
          <w:lang w:val="pt-BR"/>
        </w:rPr>
      </w:pPr>
      <w:r>
        <w:rPr>
          <w:color w:val="auto"/>
          <w:lang w:val="pt-BR"/>
        </w:rPr>
        <w:t>Cada arquivo de documento digitalizado armazenado no sistema não poderá ultrapassar o tamanho de 50 Megabytes.</w:t>
      </w:r>
    </w:p>
    <w:p w:rsidR="001530EB" w:rsidRDefault="001530EB" w:rsidP="001530EB">
      <w:pPr>
        <w:pStyle w:val="Corpodetexto"/>
        <w:numPr>
          <w:ilvl w:val="0"/>
          <w:numId w:val="3"/>
        </w:numPr>
        <w:ind w:left="283" w:hanging="283"/>
        <w:rPr>
          <w:color w:val="auto"/>
          <w:lang w:val="pt-BR"/>
        </w:rPr>
      </w:pPr>
      <w:r>
        <w:rPr>
          <w:color w:val="auto"/>
          <w:lang w:val="pt-BR"/>
        </w:rPr>
        <w:t>A re-indexação das imagens deverá ser realizada diariamente após as 18:00 de cada dia.</w:t>
      </w:r>
    </w:p>
    <w:p w:rsidR="006B687F" w:rsidRPr="0029770F" w:rsidRDefault="006B687F" w:rsidP="001530EB">
      <w:pPr>
        <w:pStyle w:val="Corpodetexto"/>
        <w:numPr>
          <w:ilvl w:val="0"/>
          <w:numId w:val="3"/>
        </w:numPr>
        <w:ind w:left="283" w:hanging="283"/>
        <w:rPr>
          <w:color w:val="auto"/>
          <w:lang w:val="pt-BR"/>
        </w:rPr>
      </w:pPr>
      <w:r>
        <w:rPr>
          <w:color w:val="auto"/>
          <w:lang w:val="pt-BR"/>
        </w:rPr>
        <w:t>A transmissão de dados dos arquivos de documentos registrados será realizada via FTP ou HTTP.</w:t>
      </w:r>
    </w:p>
    <w:p w:rsidR="001530EB" w:rsidRDefault="001530EB" w:rsidP="001530EB">
      <w:pPr>
        <w:pStyle w:val="Corpodetexto"/>
        <w:rPr>
          <w:color w:val="auto"/>
          <w:lang w:val="pt-BR"/>
        </w:rPr>
      </w:pPr>
    </w:p>
    <w:p w:rsidR="001530EB" w:rsidRDefault="00780D8D" w:rsidP="00560091">
      <w:pPr>
        <w:pStyle w:val="Ttulo2"/>
        <w:numPr>
          <w:ilvl w:val="1"/>
          <w:numId w:val="15"/>
        </w:numPr>
      </w:pPr>
      <w:bookmarkStart w:id="26" w:name="_Toc415448598"/>
      <w:r>
        <w:t>Prototipação</w:t>
      </w:r>
      <w:bookmarkEnd w:id="26"/>
    </w:p>
    <w:p w:rsidR="001530EB" w:rsidRPr="0029770F" w:rsidRDefault="00780D8D" w:rsidP="001530EB">
      <w:pPr>
        <w:pStyle w:val="Corpodetexto"/>
        <w:numPr>
          <w:ilvl w:val="0"/>
          <w:numId w:val="3"/>
        </w:numPr>
        <w:ind w:left="283" w:hanging="283"/>
        <w:rPr>
          <w:color w:val="auto"/>
          <w:lang w:val="pt-BR"/>
        </w:rPr>
      </w:pPr>
      <w:r>
        <w:rPr>
          <w:color w:val="auto"/>
          <w:lang w:val="pt-BR"/>
        </w:rPr>
        <w:t>Telas...</w:t>
      </w:r>
    </w:p>
    <w:p w:rsidR="00E452D5" w:rsidRDefault="00D87D31">
      <w:r>
        <w:br w:type="page"/>
      </w:r>
    </w:p>
    <w:p w:rsidR="00E452D5" w:rsidRDefault="00D87D31" w:rsidP="007D4E26">
      <w:pPr>
        <w:pStyle w:val="Ttulo1"/>
        <w:numPr>
          <w:ilvl w:val="0"/>
          <w:numId w:val="1"/>
        </w:numPr>
        <w:suppressAutoHyphens w:val="0"/>
        <w:ind w:left="360" w:hanging="360"/>
        <w:rPr>
          <w:szCs w:val="24"/>
        </w:rPr>
      </w:pPr>
      <w:bookmarkStart w:id="27" w:name="_Toc287686983"/>
      <w:bookmarkStart w:id="28" w:name="_Toc415448599"/>
      <w:r>
        <w:rPr>
          <w:szCs w:val="24"/>
        </w:rPr>
        <w:lastRenderedPageBreak/>
        <w:t>Visão de Casos de Uso</w:t>
      </w:r>
      <w:bookmarkEnd w:id="27"/>
      <w:bookmarkEnd w:id="28"/>
    </w:p>
    <w:p w:rsidR="002738C6" w:rsidRDefault="003B3E61" w:rsidP="002738C6">
      <w:pPr>
        <w:keepNext/>
        <w:jc w:val="center"/>
      </w:pPr>
      <w:r>
        <w:rPr>
          <w:noProof/>
          <w:color w:val="0000FF"/>
          <w:lang w:val="pt-BR"/>
        </w:rPr>
        <w:drawing>
          <wp:inline distT="0" distB="0" distL="0" distR="0">
            <wp:extent cx="5682711" cy="5238750"/>
            <wp:effectExtent l="19050" t="0" r="0" b="0"/>
            <wp:docPr id="4" name="Imagem 2" descr="C:\xampp\htdocs\Fatec\doc_info\Documentacao\Analise\CasoDeUso_SI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Fatec\doc_info\Documentacao\Analise\CasoDeUso_SIDOC.jpg"/>
                    <pic:cNvPicPr>
                      <a:picLocks noChangeAspect="1" noChangeArrowheads="1"/>
                    </pic:cNvPicPr>
                  </pic:nvPicPr>
                  <pic:blipFill>
                    <a:blip r:embed="rId10"/>
                    <a:srcRect/>
                    <a:stretch>
                      <a:fillRect/>
                    </a:stretch>
                  </pic:blipFill>
                  <pic:spPr bwMode="auto">
                    <a:xfrm>
                      <a:off x="0" y="0"/>
                      <a:ext cx="5682711" cy="5238750"/>
                    </a:xfrm>
                    <a:prstGeom prst="rect">
                      <a:avLst/>
                    </a:prstGeom>
                    <a:noFill/>
                    <a:ln w="9525">
                      <a:noFill/>
                      <a:miter lim="800000"/>
                      <a:headEnd/>
                      <a:tailEnd/>
                    </a:ln>
                  </pic:spPr>
                </pic:pic>
              </a:graphicData>
            </a:graphic>
          </wp:inline>
        </w:drawing>
      </w:r>
    </w:p>
    <w:p w:rsidR="002738C6" w:rsidRDefault="002738C6" w:rsidP="002738C6">
      <w:pPr>
        <w:pStyle w:val="Legenda"/>
        <w:jc w:val="center"/>
      </w:pPr>
      <w:r w:rsidRPr="00BB3BA8">
        <w:t xml:space="preserve">Figura </w:t>
      </w:r>
      <w:fldSimple w:instr=" SEQ Figura \* ARABIC ">
        <w:r w:rsidR="00C84288">
          <w:rPr>
            <w:noProof/>
          </w:rPr>
          <w:t>1</w:t>
        </w:r>
      </w:fldSimple>
      <w:r w:rsidRPr="00BB3BA8">
        <w:t xml:space="preserve"> - Caso de Uso SIDOC</w:t>
      </w:r>
    </w:p>
    <w:p w:rsidR="0080595F" w:rsidRPr="00BB3BA8" w:rsidRDefault="0080595F" w:rsidP="002738C6">
      <w:pPr>
        <w:pStyle w:val="Legenda"/>
        <w:jc w:val="center"/>
        <w:rPr>
          <w:lang w:val="pt-BR"/>
        </w:rPr>
      </w:pPr>
    </w:p>
    <w:p w:rsidR="00E452D5" w:rsidRPr="00E83F9A" w:rsidRDefault="004456D0">
      <w:pPr>
        <w:pStyle w:val="Ttulo2"/>
        <w:numPr>
          <w:ilvl w:val="1"/>
          <w:numId w:val="1"/>
        </w:numPr>
        <w:suppressAutoHyphens w:val="0"/>
        <w:spacing w:before="0" w:after="120"/>
        <w:ind w:left="720" w:hanging="720"/>
        <w:rPr>
          <w:sz w:val="24"/>
        </w:rPr>
      </w:pPr>
      <w:bookmarkStart w:id="29" w:name="_Toc415448600"/>
      <w:r w:rsidRPr="00E83F9A">
        <w:rPr>
          <w:sz w:val="24"/>
        </w:rPr>
        <w:t xml:space="preserve">Fazer </w:t>
      </w:r>
      <w:r w:rsidR="00A00894" w:rsidRPr="00E83F9A">
        <w:rPr>
          <w:sz w:val="24"/>
        </w:rPr>
        <w:t>Login</w:t>
      </w:r>
      <w:r w:rsidRPr="00E83F9A">
        <w:rPr>
          <w:sz w:val="24"/>
        </w:rPr>
        <w:t xml:space="preserve"> no Sistema</w:t>
      </w:r>
      <w:bookmarkEnd w:id="29"/>
    </w:p>
    <w:p w:rsidR="00A00894" w:rsidRPr="00C62767" w:rsidRDefault="00A00894">
      <w:pPr>
        <w:pStyle w:val="Corpodetexto"/>
        <w:rPr>
          <w:color w:val="auto"/>
          <w:lang w:val="pt-BR"/>
        </w:rPr>
      </w:pPr>
      <w:r w:rsidRPr="00765CC8">
        <w:rPr>
          <w:b/>
          <w:color w:val="auto"/>
          <w:lang w:val="pt-BR"/>
        </w:rPr>
        <w:t xml:space="preserve">Atores: </w:t>
      </w:r>
      <w:r w:rsidR="004456D0">
        <w:rPr>
          <w:color w:val="auto"/>
          <w:lang w:val="pt-BR"/>
        </w:rPr>
        <w:t>Usuário</w:t>
      </w:r>
    </w:p>
    <w:p w:rsidR="00A00894" w:rsidRPr="00C62767" w:rsidRDefault="00A00894">
      <w:pPr>
        <w:pStyle w:val="Corpodetexto"/>
        <w:rPr>
          <w:color w:val="auto"/>
          <w:lang w:val="pt-BR"/>
        </w:rPr>
      </w:pPr>
      <w:r w:rsidRPr="00765CC8">
        <w:rPr>
          <w:b/>
          <w:color w:val="auto"/>
          <w:lang w:val="pt-BR"/>
        </w:rPr>
        <w:t xml:space="preserve">Pré-condição: </w:t>
      </w:r>
      <w:r w:rsidRPr="00C62767">
        <w:rPr>
          <w:color w:val="auto"/>
          <w:lang w:val="pt-BR"/>
        </w:rPr>
        <w:t>N/A.</w:t>
      </w:r>
    </w:p>
    <w:p w:rsidR="0080595F" w:rsidRPr="0080595F" w:rsidRDefault="00A00894" w:rsidP="0080595F">
      <w:pPr>
        <w:pStyle w:val="Corpodetexto"/>
        <w:rPr>
          <w:b/>
          <w:color w:val="auto"/>
          <w:sz w:val="28"/>
        </w:rPr>
      </w:pPr>
      <w:r w:rsidRPr="00765CC8">
        <w:rPr>
          <w:b/>
          <w:color w:val="auto"/>
          <w:lang w:val="pt-BR"/>
        </w:rPr>
        <w:t xml:space="preserve">Descrição: </w:t>
      </w:r>
      <w:r w:rsidRPr="00C62767">
        <w:rPr>
          <w:color w:val="auto"/>
          <w:lang w:val="pt-BR"/>
        </w:rPr>
        <w:t xml:space="preserve">Todos os usuários do sistema devem realizar </w:t>
      </w:r>
      <w:r w:rsidR="00754947">
        <w:rPr>
          <w:color w:val="auto"/>
          <w:lang w:val="pt-BR"/>
        </w:rPr>
        <w:t xml:space="preserve">LOGIN, com validação de </w:t>
      </w:r>
      <w:r w:rsidR="00754947" w:rsidRPr="0080595F">
        <w:rPr>
          <w:color w:val="auto"/>
          <w:lang w:val="pt-BR"/>
        </w:rPr>
        <w:t>usuário e senha</w:t>
      </w:r>
      <w:r w:rsidRPr="0080595F">
        <w:rPr>
          <w:color w:val="auto"/>
          <w:lang w:val="pt-BR"/>
        </w:rPr>
        <w:t xml:space="preserve"> para ter acesso </w:t>
      </w:r>
      <w:r w:rsidR="004456D0" w:rsidRPr="0080595F">
        <w:rPr>
          <w:color w:val="auto"/>
          <w:lang w:val="pt-BR"/>
        </w:rPr>
        <w:t>ao</w:t>
      </w:r>
      <w:r w:rsidRPr="0080595F">
        <w:rPr>
          <w:color w:val="auto"/>
          <w:lang w:val="pt-BR"/>
        </w:rPr>
        <w:t xml:space="preserve"> sistema</w:t>
      </w:r>
      <w:r w:rsidR="004456D0" w:rsidRPr="0080595F">
        <w:rPr>
          <w:color w:val="auto"/>
          <w:lang w:val="pt-BR"/>
        </w:rPr>
        <w:t xml:space="preserve"> SIDOC</w:t>
      </w:r>
      <w:r w:rsidR="00754947" w:rsidRPr="0080595F">
        <w:rPr>
          <w:color w:val="auto"/>
          <w:lang w:val="pt-BR"/>
        </w:rPr>
        <w:t>.</w:t>
      </w:r>
      <w:r w:rsidR="0080595F" w:rsidRPr="0080595F">
        <w:rPr>
          <w:color w:val="auto"/>
          <w:sz w:val="28"/>
        </w:rPr>
        <w:br w:type="page"/>
      </w:r>
    </w:p>
    <w:p w:rsidR="00C62767" w:rsidRPr="00E83F9A" w:rsidRDefault="00C62767" w:rsidP="00C62767">
      <w:pPr>
        <w:pStyle w:val="Ttulo2"/>
        <w:numPr>
          <w:ilvl w:val="1"/>
          <w:numId w:val="1"/>
        </w:numPr>
        <w:suppressAutoHyphens w:val="0"/>
        <w:spacing w:before="0" w:after="120"/>
        <w:ind w:left="720" w:hanging="720"/>
        <w:rPr>
          <w:sz w:val="24"/>
        </w:rPr>
      </w:pPr>
      <w:bookmarkStart w:id="30" w:name="_Toc415448601"/>
      <w:r w:rsidRPr="00E83F9A">
        <w:rPr>
          <w:sz w:val="24"/>
        </w:rPr>
        <w:lastRenderedPageBreak/>
        <w:t>Manter Departamento</w:t>
      </w:r>
      <w:bookmarkEnd w:id="30"/>
    </w:p>
    <w:p w:rsidR="00754947" w:rsidRPr="00C62767" w:rsidRDefault="00754947" w:rsidP="00754947">
      <w:pPr>
        <w:pStyle w:val="Corpodetexto"/>
        <w:rPr>
          <w:color w:val="auto"/>
          <w:lang w:val="pt-BR"/>
        </w:rPr>
      </w:pPr>
      <w:r w:rsidRPr="00754947">
        <w:rPr>
          <w:b/>
          <w:color w:val="auto"/>
          <w:lang w:val="pt-BR"/>
        </w:rPr>
        <w:t>Ator:</w:t>
      </w:r>
      <w:r w:rsidRPr="00C62767">
        <w:rPr>
          <w:color w:val="auto"/>
          <w:lang w:val="pt-BR"/>
        </w:rPr>
        <w:t xml:space="preserve"> Administrador</w:t>
      </w:r>
      <w:r>
        <w:rPr>
          <w:color w:val="auto"/>
          <w:lang w:val="pt-BR"/>
        </w:rPr>
        <w:t>.</w:t>
      </w:r>
    </w:p>
    <w:p w:rsidR="00754947" w:rsidRPr="00C62767" w:rsidRDefault="00754947" w:rsidP="00754947">
      <w:pPr>
        <w:pStyle w:val="Corpodetexto"/>
        <w:rPr>
          <w:color w:val="auto"/>
          <w:lang w:val="pt-BR"/>
        </w:rPr>
      </w:pPr>
      <w:r w:rsidRPr="00754947">
        <w:rPr>
          <w:b/>
          <w:color w:val="auto"/>
          <w:lang w:val="pt-BR"/>
        </w:rPr>
        <w:t>Pré-condição:</w:t>
      </w:r>
      <w:r w:rsidRPr="00C62767">
        <w:rPr>
          <w:color w:val="auto"/>
          <w:lang w:val="pt-BR"/>
        </w:rPr>
        <w:t xml:space="preserve"> Login.</w:t>
      </w:r>
    </w:p>
    <w:p w:rsidR="005F5E15" w:rsidRPr="00C62767" w:rsidRDefault="00754947" w:rsidP="005F5E15">
      <w:pPr>
        <w:pStyle w:val="Corpodetexto"/>
        <w:rPr>
          <w:color w:val="auto"/>
          <w:lang w:val="pt-BR"/>
        </w:rPr>
      </w:pPr>
      <w:r w:rsidRPr="00754947">
        <w:rPr>
          <w:b/>
          <w:color w:val="auto"/>
          <w:lang w:val="pt-BR"/>
        </w:rPr>
        <w:t>Descrição:</w:t>
      </w:r>
      <w:r w:rsidRPr="00C62767">
        <w:rPr>
          <w:color w:val="auto"/>
          <w:lang w:val="pt-BR"/>
        </w:rPr>
        <w:t xml:space="preserve"> </w:t>
      </w:r>
      <w:r w:rsidR="005F5E15">
        <w:rPr>
          <w:color w:val="auto"/>
          <w:lang w:val="pt-BR"/>
        </w:rPr>
        <w:t>Cadastrar (incluir, consultar, alterar e excluir) Departamentos no sistema. Os campos necessários para preenchimento são: Código do departamento, Nome do departamento.</w:t>
      </w:r>
    </w:p>
    <w:p w:rsidR="005F5E15" w:rsidRPr="00C62767" w:rsidRDefault="005F5E15" w:rsidP="005F5E15">
      <w:pPr>
        <w:pStyle w:val="Corpodetexto"/>
        <w:rPr>
          <w:color w:val="auto"/>
          <w:lang w:val="pt-BR"/>
        </w:rPr>
      </w:pPr>
    </w:p>
    <w:p w:rsidR="005F5E15" w:rsidRPr="00E83F9A" w:rsidRDefault="005F5E15" w:rsidP="005F5E15">
      <w:pPr>
        <w:pStyle w:val="Ttulo2"/>
        <w:numPr>
          <w:ilvl w:val="1"/>
          <w:numId w:val="1"/>
        </w:numPr>
        <w:suppressAutoHyphens w:val="0"/>
        <w:spacing w:before="0" w:after="120"/>
        <w:ind w:left="720" w:hanging="720"/>
        <w:rPr>
          <w:sz w:val="24"/>
        </w:rPr>
      </w:pPr>
      <w:bookmarkStart w:id="31" w:name="_Toc415448602"/>
      <w:r w:rsidRPr="00E83F9A">
        <w:rPr>
          <w:sz w:val="24"/>
        </w:rPr>
        <w:t>Manter Gestor</w:t>
      </w:r>
      <w:bookmarkEnd w:id="31"/>
    </w:p>
    <w:p w:rsidR="005F5E15" w:rsidRPr="00C62767" w:rsidRDefault="005F5E15" w:rsidP="005F5E15">
      <w:pPr>
        <w:pStyle w:val="Corpodetexto"/>
        <w:rPr>
          <w:color w:val="auto"/>
          <w:lang w:val="pt-BR"/>
        </w:rPr>
      </w:pPr>
      <w:r w:rsidRPr="00754947">
        <w:rPr>
          <w:b/>
          <w:color w:val="auto"/>
          <w:lang w:val="pt-BR"/>
        </w:rPr>
        <w:t>Ator:</w:t>
      </w:r>
      <w:r w:rsidRPr="00C62767">
        <w:rPr>
          <w:color w:val="auto"/>
          <w:lang w:val="pt-BR"/>
        </w:rPr>
        <w:t xml:space="preserve"> Administrador</w:t>
      </w:r>
      <w:r>
        <w:rPr>
          <w:color w:val="auto"/>
          <w:lang w:val="pt-BR"/>
        </w:rPr>
        <w:t>.</w:t>
      </w:r>
    </w:p>
    <w:p w:rsidR="005F5E15" w:rsidRPr="00C62767" w:rsidRDefault="005F5E15" w:rsidP="005F5E15">
      <w:pPr>
        <w:pStyle w:val="Corpodetexto"/>
        <w:rPr>
          <w:color w:val="auto"/>
          <w:lang w:val="pt-BR"/>
        </w:rPr>
      </w:pPr>
      <w:r w:rsidRPr="00754947">
        <w:rPr>
          <w:b/>
          <w:color w:val="auto"/>
          <w:lang w:val="pt-BR"/>
        </w:rPr>
        <w:t>Pré-condição:</w:t>
      </w:r>
      <w:r w:rsidRPr="00C62767">
        <w:rPr>
          <w:color w:val="auto"/>
          <w:lang w:val="pt-BR"/>
        </w:rPr>
        <w:t xml:space="preserve"> </w:t>
      </w:r>
      <w:r>
        <w:rPr>
          <w:color w:val="auto"/>
          <w:lang w:val="pt-BR"/>
        </w:rPr>
        <w:t>Manter Departamento</w:t>
      </w:r>
      <w:r w:rsidRPr="00C62767">
        <w:rPr>
          <w:color w:val="auto"/>
          <w:lang w:val="pt-BR"/>
        </w:rPr>
        <w:t>.</w:t>
      </w:r>
    </w:p>
    <w:p w:rsidR="005F5E15" w:rsidRPr="00C62767" w:rsidRDefault="005F5E15" w:rsidP="005F5E15">
      <w:pPr>
        <w:pStyle w:val="Corpodetexto"/>
        <w:rPr>
          <w:color w:val="auto"/>
          <w:lang w:val="pt-BR"/>
        </w:rPr>
      </w:pPr>
      <w:r w:rsidRPr="00754947">
        <w:rPr>
          <w:b/>
          <w:color w:val="auto"/>
          <w:lang w:val="pt-BR"/>
        </w:rPr>
        <w:t>Descrição:</w:t>
      </w:r>
      <w:r w:rsidRPr="00C62767">
        <w:rPr>
          <w:color w:val="auto"/>
          <w:lang w:val="pt-BR"/>
        </w:rPr>
        <w:t xml:space="preserve"> </w:t>
      </w:r>
      <w:r>
        <w:rPr>
          <w:color w:val="auto"/>
          <w:lang w:val="pt-BR"/>
        </w:rPr>
        <w:t xml:space="preserve">Cadastrar (incluir, consultar, alterar e excluir) Gestor no sistema. Os campos </w:t>
      </w:r>
      <w:r w:rsidR="00F427A6">
        <w:rPr>
          <w:color w:val="auto"/>
          <w:lang w:val="pt-BR"/>
        </w:rPr>
        <w:t xml:space="preserve">necessários </w:t>
      </w:r>
      <w:r>
        <w:rPr>
          <w:color w:val="auto"/>
          <w:lang w:val="pt-BR"/>
        </w:rPr>
        <w:t>para preenchimento são</w:t>
      </w:r>
      <w:r w:rsidR="00F427A6">
        <w:rPr>
          <w:color w:val="auto"/>
          <w:lang w:val="pt-BR"/>
        </w:rPr>
        <w:t>: Nome, Cargo, C</w:t>
      </w:r>
      <w:r>
        <w:rPr>
          <w:color w:val="auto"/>
          <w:lang w:val="pt-BR"/>
        </w:rPr>
        <w:t xml:space="preserve">ódigo do </w:t>
      </w:r>
      <w:r w:rsidR="00F427A6">
        <w:rPr>
          <w:color w:val="auto"/>
          <w:lang w:val="pt-BR"/>
        </w:rPr>
        <w:t>departamento</w:t>
      </w:r>
      <w:r w:rsidR="00E062EB">
        <w:rPr>
          <w:color w:val="auto"/>
          <w:lang w:val="pt-BR"/>
        </w:rPr>
        <w:t>, RG, CPF, endereço, telefone, celular, email</w:t>
      </w:r>
      <w:r w:rsidR="00F427A6">
        <w:rPr>
          <w:color w:val="auto"/>
          <w:lang w:val="pt-BR"/>
        </w:rPr>
        <w:t>.</w:t>
      </w:r>
      <w:r w:rsidR="007A2C73">
        <w:rPr>
          <w:color w:val="auto"/>
          <w:lang w:val="pt-BR"/>
        </w:rPr>
        <w:t xml:space="preserve"> O sistema gera o Código de Usuário Gestor automaticamente.</w:t>
      </w:r>
    </w:p>
    <w:p w:rsidR="00C62767" w:rsidRPr="00C62767" w:rsidRDefault="00C62767" w:rsidP="00C62767">
      <w:pPr>
        <w:pStyle w:val="Corpodetexto"/>
        <w:rPr>
          <w:color w:val="auto"/>
          <w:lang w:val="pt-BR"/>
        </w:rPr>
      </w:pPr>
    </w:p>
    <w:p w:rsidR="00C62767" w:rsidRPr="00E83F9A" w:rsidRDefault="00C62767" w:rsidP="00C62767">
      <w:pPr>
        <w:pStyle w:val="Ttulo2"/>
        <w:numPr>
          <w:ilvl w:val="1"/>
          <w:numId w:val="1"/>
        </w:numPr>
        <w:suppressAutoHyphens w:val="0"/>
        <w:spacing w:before="0" w:after="120"/>
        <w:ind w:left="720" w:hanging="720"/>
        <w:rPr>
          <w:sz w:val="24"/>
        </w:rPr>
      </w:pPr>
      <w:bookmarkStart w:id="32" w:name="_Toc415448603"/>
      <w:r w:rsidRPr="00E83F9A">
        <w:rPr>
          <w:sz w:val="24"/>
        </w:rPr>
        <w:t>Manter Funcionário</w:t>
      </w:r>
      <w:bookmarkEnd w:id="32"/>
    </w:p>
    <w:p w:rsidR="00754947" w:rsidRPr="00C62767" w:rsidRDefault="00754947" w:rsidP="00754947">
      <w:pPr>
        <w:pStyle w:val="Corpodetexto"/>
        <w:rPr>
          <w:color w:val="auto"/>
          <w:lang w:val="pt-BR"/>
        </w:rPr>
      </w:pPr>
      <w:r w:rsidRPr="00754947">
        <w:rPr>
          <w:b/>
          <w:color w:val="auto"/>
          <w:lang w:val="pt-BR"/>
        </w:rPr>
        <w:t>Ator</w:t>
      </w:r>
      <w:r w:rsidR="00DE52C0">
        <w:rPr>
          <w:b/>
          <w:color w:val="auto"/>
          <w:lang w:val="pt-BR"/>
        </w:rPr>
        <w:t>es</w:t>
      </w:r>
      <w:r w:rsidRPr="00754947">
        <w:rPr>
          <w:b/>
          <w:color w:val="auto"/>
          <w:lang w:val="pt-BR"/>
        </w:rPr>
        <w:t>:</w:t>
      </w:r>
      <w:r w:rsidRPr="00C62767">
        <w:rPr>
          <w:color w:val="auto"/>
          <w:lang w:val="pt-BR"/>
        </w:rPr>
        <w:t xml:space="preserve"> Administrador</w:t>
      </w:r>
      <w:r w:rsidR="00DE52C0">
        <w:rPr>
          <w:color w:val="auto"/>
          <w:lang w:val="pt-BR"/>
        </w:rPr>
        <w:t xml:space="preserve"> e Gestor</w:t>
      </w:r>
      <w:r>
        <w:rPr>
          <w:color w:val="auto"/>
          <w:lang w:val="pt-BR"/>
        </w:rPr>
        <w:t>.</w:t>
      </w:r>
    </w:p>
    <w:p w:rsidR="00754947" w:rsidRPr="00C62767" w:rsidRDefault="00754947" w:rsidP="00754947">
      <w:pPr>
        <w:pStyle w:val="Corpodetexto"/>
        <w:rPr>
          <w:color w:val="auto"/>
          <w:lang w:val="pt-BR"/>
        </w:rPr>
      </w:pPr>
      <w:r w:rsidRPr="00754947">
        <w:rPr>
          <w:b/>
          <w:color w:val="auto"/>
          <w:lang w:val="pt-BR"/>
        </w:rPr>
        <w:t>Pré-condição:</w:t>
      </w:r>
      <w:r w:rsidRPr="00C62767">
        <w:rPr>
          <w:color w:val="auto"/>
          <w:lang w:val="pt-BR"/>
        </w:rPr>
        <w:t xml:space="preserve"> </w:t>
      </w:r>
      <w:r w:rsidR="00DE52C0">
        <w:rPr>
          <w:color w:val="auto"/>
          <w:lang w:val="pt-BR"/>
        </w:rPr>
        <w:t>Manter Gestor</w:t>
      </w:r>
      <w:r w:rsidR="0080595F">
        <w:rPr>
          <w:color w:val="auto"/>
          <w:lang w:val="pt-BR"/>
        </w:rPr>
        <w:t xml:space="preserve"> e Manter Departamento</w:t>
      </w:r>
      <w:r w:rsidRPr="00C62767">
        <w:rPr>
          <w:color w:val="auto"/>
          <w:lang w:val="pt-BR"/>
        </w:rPr>
        <w:t>.</w:t>
      </w:r>
    </w:p>
    <w:p w:rsidR="00754947" w:rsidRPr="00C62767" w:rsidRDefault="00754947" w:rsidP="00754947">
      <w:pPr>
        <w:pStyle w:val="Corpodetexto"/>
        <w:rPr>
          <w:color w:val="auto"/>
          <w:lang w:val="pt-BR"/>
        </w:rPr>
      </w:pPr>
      <w:r w:rsidRPr="00754947">
        <w:rPr>
          <w:b/>
          <w:color w:val="auto"/>
          <w:lang w:val="pt-BR"/>
        </w:rPr>
        <w:t>Descrição:</w:t>
      </w:r>
      <w:r w:rsidRPr="00C62767">
        <w:rPr>
          <w:color w:val="auto"/>
          <w:lang w:val="pt-BR"/>
        </w:rPr>
        <w:t xml:space="preserve"> </w:t>
      </w:r>
      <w:r w:rsidR="00E062EB">
        <w:rPr>
          <w:color w:val="auto"/>
          <w:lang w:val="pt-BR"/>
        </w:rPr>
        <w:t>Cadastrar (incluir, consultar, alterar e excluir) Funcionário no sistema. Os campos necessários para preenchimento são: Nome, Cargo, Código do departamento, Código do Gestor, RG, CPF, endereço, telefone, celular, email.</w:t>
      </w:r>
      <w:r w:rsidR="007A2C73">
        <w:rPr>
          <w:color w:val="auto"/>
          <w:lang w:val="pt-BR"/>
        </w:rPr>
        <w:t xml:space="preserve"> O sistema gera o Código de Usuário Funcionário automaticamente.</w:t>
      </w:r>
    </w:p>
    <w:p w:rsidR="00C62767" w:rsidRPr="00C62767" w:rsidRDefault="00C62767" w:rsidP="00C62767">
      <w:pPr>
        <w:pStyle w:val="Corpodetexto"/>
        <w:rPr>
          <w:color w:val="auto"/>
          <w:lang w:val="pt-BR"/>
        </w:rPr>
      </w:pPr>
    </w:p>
    <w:p w:rsidR="00C62767" w:rsidRPr="00E83F9A" w:rsidRDefault="00C62767" w:rsidP="00C62767">
      <w:pPr>
        <w:pStyle w:val="Ttulo2"/>
        <w:numPr>
          <w:ilvl w:val="1"/>
          <w:numId w:val="1"/>
        </w:numPr>
        <w:suppressAutoHyphens w:val="0"/>
        <w:spacing w:before="0" w:after="120"/>
        <w:ind w:left="720" w:hanging="720"/>
        <w:rPr>
          <w:sz w:val="24"/>
        </w:rPr>
      </w:pPr>
      <w:bookmarkStart w:id="33" w:name="_Toc415448604"/>
      <w:r w:rsidRPr="00E83F9A">
        <w:rPr>
          <w:sz w:val="24"/>
        </w:rPr>
        <w:t>Manter Categoria</w:t>
      </w:r>
      <w:bookmarkEnd w:id="33"/>
    </w:p>
    <w:p w:rsidR="00754947" w:rsidRPr="00C62767" w:rsidRDefault="00754947" w:rsidP="00754947">
      <w:pPr>
        <w:pStyle w:val="Corpodetexto"/>
        <w:rPr>
          <w:color w:val="auto"/>
          <w:lang w:val="pt-BR"/>
        </w:rPr>
      </w:pPr>
      <w:r w:rsidRPr="00754947">
        <w:rPr>
          <w:b/>
          <w:color w:val="auto"/>
          <w:lang w:val="pt-BR"/>
        </w:rPr>
        <w:t>Ator:</w:t>
      </w:r>
      <w:r w:rsidRPr="00C62767">
        <w:rPr>
          <w:color w:val="auto"/>
          <w:lang w:val="pt-BR"/>
        </w:rPr>
        <w:t xml:space="preserve"> </w:t>
      </w:r>
      <w:r w:rsidR="004456D0">
        <w:rPr>
          <w:color w:val="auto"/>
          <w:lang w:val="pt-BR"/>
        </w:rPr>
        <w:t>Gestor e Funcionário</w:t>
      </w:r>
      <w:r>
        <w:rPr>
          <w:color w:val="auto"/>
          <w:lang w:val="pt-BR"/>
        </w:rPr>
        <w:t>.</w:t>
      </w:r>
    </w:p>
    <w:p w:rsidR="00754947" w:rsidRPr="00C62767" w:rsidRDefault="00754947" w:rsidP="00754947">
      <w:pPr>
        <w:pStyle w:val="Corpodetexto"/>
        <w:rPr>
          <w:color w:val="auto"/>
          <w:lang w:val="pt-BR"/>
        </w:rPr>
      </w:pPr>
      <w:r w:rsidRPr="00754947">
        <w:rPr>
          <w:b/>
          <w:color w:val="auto"/>
          <w:lang w:val="pt-BR"/>
        </w:rPr>
        <w:t>Pré-condição:</w:t>
      </w:r>
      <w:r w:rsidRPr="00C62767">
        <w:rPr>
          <w:color w:val="auto"/>
          <w:lang w:val="pt-BR"/>
        </w:rPr>
        <w:t xml:space="preserve"> </w:t>
      </w:r>
      <w:r w:rsidR="006A00A0">
        <w:rPr>
          <w:color w:val="auto"/>
          <w:lang w:val="pt-BR"/>
        </w:rPr>
        <w:t>Manter Gestor ou Manter Funcionário</w:t>
      </w:r>
      <w:r w:rsidRPr="00C62767">
        <w:rPr>
          <w:color w:val="auto"/>
          <w:lang w:val="pt-BR"/>
        </w:rPr>
        <w:t>.</w:t>
      </w:r>
    </w:p>
    <w:p w:rsidR="00754947" w:rsidRPr="00C62767" w:rsidRDefault="00754947" w:rsidP="00754947">
      <w:pPr>
        <w:pStyle w:val="Corpodetexto"/>
        <w:rPr>
          <w:color w:val="auto"/>
          <w:lang w:val="pt-BR"/>
        </w:rPr>
      </w:pPr>
      <w:r w:rsidRPr="00754947">
        <w:rPr>
          <w:b/>
          <w:color w:val="auto"/>
          <w:lang w:val="pt-BR"/>
        </w:rPr>
        <w:t>Descrição:</w:t>
      </w:r>
      <w:r w:rsidRPr="00C62767">
        <w:rPr>
          <w:color w:val="auto"/>
          <w:lang w:val="pt-BR"/>
        </w:rPr>
        <w:t xml:space="preserve"> </w:t>
      </w:r>
      <w:r w:rsidR="006A00A0">
        <w:rPr>
          <w:color w:val="auto"/>
          <w:lang w:val="pt-BR"/>
        </w:rPr>
        <w:t xml:space="preserve">Cadastrar (incluir, consultar, alterar e excluir) Categorias de Documentos no sistema. Os campos necessários para preenchimento são: </w:t>
      </w:r>
      <w:r w:rsidR="00F246BC">
        <w:rPr>
          <w:color w:val="auto"/>
          <w:lang w:val="pt-BR"/>
        </w:rPr>
        <w:t>Nome da Categoria,</w:t>
      </w:r>
      <w:r w:rsidR="006A00A0">
        <w:rPr>
          <w:color w:val="auto"/>
          <w:lang w:val="pt-BR"/>
        </w:rPr>
        <w:t xml:space="preserve"> Descrição da categoria.</w:t>
      </w:r>
      <w:r w:rsidR="00F8712E">
        <w:rPr>
          <w:color w:val="auto"/>
          <w:lang w:val="pt-BR"/>
        </w:rPr>
        <w:t xml:space="preserve"> O sistema gera o Código da Categoria automaticamente.</w:t>
      </w:r>
    </w:p>
    <w:p w:rsidR="00C62767" w:rsidRPr="00C62767" w:rsidRDefault="00C62767" w:rsidP="00C62767">
      <w:pPr>
        <w:pStyle w:val="Corpodetexto"/>
        <w:rPr>
          <w:color w:val="auto"/>
          <w:lang w:val="pt-BR"/>
        </w:rPr>
      </w:pPr>
    </w:p>
    <w:p w:rsidR="00C62767" w:rsidRPr="00E83F9A" w:rsidRDefault="00C62767" w:rsidP="00C62767">
      <w:pPr>
        <w:pStyle w:val="Ttulo2"/>
        <w:numPr>
          <w:ilvl w:val="1"/>
          <w:numId w:val="1"/>
        </w:numPr>
        <w:suppressAutoHyphens w:val="0"/>
        <w:spacing w:before="0" w:after="120"/>
        <w:ind w:left="720" w:hanging="720"/>
        <w:rPr>
          <w:sz w:val="24"/>
        </w:rPr>
      </w:pPr>
      <w:bookmarkStart w:id="34" w:name="_Toc415448605"/>
      <w:r w:rsidRPr="00E83F9A">
        <w:rPr>
          <w:sz w:val="24"/>
        </w:rPr>
        <w:t>Manter Documento</w:t>
      </w:r>
      <w:bookmarkEnd w:id="34"/>
    </w:p>
    <w:p w:rsidR="00754947" w:rsidRPr="00C62767" w:rsidRDefault="00754947" w:rsidP="00754947">
      <w:pPr>
        <w:pStyle w:val="Corpodetexto"/>
        <w:rPr>
          <w:color w:val="auto"/>
          <w:lang w:val="pt-BR"/>
        </w:rPr>
      </w:pPr>
      <w:r w:rsidRPr="00754947">
        <w:rPr>
          <w:b/>
          <w:color w:val="auto"/>
          <w:lang w:val="pt-BR"/>
        </w:rPr>
        <w:t>Ator:</w:t>
      </w:r>
      <w:r w:rsidRPr="00C62767">
        <w:rPr>
          <w:color w:val="auto"/>
          <w:lang w:val="pt-BR"/>
        </w:rPr>
        <w:t xml:space="preserve"> </w:t>
      </w:r>
      <w:r w:rsidR="004456D0">
        <w:rPr>
          <w:color w:val="auto"/>
          <w:lang w:val="pt-BR"/>
        </w:rPr>
        <w:t>Gestor e Funcionário</w:t>
      </w:r>
      <w:r>
        <w:rPr>
          <w:color w:val="auto"/>
          <w:lang w:val="pt-BR"/>
        </w:rPr>
        <w:t>.</w:t>
      </w:r>
    </w:p>
    <w:p w:rsidR="00754947" w:rsidRPr="00C62767" w:rsidRDefault="00754947" w:rsidP="00754947">
      <w:pPr>
        <w:pStyle w:val="Corpodetexto"/>
        <w:rPr>
          <w:color w:val="auto"/>
          <w:lang w:val="pt-BR"/>
        </w:rPr>
      </w:pPr>
      <w:r w:rsidRPr="00754947">
        <w:rPr>
          <w:b/>
          <w:color w:val="auto"/>
          <w:lang w:val="pt-BR"/>
        </w:rPr>
        <w:lastRenderedPageBreak/>
        <w:t>Pré-condição:</w:t>
      </w:r>
      <w:r w:rsidRPr="00C62767">
        <w:rPr>
          <w:color w:val="auto"/>
          <w:lang w:val="pt-BR"/>
        </w:rPr>
        <w:t xml:space="preserve"> </w:t>
      </w:r>
      <w:r w:rsidR="006A00A0">
        <w:rPr>
          <w:color w:val="auto"/>
          <w:lang w:val="pt-BR"/>
        </w:rPr>
        <w:t>Manter Gestor ou Manter Funcionário e Manter Categoria</w:t>
      </w:r>
      <w:r w:rsidR="006A00A0" w:rsidRPr="00C62767">
        <w:rPr>
          <w:color w:val="auto"/>
          <w:lang w:val="pt-BR"/>
        </w:rPr>
        <w:t>.</w:t>
      </w:r>
    </w:p>
    <w:p w:rsidR="00754947" w:rsidRPr="00C62767" w:rsidRDefault="00754947" w:rsidP="00754947">
      <w:pPr>
        <w:pStyle w:val="Corpodetexto"/>
        <w:rPr>
          <w:color w:val="auto"/>
          <w:lang w:val="pt-BR"/>
        </w:rPr>
      </w:pPr>
      <w:r w:rsidRPr="00754947">
        <w:rPr>
          <w:b/>
          <w:color w:val="auto"/>
          <w:lang w:val="pt-BR"/>
        </w:rPr>
        <w:t>Descrição:</w:t>
      </w:r>
      <w:r w:rsidRPr="00C62767">
        <w:rPr>
          <w:color w:val="auto"/>
          <w:lang w:val="pt-BR"/>
        </w:rPr>
        <w:t xml:space="preserve"> </w:t>
      </w:r>
      <w:r w:rsidR="00F8712E">
        <w:rPr>
          <w:color w:val="auto"/>
          <w:lang w:val="pt-BR"/>
        </w:rPr>
        <w:t>Cadastrar (incluir, consultar, alterar e excluir) Documentos no sistema. Os campos necessários para preenchimento são: Nome do Documento, Código da categoria,</w:t>
      </w:r>
      <w:r w:rsidR="006446A8">
        <w:rPr>
          <w:color w:val="auto"/>
          <w:lang w:val="pt-BR"/>
        </w:rPr>
        <w:t xml:space="preserve"> Data de Cadastro, Período de Guarda obrigatória, Envio de Arquivo(s)</w:t>
      </w:r>
      <w:r w:rsidR="00F8712E">
        <w:rPr>
          <w:color w:val="auto"/>
          <w:lang w:val="pt-BR"/>
        </w:rPr>
        <w:t xml:space="preserve"> </w:t>
      </w:r>
      <w:r w:rsidR="006446A8">
        <w:rPr>
          <w:color w:val="auto"/>
          <w:lang w:val="pt-BR"/>
        </w:rPr>
        <w:t>Descrição</w:t>
      </w:r>
      <w:r w:rsidR="00F8712E">
        <w:rPr>
          <w:color w:val="auto"/>
          <w:lang w:val="pt-BR"/>
        </w:rPr>
        <w:t>. O sistema gera o Código do Documento automaticamente.</w:t>
      </w:r>
    </w:p>
    <w:p w:rsidR="00C62767" w:rsidRPr="00C62767" w:rsidRDefault="00C62767" w:rsidP="00C62767">
      <w:pPr>
        <w:pStyle w:val="Corpodetexto"/>
        <w:rPr>
          <w:color w:val="auto"/>
          <w:lang w:val="pt-BR"/>
        </w:rPr>
      </w:pPr>
    </w:p>
    <w:p w:rsidR="00C62767" w:rsidRPr="00E83F9A" w:rsidRDefault="00C62767" w:rsidP="00C62767">
      <w:pPr>
        <w:pStyle w:val="Ttulo2"/>
        <w:numPr>
          <w:ilvl w:val="1"/>
          <w:numId w:val="1"/>
        </w:numPr>
        <w:suppressAutoHyphens w:val="0"/>
        <w:spacing w:before="0" w:after="120"/>
        <w:ind w:left="720" w:hanging="720"/>
        <w:rPr>
          <w:sz w:val="24"/>
        </w:rPr>
      </w:pPr>
      <w:bookmarkStart w:id="35" w:name="_Toc415448606"/>
      <w:r w:rsidRPr="00E83F9A">
        <w:rPr>
          <w:sz w:val="24"/>
        </w:rPr>
        <w:t>Carregar Departamentos</w:t>
      </w:r>
      <w:bookmarkEnd w:id="35"/>
    </w:p>
    <w:p w:rsidR="00754947" w:rsidRPr="00C62767" w:rsidRDefault="00754947" w:rsidP="00754947">
      <w:pPr>
        <w:pStyle w:val="Corpodetexto"/>
        <w:rPr>
          <w:color w:val="auto"/>
          <w:lang w:val="pt-BR"/>
        </w:rPr>
      </w:pPr>
      <w:r w:rsidRPr="00754947">
        <w:rPr>
          <w:b/>
          <w:color w:val="auto"/>
          <w:lang w:val="pt-BR"/>
        </w:rPr>
        <w:t>Ator:</w:t>
      </w:r>
      <w:r w:rsidRPr="00C62767">
        <w:rPr>
          <w:color w:val="auto"/>
          <w:lang w:val="pt-BR"/>
        </w:rPr>
        <w:t xml:space="preserve"> </w:t>
      </w:r>
      <w:r w:rsidR="0087134E">
        <w:rPr>
          <w:color w:val="auto"/>
          <w:lang w:val="pt-BR"/>
        </w:rPr>
        <w:t>N/A</w:t>
      </w:r>
      <w:r>
        <w:rPr>
          <w:color w:val="auto"/>
          <w:lang w:val="pt-BR"/>
        </w:rPr>
        <w:t>.</w:t>
      </w:r>
    </w:p>
    <w:p w:rsidR="00754947" w:rsidRPr="00C62767" w:rsidRDefault="00754947" w:rsidP="00754947">
      <w:pPr>
        <w:pStyle w:val="Corpodetexto"/>
        <w:rPr>
          <w:color w:val="auto"/>
          <w:lang w:val="pt-BR"/>
        </w:rPr>
      </w:pPr>
      <w:r w:rsidRPr="00754947">
        <w:rPr>
          <w:b/>
          <w:color w:val="auto"/>
          <w:lang w:val="pt-BR"/>
        </w:rPr>
        <w:t>Pré-condição:</w:t>
      </w:r>
      <w:r w:rsidRPr="00C62767">
        <w:rPr>
          <w:color w:val="auto"/>
          <w:lang w:val="pt-BR"/>
        </w:rPr>
        <w:t xml:space="preserve"> </w:t>
      </w:r>
      <w:r w:rsidR="0087134E">
        <w:rPr>
          <w:color w:val="auto"/>
          <w:lang w:val="pt-BR"/>
        </w:rPr>
        <w:t>Manter Departamento</w:t>
      </w:r>
      <w:r w:rsidRPr="00C62767">
        <w:rPr>
          <w:color w:val="auto"/>
          <w:lang w:val="pt-BR"/>
        </w:rPr>
        <w:t>.</w:t>
      </w:r>
    </w:p>
    <w:p w:rsidR="00754947" w:rsidRPr="00C62767" w:rsidRDefault="00754947" w:rsidP="00754947">
      <w:pPr>
        <w:pStyle w:val="Corpodetexto"/>
        <w:rPr>
          <w:color w:val="auto"/>
          <w:lang w:val="pt-BR"/>
        </w:rPr>
      </w:pPr>
      <w:r w:rsidRPr="00754947">
        <w:rPr>
          <w:b/>
          <w:color w:val="auto"/>
          <w:lang w:val="pt-BR"/>
        </w:rPr>
        <w:t>Descrição:</w:t>
      </w:r>
      <w:r w:rsidRPr="00C62767">
        <w:rPr>
          <w:color w:val="auto"/>
          <w:lang w:val="pt-BR"/>
        </w:rPr>
        <w:t xml:space="preserve"> </w:t>
      </w:r>
      <w:r w:rsidR="0087134E">
        <w:rPr>
          <w:color w:val="auto"/>
          <w:lang w:val="pt-BR"/>
        </w:rPr>
        <w:t>Exibir nomes de Departamentos cadastrados</w:t>
      </w:r>
      <w:r>
        <w:rPr>
          <w:color w:val="auto"/>
          <w:lang w:val="pt-BR"/>
        </w:rPr>
        <w:t>.</w:t>
      </w:r>
    </w:p>
    <w:p w:rsidR="00C62767" w:rsidRPr="00C62767" w:rsidRDefault="00C62767" w:rsidP="00C62767">
      <w:pPr>
        <w:pStyle w:val="Corpodetexto"/>
        <w:rPr>
          <w:color w:val="auto"/>
          <w:lang w:val="pt-BR"/>
        </w:rPr>
      </w:pPr>
    </w:p>
    <w:p w:rsidR="00C62767" w:rsidRPr="00E83F9A" w:rsidRDefault="00C62767" w:rsidP="00C62767">
      <w:pPr>
        <w:pStyle w:val="Ttulo2"/>
        <w:numPr>
          <w:ilvl w:val="1"/>
          <w:numId w:val="1"/>
        </w:numPr>
        <w:suppressAutoHyphens w:val="0"/>
        <w:spacing w:before="0" w:after="120"/>
        <w:ind w:left="720" w:hanging="720"/>
        <w:rPr>
          <w:sz w:val="24"/>
        </w:rPr>
      </w:pPr>
      <w:bookmarkStart w:id="36" w:name="_Toc415448607"/>
      <w:r w:rsidRPr="00E83F9A">
        <w:rPr>
          <w:sz w:val="24"/>
        </w:rPr>
        <w:t>Carregar Categorias</w:t>
      </w:r>
      <w:bookmarkEnd w:id="36"/>
    </w:p>
    <w:p w:rsidR="00754947" w:rsidRPr="00C62767" w:rsidRDefault="00754947" w:rsidP="00754947">
      <w:pPr>
        <w:pStyle w:val="Corpodetexto"/>
        <w:rPr>
          <w:color w:val="auto"/>
          <w:lang w:val="pt-BR"/>
        </w:rPr>
      </w:pPr>
      <w:r w:rsidRPr="00754947">
        <w:rPr>
          <w:b/>
          <w:color w:val="auto"/>
          <w:lang w:val="pt-BR"/>
        </w:rPr>
        <w:t>Ator:</w:t>
      </w:r>
      <w:r w:rsidRPr="00C62767">
        <w:rPr>
          <w:color w:val="auto"/>
          <w:lang w:val="pt-BR"/>
        </w:rPr>
        <w:t xml:space="preserve"> </w:t>
      </w:r>
      <w:r w:rsidR="0087134E">
        <w:rPr>
          <w:color w:val="auto"/>
          <w:lang w:val="pt-BR"/>
        </w:rPr>
        <w:t>N/A</w:t>
      </w:r>
      <w:r>
        <w:rPr>
          <w:color w:val="auto"/>
          <w:lang w:val="pt-BR"/>
        </w:rPr>
        <w:t>.</w:t>
      </w:r>
    </w:p>
    <w:p w:rsidR="00754947" w:rsidRPr="00C62767" w:rsidRDefault="00754947" w:rsidP="00754947">
      <w:pPr>
        <w:pStyle w:val="Corpodetexto"/>
        <w:rPr>
          <w:color w:val="auto"/>
          <w:lang w:val="pt-BR"/>
        </w:rPr>
      </w:pPr>
      <w:r w:rsidRPr="00754947">
        <w:rPr>
          <w:b/>
          <w:color w:val="auto"/>
          <w:lang w:val="pt-BR"/>
        </w:rPr>
        <w:t>Pré-condição:</w:t>
      </w:r>
      <w:r w:rsidRPr="00C62767">
        <w:rPr>
          <w:color w:val="auto"/>
          <w:lang w:val="pt-BR"/>
        </w:rPr>
        <w:t xml:space="preserve"> </w:t>
      </w:r>
      <w:r w:rsidR="0087134E">
        <w:rPr>
          <w:color w:val="auto"/>
          <w:lang w:val="pt-BR"/>
        </w:rPr>
        <w:t>Manter Categoria</w:t>
      </w:r>
      <w:r w:rsidRPr="00C62767">
        <w:rPr>
          <w:color w:val="auto"/>
          <w:lang w:val="pt-BR"/>
        </w:rPr>
        <w:t>.</w:t>
      </w:r>
    </w:p>
    <w:p w:rsidR="00754947" w:rsidRPr="00C62767" w:rsidRDefault="00754947" w:rsidP="00754947">
      <w:pPr>
        <w:pStyle w:val="Corpodetexto"/>
        <w:rPr>
          <w:color w:val="auto"/>
          <w:lang w:val="pt-BR"/>
        </w:rPr>
      </w:pPr>
      <w:r w:rsidRPr="00754947">
        <w:rPr>
          <w:b/>
          <w:color w:val="auto"/>
          <w:lang w:val="pt-BR"/>
        </w:rPr>
        <w:t>Descrição</w:t>
      </w:r>
      <w:r w:rsidR="0087134E" w:rsidRPr="00754947">
        <w:rPr>
          <w:b/>
          <w:color w:val="auto"/>
          <w:lang w:val="pt-BR"/>
        </w:rPr>
        <w:t>:</w:t>
      </w:r>
      <w:r w:rsidR="0087134E" w:rsidRPr="00C62767">
        <w:rPr>
          <w:color w:val="auto"/>
          <w:lang w:val="pt-BR"/>
        </w:rPr>
        <w:t xml:space="preserve"> </w:t>
      </w:r>
      <w:r w:rsidR="0087134E">
        <w:rPr>
          <w:color w:val="auto"/>
          <w:lang w:val="pt-BR"/>
        </w:rPr>
        <w:t>Exibir nomes de Categorias cadastradas</w:t>
      </w:r>
      <w:r>
        <w:rPr>
          <w:color w:val="auto"/>
          <w:lang w:val="pt-BR"/>
        </w:rPr>
        <w:t>.</w:t>
      </w:r>
    </w:p>
    <w:p w:rsidR="00C62767" w:rsidRPr="00C62767" w:rsidRDefault="00C62767" w:rsidP="00C62767">
      <w:pPr>
        <w:pStyle w:val="Corpodetexto"/>
        <w:rPr>
          <w:color w:val="auto"/>
          <w:lang w:val="pt-BR"/>
        </w:rPr>
      </w:pPr>
    </w:p>
    <w:p w:rsidR="00C62767" w:rsidRPr="00E83F9A" w:rsidRDefault="00C62767" w:rsidP="00C62767">
      <w:pPr>
        <w:pStyle w:val="Ttulo2"/>
        <w:numPr>
          <w:ilvl w:val="1"/>
          <w:numId w:val="1"/>
        </w:numPr>
        <w:suppressAutoHyphens w:val="0"/>
        <w:spacing w:before="0" w:after="120"/>
        <w:ind w:left="720" w:hanging="720"/>
        <w:rPr>
          <w:sz w:val="24"/>
        </w:rPr>
      </w:pPr>
      <w:bookmarkStart w:id="37" w:name="_Toc415448608"/>
      <w:r w:rsidRPr="00E83F9A">
        <w:rPr>
          <w:sz w:val="24"/>
        </w:rPr>
        <w:t>Emitir Relatórios de Documentos</w:t>
      </w:r>
      <w:bookmarkEnd w:id="37"/>
    </w:p>
    <w:p w:rsidR="00754947" w:rsidRPr="00C62767" w:rsidRDefault="00754947" w:rsidP="00754947">
      <w:pPr>
        <w:pStyle w:val="Corpodetexto"/>
        <w:rPr>
          <w:color w:val="auto"/>
          <w:lang w:val="pt-BR"/>
        </w:rPr>
      </w:pPr>
      <w:r w:rsidRPr="00754947">
        <w:rPr>
          <w:b/>
          <w:color w:val="auto"/>
          <w:lang w:val="pt-BR"/>
        </w:rPr>
        <w:t>Ator:</w:t>
      </w:r>
      <w:r w:rsidRPr="00C62767">
        <w:rPr>
          <w:color w:val="auto"/>
          <w:lang w:val="pt-BR"/>
        </w:rPr>
        <w:t xml:space="preserve"> </w:t>
      </w:r>
      <w:r w:rsidR="00C86AED">
        <w:rPr>
          <w:color w:val="auto"/>
          <w:lang w:val="pt-BR"/>
        </w:rPr>
        <w:t>Gestor</w:t>
      </w:r>
      <w:r>
        <w:rPr>
          <w:color w:val="auto"/>
          <w:lang w:val="pt-BR"/>
        </w:rPr>
        <w:t>.</w:t>
      </w:r>
    </w:p>
    <w:p w:rsidR="00754947" w:rsidRPr="00C62767" w:rsidRDefault="00754947" w:rsidP="00754947">
      <w:pPr>
        <w:pStyle w:val="Corpodetexto"/>
        <w:rPr>
          <w:color w:val="auto"/>
          <w:lang w:val="pt-BR"/>
        </w:rPr>
      </w:pPr>
      <w:r w:rsidRPr="00754947">
        <w:rPr>
          <w:b/>
          <w:color w:val="auto"/>
          <w:lang w:val="pt-BR"/>
        </w:rPr>
        <w:t>Pré-condição:</w:t>
      </w:r>
      <w:r w:rsidRPr="00C62767">
        <w:rPr>
          <w:color w:val="auto"/>
          <w:lang w:val="pt-BR"/>
        </w:rPr>
        <w:t xml:space="preserve"> </w:t>
      </w:r>
      <w:r w:rsidR="00C86AED">
        <w:rPr>
          <w:color w:val="auto"/>
          <w:lang w:val="pt-BR"/>
        </w:rPr>
        <w:t>Manter Documento</w:t>
      </w:r>
      <w:r w:rsidR="003B3E61">
        <w:rPr>
          <w:color w:val="auto"/>
          <w:lang w:val="pt-BR"/>
        </w:rPr>
        <w:t xml:space="preserve"> e Manter Departamento</w:t>
      </w:r>
      <w:r w:rsidRPr="00C62767">
        <w:rPr>
          <w:color w:val="auto"/>
          <w:lang w:val="pt-BR"/>
        </w:rPr>
        <w:t>.</w:t>
      </w:r>
    </w:p>
    <w:p w:rsidR="00754947" w:rsidRPr="00C62767" w:rsidRDefault="00754947" w:rsidP="00754947">
      <w:pPr>
        <w:pStyle w:val="Corpodetexto"/>
        <w:rPr>
          <w:color w:val="auto"/>
          <w:lang w:val="pt-BR"/>
        </w:rPr>
      </w:pPr>
      <w:r w:rsidRPr="00754947">
        <w:rPr>
          <w:b/>
          <w:color w:val="auto"/>
          <w:lang w:val="pt-BR"/>
        </w:rPr>
        <w:t>Descrição:</w:t>
      </w:r>
      <w:r w:rsidRPr="00C62767">
        <w:rPr>
          <w:color w:val="auto"/>
          <w:lang w:val="pt-BR"/>
        </w:rPr>
        <w:t xml:space="preserve"> </w:t>
      </w:r>
      <w:r w:rsidR="00C86AED">
        <w:rPr>
          <w:color w:val="auto"/>
          <w:lang w:val="pt-BR"/>
        </w:rPr>
        <w:t>Emissão de relatório de Documentos cadastrados em um determinado período de tempo. Os campos necessários para preenchimento são:</w:t>
      </w:r>
      <w:r w:rsidR="003B3E61">
        <w:rPr>
          <w:color w:val="auto"/>
          <w:lang w:val="pt-BR"/>
        </w:rPr>
        <w:t xml:space="preserve"> Data inicial e Data final, Código do Departamento.</w:t>
      </w:r>
    </w:p>
    <w:p w:rsidR="00C62767" w:rsidRDefault="00C62767" w:rsidP="00C62767">
      <w:pPr>
        <w:pStyle w:val="Corpodetexto"/>
        <w:rPr>
          <w:color w:val="auto"/>
          <w:lang w:val="pt-BR"/>
        </w:rPr>
      </w:pPr>
    </w:p>
    <w:p w:rsidR="0010292F" w:rsidRPr="00C62767" w:rsidRDefault="0010292F" w:rsidP="00C62767">
      <w:pPr>
        <w:pStyle w:val="Corpodetexto"/>
        <w:rPr>
          <w:color w:val="auto"/>
          <w:lang w:val="pt-BR"/>
        </w:rPr>
      </w:pPr>
    </w:p>
    <w:p w:rsidR="00E452D5" w:rsidRPr="0010292F" w:rsidRDefault="00D87D31">
      <w:pPr>
        <w:pStyle w:val="Corpodetexto"/>
        <w:rPr>
          <w:color w:val="auto"/>
          <w:lang w:val="pt-BR"/>
        </w:rPr>
      </w:pPr>
      <w:r>
        <w:br w:type="page"/>
      </w:r>
    </w:p>
    <w:p w:rsidR="00E452D5" w:rsidRDefault="00D87D31" w:rsidP="007D4E26">
      <w:pPr>
        <w:pStyle w:val="Ttulo1"/>
        <w:numPr>
          <w:ilvl w:val="0"/>
          <w:numId w:val="1"/>
        </w:numPr>
        <w:suppressAutoHyphens w:val="0"/>
        <w:ind w:left="360" w:hanging="360"/>
        <w:rPr>
          <w:szCs w:val="24"/>
        </w:rPr>
      </w:pPr>
      <w:bookmarkStart w:id="38" w:name="_Toc287686985"/>
      <w:bookmarkStart w:id="39" w:name="_Toc415448609"/>
      <w:r>
        <w:rPr>
          <w:szCs w:val="24"/>
        </w:rPr>
        <w:lastRenderedPageBreak/>
        <w:t>Visão Lógica</w:t>
      </w:r>
      <w:bookmarkEnd w:id="38"/>
      <w:bookmarkEnd w:id="39"/>
    </w:p>
    <w:p w:rsidR="00E452D5" w:rsidRPr="004E5FA1" w:rsidRDefault="00E452D5">
      <w:pPr>
        <w:pStyle w:val="Corpodetexto"/>
        <w:rPr>
          <w:color w:val="auto"/>
        </w:rPr>
      </w:pPr>
    </w:p>
    <w:p w:rsidR="00E452D5" w:rsidRPr="00E83F9A" w:rsidRDefault="00D87D31">
      <w:pPr>
        <w:pStyle w:val="Ttulo2"/>
        <w:numPr>
          <w:ilvl w:val="1"/>
          <w:numId w:val="1"/>
        </w:numPr>
        <w:suppressAutoHyphens w:val="0"/>
        <w:spacing w:before="0" w:after="120"/>
        <w:ind w:left="720" w:hanging="720"/>
        <w:rPr>
          <w:sz w:val="24"/>
        </w:rPr>
      </w:pPr>
      <w:bookmarkStart w:id="40" w:name="_Toc287686986"/>
      <w:bookmarkStart w:id="41" w:name="_Toc415448610"/>
      <w:r w:rsidRPr="00E83F9A">
        <w:rPr>
          <w:sz w:val="24"/>
        </w:rPr>
        <w:t>Visão Geral</w:t>
      </w:r>
      <w:bookmarkEnd w:id="40"/>
      <w:bookmarkEnd w:id="41"/>
    </w:p>
    <w:p w:rsidR="0018497F" w:rsidRPr="0018497F" w:rsidRDefault="0018497F" w:rsidP="0018497F"/>
    <w:p w:rsidR="0018497F" w:rsidRDefault="0018497F" w:rsidP="0033405D">
      <w:pPr>
        <w:keepNext/>
      </w:pPr>
      <w:r>
        <w:rPr>
          <w:noProof/>
          <w:lang w:val="pt-BR"/>
        </w:rPr>
        <w:drawing>
          <wp:inline distT="0" distB="0" distL="0" distR="0">
            <wp:extent cx="5619750" cy="2614745"/>
            <wp:effectExtent l="19050" t="0" r="0" b="0"/>
            <wp:docPr id="5" name="Imagem 2" descr="C:\Users\Micro\Documents\ANDRE\FATEC\5.sem\LES\Projeto\Em Andamento\modelo_si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ro\Documents\ANDRE\FATEC\5.sem\LES\Projeto\Em Andamento\modelo_sidoc.jpg"/>
                    <pic:cNvPicPr>
                      <a:picLocks noChangeAspect="1" noChangeArrowheads="1"/>
                    </pic:cNvPicPr>
                  </pic:nvPicPr>
                  <pic:blipFill>
                    <a:blip r:embed="rId11"/>
                    <a:srcRect/>
                    <a:stretch>
                      <a:fillRect/>
                    </a:stretch>
                  </pic:blipFill>
                  <pic:spPr bwMode="auto">
                    <a:xfrm>
                      <a:off x="0" y="0"/>
                      <a:ext cx="5619750" cy="2614745"/>
                    </a:xfrm>
                    <a:prstGeom prst="rect">
                      <a:avLst/>
                    </a:prstGeom>
                    <a:noFill/>
                    <a:ln w="9525">
                      <a:noFill/>
                      <a:miter lim="800000"/>
                      <a:headEnd/>
                      <a:tailEnd/>
                    </a:ln>
                  </pic:spPr>
                </pic:pic>
              </a:graphicData>
            </a:graphic>
          </wp:inline>
        </w:drawing>
      </w:r>
    </w:p>
    <w:p w:rsidR="0018497F" w:rsidRDefault="0018497F" w:rsidP="0018497F">
      <w:pPr>
        <w:pStyle w:val="Legenda"/>
        <w:numPr>
          <w:ilvl w:val="0"/>
          <w:numId w:val="1"/>
        </w:numPr>
        <w:jc w:val="center"/>
      </w:pPr>
      <w:r>
        <w:t xml:space="preserve">Figura </w:t>
      </w:r>
      <w:fldSimple w:instr=" SEQ Figura \* ARABIC ">
        <w:r>
          <w:rPr>
            <w:noProof/>
          </w:rPr>
          <w:t>3</w:t>
        </w:r>
      </w:fldSimple>
      <w:r>
        <w:t xml:space="preserve"> - Principais Elementos da Solução</w:t>
      </w:r>
    </w:p>
    <w:p w:rsidR="0018497F" w:rsidRDefault="0018497F" w:rsidP="0018497F"/>
    <w:p w:rsidR="0018497F" w:rsidRDefault="0018497F" w:rsidP="0018497F">
      <w:r>
        <w:t xml:space="preserve">A figura 3 ilustra de uma forma geral os principais elementos da solução a ser </w:t>
      </w:r>
      <w:r w:rsidRPr="00510830">
        <w:t xml:space="preserve">desenvolvida. O usuário acessa a </w:t>
      </w:r>
      <w:r w:rsidRPr="00510830">
        <w:rPr>
          <w:i/>
        </w:rPr>
        <w:t>URL</w:t>
      </w:r>
      <w:r w:rsidRPr="00510830">
        <w:t xml:space="preserve"> do sistema e faz uma requisição ao </w:t>
      </w:r>
      <w:r w:rsidRPr="00510830">
        <w:rPr>
          <w:i/>
        </w:rPr>
        <w:t>Web Service</w:t>
      </w:r>
      <w:r w:rsidRPr="00510830">
        <w:t xml:space="preserve"> por meio de um </w:t>
      </w:r>
      <w:r w:rsidRPr="00510830">
        <w:rPr>
          <w:i/>
        </w:rPr>
        <w:t>Browser</w:t>
      </w:r>
      <w:r w:rsidRPr="00510830">
        <w:t xml:space="preserve">. Esta requisição é interpretada pelo </w:t>
      </w:r>
      <w:r w:rsidRPr="00510830">
        <w:rPr>
          <w:i/>
        </w:rPr>
        <w:t>Controller</w:t>
      </w:r>
      <w:r w:rsidRPr="00510830">
        <w:t xml:space="preserve"> da</w:t>
      </w:r>
      <w:r>
        <w:t xml:space="preserve"> aplicação que vai solicitar à camada de modelo os dados para formar a resposta desejada. Na camada de modelo - </w:t>
      </w:r>
      <w:r w:rsidRPr="00510830">
        <w:rPr>
          <w:i/>
        </w:rPr>
        <w:t>Model</w:t>
      </w:r>
      <w:r>
        <w:t xml:space="preserve"> - existem as regras de negócio, os componentes e as informações para conexão com o banco de dados que poderá gravar ou retornar dados. Toda requisição deverá obter um retorno positivo ou negativo da aplicação. Este retorno da camada de modelagem será interpretado pelo </w:t>
      </w:r>
      <w:r w:rsidRPr="00510830">
        <w:rPr>
          <w:i/>
        </w:rPr>
        <w:t>Controller</w:t>
      </w:r>
      <w:r>
        <w:t xml:space="preserve"> novamente que o encaminha para a camada de visão - </w:t>
      </w:r>
      <w:r w:rsidRPr="009F5462">
        <w:rPr>
          <w:i/>
        </w:rPr>
        <w:t>View</w:t>
      </w:r>
      <w:r>
        <w:rPr>
          <w:i/>
        </w:rPr>
        <w:t xml:space="preserve"> -</w:t>
      </w:r>
      <w:r>
        <w:t xml:space="preserve"> que se encarregará de construir a página com a resposta a solicitação do usuário. A resposta passa pelo </w:t>
      </w:r>
      <w:r w:rsidRPr="009F5462">
        <w:rPr>
          <w:i/>
        </w:rPr>
        <w:t>Web Service</w:t>
      </w:r>
      <w:r>
        <w:t xml:space="preserve"> até chegar ao navegador para que o usuário tenha acesso.</w:t>
      </w:r>
    </w:p>
    <w:p w:rsidR="0018497F" w:rsidRPr="0018497F" w:rsidRDefault="0018497F" w:rsidP="0018497F"/>
    <w:p w:rsidR="00D45623" w:rsidRPr="0098473A" w:rsidRDefault="00D45623" w:rsidP="00D45623">
      <w:pPr>
        <w:pStyle w:val="Corpodetexto"/>
        <w:keepNext/>
        <w:rPr>
          <w:color w:val="auto"/>
        </w:rPr>
      </w:pPr>
      <w:r w:rsidRPr="001D1C32">
        <w:rPr>
          <w:noProof/>
          <w:color w:val="auto"/>
          <w:lang w:val="pt-BR"/>
        </w:rPr>
        <w:lastRenderedPageBreak/>
        <w:drawing>
          <wp:inline distT="0" distB="0" distL="0" distR="0">
            <wp:extent cx="5897137" cy="4543425"/>
            <wp:effectExtent l="19050" t="0" r="8363" b="0"/>
            <wp:docPr id="1" name="Imagem 1" descr="C:\xampp\htdocs\Fatec\doc_info\Documentacao\Analise\DiagramaClasse_Si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Fatec\doc_info\Documentacao\Analise\DiagramaClasse_Sidoc.jpg"/>
                    <pic:cNvPicPr>
                      <a:picLocks noChangeAspect="1" noChangeArrowheads="1"/>
                    </pic:cNvPicPr>
                  </pic:nvPicPr>
                  <pic:blipFill>
                    <a:blip r:embed="rId12"/>
                    <a:stretch>
                      <a:fillRect/>
                    </a:stretch>
                  </pic:blipFill>
                  <pic:spPr bwMode="auto">
                    <a:xfrm>
                      <a:off x="0" y="0"/>
                      <a:ext cx="5900943" cy="4546357"/>
                    </a:xfrm>
                    <a:prstGeom prst="rect">
                      <a:avLst/>
                    </a:prstGeom>
                    <a:noFill/>
                    <a:ln w="9525">
                      <a:noFill/>
                      <a:miter lim="800000"/>
                      <a:headEnd/>
                      <a:tailEnd/>
                    </a:ln>
                  </pic:spPr>
                </pic:pic>
              </a:graphicData>
            </a:graphic>
          </wp:inline>
        </w:drawing>
      </w:r>
    </w:p>
    <w:p w:rsidR="00D45623" w:rsidRDefault="00D45623" w:rsidP="00D45623">
      <w:pPr>
        <w:pStyle w:val="Legenda"/>
        <w:jc w:val="center"/>
      </w:pPr>
      <w:r>
        <w:t xml:space="preserve">Figura </w:t>
      </w:r>
      <w:fldSimple w:instr=" SEQ Figura \* ARABIC ">
        <w:r w:rsidR="00C84288">
          <w:rPr>
            <w:noProof/>
          </w:rPr>
          <w:t>2</w:t>
        </w:r>
      </w:fldSimple>
      <w:r>
        <w:t xml:space="preserve"> - Diagrama de Classes SIDOC</w:t>
      </w:r>
    </w:p>
    <w:p w:rsidR="004E5FA1" w:rsidRDefault="004E5FA1" w:rsidP="004E5FA1"/>
    <w:p w:rsidR="00CC10AC" w:rsidRDefault="00CC10AC">
      <w:pPr>
        <w:suppressAutoHyphens w:val="0"/>
        <w:spacing w:before="0" w:line="240" w:lineRule="auto"/>
        <w:jc w:val="left"/>
        <w:rPr>
          <w:b/>
          <w:sz w:val="28"/>
        </w:rPr>
      </w:pPr>
      <w:bookmarkStart w:id="42" w:name="_Toc287686988"/>
      <w:r>
        <w:rPr>
          <w:sz w:val="28"/>
        </w:rPr>
        <w:br w:type="page"/>
      </w:r>
    </w:p>
    <w:p w:rsidR="00E452D5" w:rsidRPr="00E83F9A" w:rsidRDefault="00D87D31">
      <w:pPr>
        <w:pStyle w:val="Ttulo2"/>
        <w:numPr>
          <w:ilvl w:val="1"/>
          <w:numId w:val="1"/>
        </w:numPr>
        <w:suppressAutoHyphens w:val="0"/>
        <w:spacing w:before="0" w:after="120"/>
        <w:ind w:left="720" w:hanging="720"/>
        <w:rPr>
          <w:sz w:val="24"/>
        </w:rPr>
      </w:pPr>
      <w:bookmarkStart w:id="43" w:name="_Toc415448611"/>
      <w:r w:rsidRPr="00E83F9A">
        <w:rPr>
          <w:sz w:val="24"/>
        </w:rPr>
        <w:lastRenderedPageBreak/>
        <w:t>Nomenclatura da Aplicação</w:t>
      </w:r>
      <w:bookmarkEnd w:id="42"/>
      <w:bookmarkEnd w:id="43"/>
    </w:p>
    <w:p w:rsidR="00E452D5" w:rsidRPr="00D47516" w:rsidRDefault="00D87D31">
      <w:pPr>
        <w:pStyle w:val="Corpodetexto"/>
        <w:rPr>
          <w:color w:val="auto"/>
        </w:rPr>
      </w:pPr>
      <w:r w:rsidRPr="00D47516">
        <w:rPr>
          <w:color w:val="auto"/>
        </w:rPr>
        <w:t>A aplicação a ser desenvolvida terá as seguintes identificações:</w:t>
      </w:r>
    </w:p>
    <w:p w:rsidR="00E452D5" w:rsidRPr="00D47516" w:rsidRDefault="00E452D5">
      <w:pPr>
        <w:pStyle w:val="Corpodetexto"/>
        <w:rPr>
          <w:color w:val="auto"/>
        </w:rPr>
      </w:pPr>
    </w:p>
    <w:tbl>
      <w:tblPr>
        <w:tblW w:w="9127" w:type="dxa"/>
        <w:tblLayout w:type="fixed"/>
        <w:tblCellMar>
          <w:top w:w="55" w:type="dxa"/>
          <w:left w:w="55" w:type="dxa"/>
          <w:bottom w:w="55" w:type="dxa"/>
          <w:right w:w="55" w:type="dxa"/>
        </w:tblCellMar>
        <w:tblLook w:val="0000"/>
      </w:tblPr>
      <w:tblGrid>
        <w:gridCol w:w="2182"/>
        <w:gridCol w:w="2693"/>
        <w:gridCol w:w="4252"/>
      </w:tblGrid>
      <w:tr w:rsidR="00D93F9D" w:rsidRPr="00D47516" w:rsidTr="00DB03E8">
        <w:trPr>
          <w:cantSplit/>
        </w:trPr>
        <w:tc>
          <w:tcPr>
            <w:tcW w:w="2182" w:type="dxa"/>
            <w:tcBorders>
              <w:top w:val="single" w:sz="4" w:space="0" w:color="auto"/>
              <w:left w:val="single" w:sz="2" w:space="0" w:color="000000"/>
              <w:bottom w:val="single" w:sz="2" w:space="0" w:color="000000"/>
              <w:right w:val="single" w:sz="2" w:space="0" w:color="000000"/>
            </w:tcBorders>
          </w:tcPr>
          <w:p w:rsidR="00D93F9D" w:rsidRPr="00D47516" w:rsidRDefault="00D93F9D">
            <w:pPr>
              <w:pStyle w:val="Ttulodatabela"/>
              <w:rPr>
                <w:color w:val="auto"/>
              </w:rPr>
            </w:pPr>
            <w:r w:rsidRPr="00D47516">
              <w:rPr>
                <w:color w:val="auto"/>
              </w:rPr>
              <w:t>Nome da aplicação</w:t>
            </w:r>
          </w:p>
        </w:tc>
        <w:tc>
          <w:tcPr>
            <w:tcW w:w="2693" w:type="dxa"/>
            <w:tcBorders>
              <w:top w:val="single" w:sz="4" w:space="0" w:color="auto"/>
              <w:left w:val="single" w:sz="2" w:space="0" w:color="000000"/>
              <w:bottom w:val="single" w:sz="2" w:space="0" w:color="000000"/>
              <w:right w:val="single" w:sz="2" w:space="0" w:color="000000"/>
            </w:tcBorders>
          </w:tcPr>
          <w:p w:rsidR="00D93F9D" w:rsidRPr="00D47516" w:rsidRDefault="00D93F9D" w:rsidP="00962C3F">
            <w:pPr>
              <w:pStyle w:val="Contedodatabela"/>
              <w:rPr>
                <w:color w:val="auto"/>
              </w:rPr>
            </w:pPr>
            <w:r>
              <w:rPr>
                <w:color w:val="auto"/>
              </w:rPr>
              <w:t>sidoc</w:t>
            </w:r>
            <w:r w:rsidRPr="00D47516">
              <w:rPr>
                <w:color w:val="auto"/>
              </w:rPr>
              <w:t>_</w:t>
            </w:r>
            <w:r>
              <w:rPr>
                <w:color w:val="auto"/>
              </w:rPr>
              <w:t>application</w:t>
            </w:r>
          </w:p>
        </w:tc>
        <w:tc>
          <w:tcPr>
            <w:tcW w:w="4252" w:type="dxa"/>
            <w:tcBorders>
              <w:top w:val="single" w:sz="4" w:space="0" w:color="auto"/>
              <w:left w:val="single" w:sz="2" w:space="0" w:color="000000"/>
              <w:bottom w:val="single" w:sz="2" w:space="0" w:color="000000"/>
              <w:right w:val="single" w:sz="2" w:space="0" w:color="000000"/>
            </w:tcBorders>
          </w:tcPr>
          <w:p w:rsidR="00D93F9D" w:rsidRDefault="00D93F9D" w:rsidP="00962C3F">
            <w:pPr>
              <w:pStyle w:val="Contedodatabela"/>
              <w:rPr>
                <w:color w:val="auto"/>
              </w:rPr>
            </w:pPr>
          </w:p>
        </w:tc>
      </w:tr>
      <w:tr w:rsidR="00D93F9D" w:rsidRPr="00D47516" w:rsidTr="00DB03E8">
        <w:trPr>
          <w:cantSplit/>
        </w:trPr>
        <w:tc>
          <w:tcPr>
            <w:tcW w:w="2182" w:type="dxa"/>
            <w:vMerge w:val="restart"/>
            <w:tcBorders>
              <w:top w:val="single" w:sz="2" w:space="0" w:color="000000"/>
              <w:left w:val="single" w:sz="1" w:space="0" w:color="000000"/>
            </w:tcBorders>
            <w:vAlign w:val="center"/>
          </w:tcPr>
          <w:p w:rsidR="00D93F9D" w:rsidRPr="00D47516" w:rsidRDefault="00D93F9D" w:rsidP="00D93F9D">
            <w:pPr>
              <w:pStyle w:val="Ttulodatabela"/>
              <w:rPr>
                <w:color w:val="auto"/>
              </w:rPr>
            </w:pPr>
            <w:r w:rsidRPr="00D47516">
              <w:rPr>
                <w:color w:val="auto"/>
              </w:rPr>
              <w:t>Pacotes</w:t>
            </w:r>
          </w:p>
        </w:tc>
        <w:tc>
          <w:tcPr>
            <w:tcW w:w="2693" w:type="dxa"/>
            <w:tcBorders>
              <w:top w:val="single" w:sz="2" w:space="0" w:color="000000"/>
              <w:left w:val="single" w:sz="1" w:space="0" w:color="000000"/>
              <w:bottom w:val="single" w:sz="2" w:space="0" w:color="000000"/>
              <w:right w:val="single" w:sz="1" w:space="0" w:color="000000"/>
            </w:tcBorders>
          </w:tcPr>
          <w:p w:rsidR="00D93F9D" w:rsidRPr="00D47516" w:rsidRDefault="00D93F9D">
            <w:pPr>
              <w:pStyle w:val="Contedodatabela"/>
              <w:rPr>
                <w:color w:val="auto"/>
              </w:rPr>
            </w:pPr>
            <w:r>
              <w:rPr>
                <w:color w:val="auto"/>
              </w:rPr>
              <w:t>br.com.sidoc.rules</w:t>
            </w:r>
          </w:p>
        </w:tc>
        <w:tc>
          <w:tcPr>
            <w:tcW w:w="4252" w:type="dxa"/>
            <w:tcBorders>
              <w:top w:val="single" w:sz="2" w:space="0" w:color="000000"/>
              <w:left w:val="single" w:sz="1" w:space="0" w:color="000000"/>
              <w:bottom w:val="single" w:sz="2" w:space="0" w:color="000000"/>
              <w:right w:val="single" w:sz="1" w:space="0" w:color="000000"/>
            </w:tcBorders>
          </w:tcPr>
          <w:p w:rsidR="00D93F9D" w:rsidRDefault="00D93F9D">
            <w:pPr>
              <w:pStyle w:val="Contedodatabela"/>
              <w:rPr>
                <w:color w:val="auto"/>
              </w:rPr>
            </w:pPr>
            <w:r>
              <w:rPr>
                <w:color w:val="auto"/>
              </w:rPr>
              <w:t>Contém as regras do negócio.</w:t>
            </w:r>
          </w:p>
        </w:tc>
      </w:tr>
      <w:tr w:rsidR="00D93F9D" w:rsidRPr="00D47516" w:rsidTr="00DB03E8">
        <w:trPr>
          <w:cantSplit/>
        </w:trPr>
        <w:tc>
          <w:tcPr>
            <w:tcW w:w="2182" w:type="dxa"/>
            <w:vMerge/>
            <w:tcBorders>
              <w:left w:val="single" w:sz="1" w:space="0" w:color="000000"/>
            </w:tcBorders>
          </w:tcPr>
          <w:p w:rsidR="00D93F9D" w:rsidRPr="00D47516" w:rsidRDefault="00D93F9D">
            <w:pPr>
              <w:pStyle w:val="Ttulodatabela"/>
              <w:rPr>
                <w:color w:val="auto"/>
              </w:rPr>
            </w:pPr>
          </w:p>
        </w:tc>
        <w:tc>
          <w:tcPr>
            <w:tcW w:w="2693" w:type="dxa"/>
            <w:tcBorders>
              <w:top w:val="single" w:sz="2" w:space="0" w:color="000000"/>
              <w:left w:val="single" w:sz="1" w:space="0" w:color="000000"/>
              <w:bottom w:val="single" w:sz="2" w:space="0" w:color="000000"/>
              <w:right w:val="single" w:sz="1" w:space="0" w:color="000000"/>
            </w:tcBorders>
          </w:tcPr>
          <w:p w:rsidR="00D93F9D" w:rsidRDefault="00D93F9D" w:rsidP="00D93F9D">
            <w:pPr>
              <w:pStyle w:val="Contedodatabela"/>
              <w:rPr>
                <w:color w:val="auto"/>
              </w:rPr>
            </w:pPr>
            <w:r>
              <w:rPr>
                <w:color w:val="auto"/>
              </w:rPr>
              <w:t>br.com.sidoc</w:t>
            </w:r>
            <w:r w:rsidRPr="00D47516">
              <w:rPr>
                <w:color w:val="auto"/>
              </w:rPr>
              <w:t>.</w:t>
            </w:r>
            <w:r>
              <w:rPr>
                <w:color w:val="auto"/>
              </w:rPr>
              <w:t>controller</w:t>
            </w:r>
          </w:p>
        </w:tc>
        <w:tc>
          <w:tcPr>
            <w:tcW w:w="4252" w:type="dxa"/>
            <w:tcBorders>
              <w:top w:val="single" w:sz="2" w:space="0" w:color="000000"/>
              <w:left w:val="single" w:sz="1" w:space="0" w:color="000000"/>
              <w:bottom w:val="single" w:sz="2" w:space="0" w:color="000000"/>
              <w:right w:val="single" w:sz="1" w:space="0" w:color="000000"/>
            </w:tcBorders>
          </w:tcPr>
          <w:p w:rsidR="00D93F9D" w:rsidRDefault="00D93F9D">
            <w:pPr>
              <w:pStyle w:val="Contedodatabela"/>
              <w:rPr>
                <w:color w:val="auto"/>
              </w:rPr>
            </w:pPr>
            <w:r>
              <w:rPr>
                <w:color w:val="auto"/>
              </w:rPr>
              <w:t>Camada de controle da aplicação.</w:t>
            </w:r>
          </w:p>
        </w:tc>
      </w:tr>
      <w:tr w:rsidR="00D93F9D" w:rsidRPr="00D47516" w:rsidTr="00DB03E8">
        <w:trPr>
          <w:cantSplit/>
        </w:trPr>
        <w:tc>
          <w:tcPr>
            <w:tcW w:w="2182" w:type="dxa"/>
            <w:vMerge/>
            <w:tcBorders>
              <w:left w:val="single" w:sz="1" w:space="0" w:color="000000"/>
            </w:tcBorders>
          </w:tcPr>
          <w:p w:rsidR="00D93F9D" w:rsidRPr="00D47516" w:rsidRDefault="00D93F9D">
            <w:pPr>
              <w:pStyle w:val="Ttulodatabela"/>
              <w:rPr>
                <w:color w:val="auto"/>
              </w:rPr>
            </w:pPr>
          </w:p>
        </w:tc>
        <w:tc>
          <w:tcPr>
            <w:tcW w:w="2693" w:type="dxa"/>
            <w:tcBorders>
              <w:top w:val="single" w:sz="2" w:space="0" w:color="000000"/>
              <w:left w:val="single" w:sz="1" w:space="0" w:color="000000"/>
              <w:bottom w:val="single" w:sz="1" w:space="0" w:color="000000"/>
              <w:right w:val="single" w:sz="1" w:space="0" w:color="000000"/>
            </w:tcBorders>
          </w:tcPr>
          <w:p w:rsidR="00D93F9D" w:rsidRDefault="00D93F9D" w:rsidP="00D93F9D">
            <w:pPr>
              <w:pStyle w:val="Contedodatabela"/>
              <w:rPr>
                <w:color w:val="auto"/>
              </w:rPr>
            </w:pPr>
            <w:r>
              <w:rPr>
                <w:color w:val="auto"/>
              </w:rPr>
              <w:t>br.com.sidoc.model.bean</w:t>
            </w:r>
          </w:p>
        </w:tc>
        <w:tc>
          <w:tcPr>
            <w:tcW w:w="4252" w:type="dxa"/>
            <w:tcBorders>
              <w:top w:val="single" w:sz="2" w:space="0" w:color="000000"/>
              <w:left w:val="single" w:sz="1" w:space="0" w:color="000000"/>
              <w:bottom w:val="single" w:sz="1" w:space="0" w:color="000000"/>
              <w:right w:val="single" w:sz="1" w:space="0" w:color="000000"/>
            </w:tcBorders>
          </w:tcPr>
          <w:p w:rsidR="00D93F9D" w:rsidRDefault="00D93F9D">
            <w:pPr>
              <w:pStyle w:val="Contedodatabela"/>
              <w:rPr>
                <w:color w:val="auto"/>
              </w:rPr>
            </w:pPr>
            <w:r>
              <w:rPr>
                <w:color w:val="auto"/>
              </w:rPr>
              <w:t>Armazena as endtidades.</w:t>
            </w:r>
          </w:p>
        </w:tc>
      </w:tr>
      <w:tr w:rsidR="00D93F9D" w:rsidRPr="00D47516" w:rsidTr="00DB03E8">
        <w:trPr>
          <w:cantSplit/>
        </w:trPr>
        <w:tc>
          <w:tcPr>
            <w:tcW w:w="2182" w:type="dxa"/>
            <w:vMerge/>
            <w:tcBorders>
              <w:left w:val="single" w:sz="1" w:space="0" w:color="000000"/>
            </w:tcBorders>
          </w:tcPr>
          <w:p w:rsidR="00D93F9D" w:rsidRPr="00D47516" w:rsidRDefault="00D93F9D">
            <w:pPr>
              <w:pStyle w:val="Ttulodatabela"/>
              <w:rPr>
                <w:color w:val="auto"/>
              </w:rPr>
            </w:pPr>
          </w:p>
        </w:tc>
        <w:tc>
          <w:tcPr>
            <w:tcW w:w="2693" w:type="dxa"/>
            <w:tcBorders>
              <w:top w:val="single" w:sz="2" w:space="0" w:color="000000"/>
              <w:left w:val="single" w:sz="1" w:space="0" w:color="000000"/>
              <w:bottom w:val="single" w:sz="1" w:space="0" w:color="000000"/>
              <w:right w:val="single" w:sz="1" w:space="0" w:color="000000"/>
            </w:tcBorders>
          </w:tcPr>
          <w:p w:rsidR="00D93F9D" w:rsidRDefault="00D93F9D" w:rsidP="00D93F9D">
            <w:pPr>
              <w:pStyle w:val="Contedodatabela"/>
              <w:rPr>
                <w:color w:val="auto"/>
              </w:rPr>
            </w:pPr>
            <w:r>
              <w:rPr>
                <w:color w:val="auto"/>
              </w:rPr>
              <w:t>br.com.sidoc.model.dao</w:t>
            </w:r>
          </w:p>
        </w:tc>
        <w:tc>
          <w:tcPr>
            <w:tcW w:w="4252" w:type="dxa"/>
            <w:tcBorders>
              <w:top w:val="single" w:sz="2" w:space="0" w:color="000000"/>
              <w:left w:val="single" w:sz="1" w:space="0" w:color="000000"/>
              <w:bottom w:val="single" w:sz="1" w:space="0" w:color="000000"/>
              <w:right w:val="single" w:sz="1" w:space="0" w:color="000000"/>
            </w:tcBorders>
          </w:tcPr>
          <w:p w:rsidR="00D93F9D" w:rsidRDefault="00D93F9D">
            <w:pPr>
              <w:pStyle w:val="Contedodatabela"/>
              <w:rPr>
                <w:color w:val="auto"/>
              </w:rPr>
            </w:pPr>
            <w:r>
              <w:rPr>
                <w:color w:val="auto"/>
              </w:rPr>
              <w:t>Responsável pelo acesso ao banco de dados.</w:t>
            </w:r>
          </w:p>
        </w:tc>
      </w:tr>
      <w:tr w:rsidR="00D93F9D" w:rsidRPr="00D47516" w:rsidTr="00DB03E8">
        <w:trPr>
          <w:cantSplit/>
        </w:trPr>
        <w:tc>
          <w:tcPr>
            <w:tcW w:w="2182" w:type="dxa"/>
            <w:vMerge/>
            <w:tcBorders>
              <w:left w:val="single" w:sz="1" w:space="0" w:color="000000"/>
              <w:bottom w:val="single" w:sz="1" w:space="0" w:color="000000"/>
            </w:tcBorders>
          </w:tcPr>
          <w:p w:rsidR="00D93F9D" w:rsidRPr="00D47516" w:rsidRDefault="00D93F9D">
            <w:pPr>
              <w:pStyle w:val="Ttulodatabela"/>
              <w:rPr>
                <w:color w:val="auto"/>
              </w:rPr>
            </w:pPr>
          </w:p>
        </w:tc>
        <w:tc>
          <w:tcPr>
            <w:tcW w:w="2693" w:type="dxa"/>
            <w:tcBorders>
              <w:top w:val="single" w:sz="2" w:space="0" w:color="000000"/>
              <w:left w:val="single" w:sz="1" w:space="0" w:color="000000"/>
              <w:bottom w:val="single" w:sz="1" w:space="0" w:color="000000"/>
              <w:right w:val="single" w:sz="1" w:space="0" w:color="000000"/>
            </w:tcBorders>
          </w:tcPr>
          <w:p w:rsidR="00D93F9D" w:rsidRDefault="00D93F9D" w:rsidP="00D93F9D">
            <w:pPr>
              <w:pStyle w:val="Contedodatabela"/>
              <w:rPr>
                <w:color w:val="auto"/>
              </w:rPr>
            </w:pPr>
            <w:r>
              <w:rPr>
                <w:color w:val="auto"/>
              </w:rPr>
              <w:t>br.com.sidoc</w:t>
            </w:r>
            <w:r w:rsidRPr="00D47516">
              <w:rPr>
                <w:color w:val="auto"/>
              </w:rPr>
              <w:t>.common</w:t>
            </w:r>
          </w:p>
        </w:tc>
        <w:tc>
          <w:tcPr>
            <w:tcW w:w="4252" w:type="dxa"/>
            <w:tcBorders>
              <w:top w:val="single" w:sz="2" w:space="0" w:color="000000"/>
              <w:left w:val="single" w:sz="1" w:space="0" w:color="000000"/>
              <w:bottom w:val="single" w:sz="1" w:space="0" w:color="000000"/>
              <w:right w:val="single" w:sz="1" w:space="0" w:color="000000"/>
            </w:tcBorders>
          </w:tcPr>
          <w:p w:rsidR="00D93F9D" w:rsidRDefault="00D93F9D">
            <w:pPr>
              <w:pStyle w:val="Contedodatabela"/>
              <w:rPr>
                <w:color w:val="auto"/>
              </w:rPr>
            </w:pPr>
            <w:r>
              <w:rPr>
                <w:color w:val="auto"/>
              </w:rPr>
              <w:t>Contém as classes de suporte e comuns.</w:t>
            </w:r>
          </w:p>
        </w:tc>
      </w:tr>
    </w:tbl>
    <w:p w:rsidR="004F4E37" w:rsidRDefault="004F4E37" w:rsidP="004F4E37">
      <w:pPr>
        <w:pStyle w:val="Corpodetexto"/>
        <w:rPr>
          <w:color w:val="auto"/>
        </w:rPr>
      </w:pPr>
    </w:p>
    <w:p w:rsidR="00E83F9A" w:rsidRPr="00CC10AC" w:rsidRDefault="00E83F9A" w:rsidP="004F4E37">
      <w:pPr>
        <w:pStyle w:val="Corpodetexto"/>
        <w:rPr>
          <w:color w:val="auto"/>
        </w:rPr>
      </w:pPr>
    </w:p>
    <w:p w:rsidR="004F4E37" w:rsidRPr="004F4E37" w:rsidRDefault="004F4E37" w:rsidP="00E86709">
      <w:pPr>
        <w:pStyle w:val="Ttulo2"/>
        <w:numPr>
          <w:ilvl w:val="0"/>
          <w:numId w:val="1"/>
        </w:numPr>
        <w:suppressAutoHyphens w:val="0"/>
        <w:spacing w:before="0" w:after="120"/>
        <w:ind w:left="720" w:hanging="720"/>
        <w:rPr>
          <w:sz w:val="28"/>
        </w:rPr>
      </w:pPr>
      <w:bookmarkStart w:id="44" w:name="_Toc415448612"/>
      <w:r w:rsidRPr="004F4E37">
        <w:rPr>
          <w:sz w:val="28"/>
        </w:rPr>
        <w:t>Visão de Implementação</w:t>
      </w:r>
      <w:bookmarkEnd w:id="44"/>
      <w:r w:rsidRPr="004F4E37">
        <w:rPr>
          <w:sz w:val="28"/>
        </w:rPr>
        <w:t xml:space="preserve"> </w:t>
      </w:r>
    </w:p>
    <w:p w:rsidR="00E452D5" w:rsidRPr="00E83F9A" w:rsidRDefault="00E452D5">
      <w:pPr>
        <w:pStyle w:val="Corpodetexto"/>
        <w:rPr>
          <w:color w:val="auto"/>
        </w:rPr>
      </w:pPr>
    </w:p>
    <w:p w:rsidR="00E452D5" w:rsidRPr="00A57AB2" w:rsidRDefault="00D87D31">
      <w:pPr>
        <w:pStyle w:val="Ttulo2"/>
        <w:numPr>
          <w:ilvl w:val="1"/>
          <w:numId w:val="1"/>
        </w:numPr>
        <w:suppressAutoHyphens w:val="0"/>
        <w:spacing w:before="0" w:after="120"/>
        <w:ind w:left="720" w:hanging="720"/>
        <w:rPr>
          <w:sz w:val="24"/>
        </w:rPr>
      </w:pPr>
      <w:bookmarkStart w:id="45" w:name="_Toc287686990"/>
      <w:bookmarkStart w:id="46" w:name="_Toc415448613"/>
      <w:r w:rsidRPr="00A57AB2">
        <w:rPr>
          <w:sz w:val="24"/>
        </w:rPr>
        <w:t>Componentes e frameworks a serem reutilizados</w:t>
      </w:r>
      <w:bookmarkEnd w:id="45"/>
      <w:bookmarkEnd w:id="46"/>
    </w:p>
    <w:p w:rsidR="008E5AD6" w:rsidRDefault="008E5AD6" w:rsidP="008E5AD6">
      <w:pPr>
        <w:pStyle w:val="Legenda"/>
        <w:keepNext/>
      </w:pPr>
      <w:r>
        <w:t xml:space="preserve">Tabela </w:t>
      </w:r>
      <w:fldSimple w:instr=" SEQ Tabela \* ARABIC ">
        <w:r w:rsidR="00FB41CA">
          <w:rPr>
            <w:noProof/>
          </w:rPr>
          <w:t>6</w:t>
        </w:r>
      </w:fldSimple>
      <w:r>
        <w:t xml:space="preserve"> - Componentes e Frameworks que serão utilizados</w:t>
      </w:r>
    </w:p>
    <w:tbl>
      <w:tblPr>
        <w:tblW w:w="9356" w:type="dxa"/>
        <w:tblInd w:w="55" w:type="dxa"/>
        <w:tblLayout w:type="fixed"/>
        <w:tblCellMar>
          <w:top w:w="55" w:type="dxa"/>
          <w:left w:w="55" w:type="dxa"/>
          <w:bottom w:w="55" w:type="dxa"/>
          <w:right w:w="55" w:type="dxa"/>
        </w:tblCellMar>
        <w:tblLook w:val="0000"/>
      </w:tblPr>
      <w:tblGrid>
        <w:gridCol w:w="1843"/>
        <w:gridCol w:w="1985"/>
        <w:gridCol w:w="5528"/>
      </w:tblGrid>
      <w:tr w:rsidR="00A57AB2" w:rsidRPr="008E5AD6" w:rsidTr="00DB03E8">
        <w:trPr>
          <w:cantSplit/>
          <w:tblHeader/>
        </w:trPr>
        <w:tc>
          <w:tcPr>
            <w:tcW w:w="1843" w:type="dxa"/>
            <w:tcBorders>
              <w:top w:val="single" w:sz="1" w:space="0" w:color="000000"/>
              <w:left w:val="single" w:sz="1" w:space="0" w:color="000000"/>
              <w:bottom w:val="single" w:sz="1" w:space="0" w:color="000000"/>
            </w:tcBorders>
          </w:tcPr>
          <w:p w:rsidR="00A57AB2" w:rsidRPr="008E5AD6" w:rsidRDefault="00A57AB2">
            <w:pPr>
              <w:pStyle w:val="Ttulodatabela"/>
              <w:rPr>
                <w:color w:val="auto"/>
                <w:sz w:val="20"/>
              </w:rPr>
            </w:pPr>
            <w:r w:rsidRPr="008E5AD6">
              <w:rPr>
                <w:color w:val="auto"/>
                <w:sz w:val="20"/>
              </w:rPr>
              <w:t>Identificação</w:t>
            </w:r>
          </w:p>
        </w:tc>
        <w:tc>
          <w:tcPr>
            <w:tcW w:w="1985" w:type="dxa"/>
            <w:tcBorders>
              <w:top w:val="single" w:sz="1" w:space="0" w:color="000000"/>
              <w:left w:val="single" w:sz="1" w:space="0" w:color="000000"/>
              <w:bottom w:val="single" w:sz="1" w:space="0" w:color="000000"/>
            </w:tcBorders>
          </w:tcPr>
          <w:p w:rsidR="00A57AB2" w:rsidRPr="008E5AD6" w:rsidRDefault="00A57AB2">
            <w:pPr>
              <w:pStyle w:val="Ttulodatabela"/>
              <w:rPr>
                <w:color w:val="auto"/>
                <w:sz w:val="20"/>
              </w:rPr>
            </w:pPr>
            <w:r w:rsidRPr="008E5AD6">
              <w:rPr>
                <w:color w:val="auto"/>
                <w:sz w:val="20"/>
              </w:rPr>
              <w:t>Responsável</w:t>
            </w:r>
          </w:p>
        </w:tc>
        <w:tc>
          <w:tcPr>
            <w:tcW w:w="5528" w:type="dxa"/>
            <w:tcBorders>
              <w:top w:val="single" w:sz="1" w:space="0" w:color="000000"/>
              <w:left w:val="single" w:sz="1" w:space="0" w:color="000000"/>
              <w:bottom w:val="single" w:sz="1" w:space="0" w:color="000000"/>
              <w:right w:val="single" w:sz="1" w:space="0" w:color="000000"/>
            </w:tcBorders>
          </w:tcPr>
          <w:p w:rsidR="00A57AB2" w:rsidRPr="008E5AD6" w:rsidRDefault="00A57AB2">
            <w:pPr>
              <w:pStyle w:val="Ttulodatabela"/>
              <w:rPr>
                <w:color w:val="auto"/>
                <w:sz w:val="20"/>
              </w:rPr>
            </w:pPr>
            <w:r w:rsidRPr="008E5AD6">
              <w:rPr>
                <w:color w:val="auto"/>
                <w:sz w:val="20"/>
              </w:rPr>
              <w:t>Descrição</w:t>
            </w:r>
          </w:p>
        </w:tc>
      </w:tr>
      <w:tr w:rsidR="00A57AB2" w:rsidRPr="003B0C62" w:rsidTr="00DB03E8">
        <w:trPr>
          <w:cantSplit/>
        </w:trPr>
        <w:tc>
          <w:tcPr>
            <w:tcW w:w="1843" w:type="dxa"/>
            <w:tcBorders>
              <w:left w:val="single" w:sz="1" w:space="0" w:color="000000"/>
              <w:bottom w:val="single" w:sz="4" w:space="0" w:color="auto"/>
            </w:tcBorders>
          </w:tcPr>
          <w:p w:rsidR="00A57AB2" w:rsidRPr="00355966" w:rsidRDefault="00A57AB2">
            <w:pPr>
              <w:pStyle w:val="Contedodatabela"/>
              <w:jc w:val="left"/>
              <w:rPr>
                <w:color w:val="auto"/>
              </w:rPr>
            </w:pPr>
            <w:r w:rsidRPr="00355966">
              <w:rPr>
                <w:color w:val="auto"/>
              </w:rPr>
              <w:t>Servidor Apache</w:t>
            </w:r>
          </w:p>
        </w:tc>
        <w:tc>
          <w:tcPr>
            <w:tcW w:w="1985" w:type="dxa"/>
            <w:tcBorders>
              <w:left w:val="single" w:sz="1" w:space="0" w:color="000000"/>
              <w:bottom w:val="single" w:sz="4" w:space="0" w:color="auto"/>
            </w:tcBorders>
          </w:tcPr>
          <w:p w:rsidR="00A57AB2" w:rsidRPr="00355966" w:rsidRDefault="00A57AB2" w:rsidP="00355966">
            <w:pPr>
              <w:pStyle w:val="Contedodatabela"/>
              <w:jc w:val="left"/>
              <w:rPr>
                <w:color w:val="auto"/>
              </w:rPr>
            </w:pPr>
            <w:r w:rsidRPr="00355966">
              <w:rPr>
                <w:rFonts w:cs="Arial"/>
                <w:color w:val="auto"/>
                <w:sz w:val="21"/>
                <w:szCs w:val="21"/>
                <w:shd w:val="clear" w:color="auto" w:fill="FFFFFF"/>
              </w:rPr>
              <w:t>Apache Software Foundation</w:t>
            </w:r>
            <w:r w:rsidRPr="00355966">
              <w:rPr>
                <w:color w:val="auto"/>
              </w:rPr>
              <w:t xml:space="preserve"> </w:t>
            </w:r>
          </w:p>
        </w:tc>
        <w:tc>
          <w:tcPr>
            <w:tcW w:w="5528" w:type="dxa"/>
            <w:tcBorders>
              <w:left w:val="single" w:sz="1" w:space="0" w:color="000000"/>
              <w:bottom w:val="single" w:sz="4" w:space="0" w:color="auto"/>
              <w:right w:val="single" w:sz="1" w:space="0" w:color="000000"/>
            </w:tcBorders>
          </w:tcPr>
          <w:p w:rsidR="00A57AB2" w:rsidRPr="00355966" w:rsidRDefault="00A57AB2" w:rsidP="00355966">
            <w:pPr>
              <w:pStyle w:val="Contedodatabela"/>
              <w:jc w:val="left"/>
              <w:rPr>
                <w:color w:val="auto"/>
              </w:rPr>
            </w:pPr>
            <w:r w:rsidRPr="00355966">
              <w:rPr>
                <w:color w:val="auto"/>
              </w:rPr>
              <w:t>Disponibiliza um servidor local para transmissão de dados via</w:t>
            </w:r>
            <w:r>
              <w:rPr>
                <w:color w:val="auto"/>
              </w:rPr>
              <w:t xml:space="preserve"> intranet com</w:t>
            </w:r>
            <w:r w:rsidRPr="00355966">
              <w:rPr>
                <w:color w:val="auto"/>
              </w:rPr>
              <w:t xml:space="preserve"> protocolo HTTP.</w:t>
            </w:r>
          </w:p>
        </w:tc>
      </w:tr>
      <w:tr w:rsidR="00A57AB2" w:rsidRPr="003B0C62" w:rsidTr="00DB03E8">
        <w:trPr>
          <w:cantSplit/>
        </w:trPr>
        <w:tc>
          <w:tcPr>
            <w:tcW w:w="1843" w:type="dxa"/>
            <w:tcBorders>
              <w:top w:val="single" w:sz="4" w:space="0" w:color="auto"/>
              <w:left w:val="single" w:sz="4" w:space="0" w:color="auto"/>
              <w:bottom w:val="single" w:sz="4" w:space="0" w:color="auto"/>
              <w:right w:val="single" w:sz="4" w:space="0" w:color="auto"/>
            </w:tcBorders>
          </w:tcPr>
          <w:p w:rsidR="00A57AB2" w:rsidRPr="00355966" w:rsidRDefault="00A57AB2">
            <w:pPr>
              <w:pStyle w:val="Contedodatabela"/>
              <w:jc w:val="left"/>
              <w:rPr>
                <w:color w:val="auto"/>
              </w:rPr>
            </w:pPr>
            <w:r>
              <w:rPr>
                <w:color w:val="auto"/>
              </w:rPr>
              <w:t>JSF</w:t>
            </w:r>
          </w:p>
        </w:tc>
        <w:tc>
          <w:tcPr>
            <w:tcW w:w="1985" w:type="dxa"/>
            <w:tcBorders>
              <w:top w:val="single" w:sz="4" w:space="0" w:color="auto"/>
              <w:left w:val="single" w:sz="4" w:space="0" w:color="auto"/>
              <w:bottom w:val="single" w:sz="4" w:space="0" w:color="auto"/>
              <w:right w:val="single" w:sz="4" w:space="0" w:color="auto"/>
            </w:tcBorders>
          </w:tcPr>
          <w:p w:rsidR="00A57AB2" w:rsidRPr="00355966" w:rsidRDefault="008E5AD6" w:rsidP="008E5AD6">
            <w:pPr>
              <w:rPr>
                <w:sz w:val="21"/>
                <w:szCs w:val="21"/>
                <w:shd w:val="clear" w:color="auto" w:fill="FFFFFF"/>
              </w:rPr>
            </w:pPr>
            <w:r w:rsidRPr="008E5AD6">
              <w:rPr>
                <w:shd w:val="clear" w:color="auto" w:fill="FFFFFF"/>
              </w:rPr>
              <w:t>Oracle Technology Network</w:t>
            </w:r>
          </w:p>
        </w:tc>
        <w:tc>
          <w:tcPr>
            <w:tcW w:w="5528" w:type="dxa"/>
            <w:tcBorders>
              <w:top w:val="single" w:sz="4" w:space="0" w:color="auto"/>
              <w:left w:val="single" w:sz="4" w:space="0" w:color="auto"/>
              <w:bottom w:val="single" w:sz="4" w:space="0" w:color="auto"/>
              <w:right w:val="single" w:sz="4" w:space="0" w:color="auto"/>
            </w:tcBorders>
          </w:tcPr>
          <w:p w:rsidR="00A57AB2" w:rsidRPr="00355966" w:rsidRDefault="008E5AD6" w:rsidP="00355966">
            <w:pPr>
              <w:pStyle w:val="Contedodatabela"/>
              <w:jc w:val="left"/>
              <w:rPr>
                <w:color w:val="auto"/>
              </w:rPr>
            </w:pPr>
            <w:r>
              <w:rPr>
                <w:color w:val="auto"/>
                <w:lang w:val="pt-BR"/>
              </w:rPr>
              <w:t>É</w:t>
            </w:r>
            <w:r w:rsidR="00A57AB2" w:rsidRPr="00480654">
              <w:rPr>
                <w:color w:val="auto"/>
                <w:lang w:val="pt-BR"/>
              </w:rPr>
              <w:t xml:space="preserve"> um</w:t>
            </w:r>
            <w:r w:rsidR="00A57AB2">
              <w:rPr>
                <w:color w:val="auto"/>
                <w:lang w:val="pt-BR"/>
              </w:rPr>
              <w:t xml:space="preserve"> framework para construção de interfaces de usuário no padrão MVC em um servidor Java EE</w:t>
            </w:r>
          </w:p>
        </w:tc>
      </w:tr>
      <w:tr w:rsidR="00A57AB2" w:rsidRPr="003B0C62" w:rsidTr="00DB03E8">
        <w:trPr>
          <w:cantSplit/>
        </w:trPr>
        <w:tc>
          <w:tcPr>
            <w:tcW w:w="1843" w:type="dxa"/>
            <w:tcBorders>
              <w:top w:val="single" w:sz="4" w:space="0" w:color="auto"/>
              <w:left w:val="single" w:sz="4" w:space="0" w:color="auto"/>
              <w:bottom w:val="single" w:sz="4" w:space="0" w:color="auto"/>
              <w:right w:val="single" w:sz="4" w:space="0" w:color="auto"/>
            </w:tcBorders>
          </w:tcPr>
          <w:p w:rsidR="00A57AB2" w:rsidRPr="008E5AD6" w:rsidRDefault="00A57AB2" w:rsidP="008E5AD6">
            <w:r w:rsidRPr="008E5AD6">
              <w:t>Hibernate</w:t>
            </w:r>
          </w:p>
        </w:tc>
        <w:tc>
          <w:tcPr>
            <w:tcW w:w="1985" w:type="dxa"/>
            <w:tcBorders>
              <w:top w:val="single" w:sz="4" w:space="0" w:color="auto"/>
              <w:left w:val="single" w:sz="4" w:space="0" w:color="auto"/>
              <w:bottom w:val="single" w:sz="4" w:space="0" w:color="auto"/>
              <w:right w:val="single" w:sz="4" w:space="0" w:color="auto"/>
            </w:tcBorders>
          </w:tcPr>
          <w:p w:rsidR="00A57AB2" w:rsidRPr="008E5AD6" w:rsidRDefault="00A57AB2" w:rsidP="008E5AD6">
            <w:pPr>
              <w:rPr>
                <w:rFonts w:cs="Arial"/>
                <w:szCs w:val="21"/>
                <w:shd w:val="clear" w:color="auto" w:fill="FFFFFF"/>
              </w:rPr>
            </w:pPr>
            <w:r w:rsidRPr="008E5AD6">
              <w:rPr>
                <w:rFonts w:cs="Arial"/>
                <w:szCs w:val="21"/>
                <w:shd w:val="clear" w:color="auto" w:fill="FFFFFF"/>
              </w:rPr>
              <w:t>Hibernate.org</w:t>
            </w:r>
          </w:p>
        </w:tc>
        <w:tc>
          <w:tcPr>
            <w:tcW w:w="5528" w:type="dxa"/>
            <w:tcBorders>
              <w:top w:val="single" w:sz="4" w:space="0" w:color="auto"/>
              <w:left w:val="single" w:sz="4" w:space="0" w:color="auto"/>
              <w:bottom w:val="single" w:sz="4" w:space="0" w:color="auto"/>
              <w:right w:val="single" w:sz="4" w:space="0" w:color="auto"/>
            </w:tcBorders>
          </w:tcPr>
          <w:p w:rsidR="00A57AB2" w:rsidRPr="00355966" w:rsidRDefault="00A57AB2" w:rsidP="00355966">
            <w:pPr>
              <w:pStyle w:val="Contedodatabela"/>
              <w:jc w:val="left"/>
              <w:rPr>
                <w:color w:val="auto"/>
              </w:rPr>
            </w:pPr>
            <w:r>
              <w:rPr>
                <w:color w:val="auto"/>
                <w:lang w:val="pt-BR"/>
              </w:rPr>
              <w:t xml:space="preserve">Framework para mapeamento objeto-relacional em Java. Utilizado para facilitar a transição de dados do modelo tradicional para objetos da aplicação por meio de </w:t>
            </w:r>
            <w:r w:rsidRPr="00607503">
              <w:rPr>
                <w:i/>
                <w:color w:val="auto"/>
                <w:lang w:val="pt-BR"/>
              </w:rPr>
              <w:t>Annotations</w:t>
            </w:r>
            <w:r>
              <w:rPr>
                <w:color w:val="auto"/>
                <w:lang w:val="pt-BR"/>
              </w:rPr>
              <w:t xml:space="preserve"> para permitir esta relação.</w:t>
            </w:r>
          </w:p>
        </w:tc>
      </w:tr>
      <w:tr w:rsidR="00A57AB2" w:rsidRPr="008E5AD6" w:rsidTr="00DB03E8">
        <w:trPr>
          <w:cantSplit/>
        </w:trPr>
        <w:tc>
          <w:tcPr>
            <w:tcW w:w="1843" w:type="dxa"/>
            <w:tcBorders>
              <w:top w:val="single" w:sz="4" w:space="0" w:color="auto"/>
              <w:left w:val="single" w:sz="4" w:space="0" w:color="auto"/>
              <w:bottom w:val="single" w:sz="4" w:space="0" w:color="auto"/>
              <w:right w:val="single" w:sz="4" w:space="0" w:color="auto"/>
            </w:tcBorders>
          </w:tcPr>
          <w:p w:rsidR="00A57AB2" w:rsidRPr="008E5AD6" w:rsidRDefault="00A57AB2" w:rsidP="008E5AD6">
            <w:r w:rsidRPr="008E5AD6">
              <w:rPr>
                <w:lang w:val="pt-BR"/>
              </w:rPr>
              <w:t>JasperReports</w:t>
            </w:r>
          </w:p>
        </w:tc>
        <w:tc>
          <w:tcPr>
            <w:tcW w:w="1985" w:type="dxa"/>
            <w:tcBorders>
              <w:top w:val="single" w:sz="4" w:space="0" w:color="auto"/>
              <w:left w:val="single" w:sz="4" w:space="0" w:color="auto"/>
              <w:bottom w:val="single" w:sz="4" w:space="0" w:color="auto"/>
              <w:right w:val="single" w:sz="4" w:space="0" w:color="auto"/>
            </w:tcBorders>
          </w:tcPr>
          <w:p w:rsidR="00A57AB2" w:rsidRPr="008E5AD6" w:rsidRDefault="008E5AD6" w:rsidP="008E5AD6">
            <w:pPr>
              <w:rPr>
                <w:rFonts w:cs="Arial"/>
                <w:shd w:val="clear" w:color="auto" w:fill="FFFFFF"/>
              </w:rPr>
            </w:pPr>
            <w:r w:rsidRPr="008E5AD6">
              <w:rPr>
                <w:rFonts w:cs="Arial"/>
                <w:shd w:val="clear" w:color="auto" w:fill="FFFFFF"/>
              </w:rPr>
              <w:t>Jaspersoft Corporation</w:t>
            </w:r>
          </w:p>
        </w:tc>
        <w:tc>
          <w:tcPr>
            <w:tcW w:w="5528" w:type="dxa"/>
            <w:tcBorders>
              <w:top w:val="single" w:sz="4" w:space="0" w:color="auto"/>
              <w:left w:val="single" w:sz="4" w:space="0" w:color="auto"/>
              <w:bottom w:val="single" w:sz="4" w:space="0" w:color="auto"/>
              <w:right w:val="single" w:sz="4" w:space="0" w:color="auto"/>
            </w:tcBorders>
          </w:tcPr>
          <w:p w:rsidR="00A57AB2" w:rsidRPr="008E5AD6" w:rsidRDefault="00A57AB2" w:rsidP="008E5AD6">
            <w:pPr>
              <w:rPr>
                <w:lang w:val="pt-BR"/>
              </w:rPr>
            </w:pPr>
            <w:r w:rsidRPr="008E5AD6">
              <w:rPr>
                <w:lang w:val="pt-BR"/>
              </w:rPr>
              <w:t>Framework Java para gerar relatórios em diversos formatos.</w:t>
            </w:r>
          </w:p>
        </w:tc>
      </w:tr>
    </w:tbl>
    <w:p w:rsidR="00E83F9A" w:rsidRPr="000958C7" w:rsidRDefault="00E83F9A" w:rsidP="00E83F9A">
      <w:pPr>
        <w:pStyle w:val="Ttulo2"/>
        <w:numPr>
          <w:ilvl w:val="1"/>
          <w:numId w:val="1"/>
        </w:numPr>
        <w:suppressAutoHyphens w:val="0"/>
        <w:spacing w:before="0" w:after="120"/>
        <w:ind w:left="720" w:hanging="720"/>
        <w:rPr>
          <w:sz w:val="24"/>
        </w:rPr>
      </w:pPr>
      <w:bookmarkStart w:id="47" w:name="_Toc415448614"/>
      <w:r w:rsidRPr="000958C7">
        <w:rPr>
          <w:sz w:val="24"/>
        </w:rPr>
        <w:lastRenderedPageBreak/>
        <w:t xml:space="preserve">Componentes e frameworks a serem </w:t>
      </w:r>
      <w:r w:rsidR="000958C7">
        <w:rPr>
          <w:sz w:val="24"/>
        </w:rPr>
        <w:t>criados</w:t>
      </w:r>
      <w:bookmarkEnd w:id="47"/>
    </w:p>
    <w:p w:rsidR="000958C7" w:rsidRDefault="000958C7" w:rsidP="000958C7">
      <w:pPr>
        <w:pStyle w:val="Legenda"/>
        <w:keepNext/>
      </w:pPr>
      <w:r>
        <w:t xml:space="preserve">Tabela </w:t>
      </w:r>
      <w:fldSimple w:instr=" SEQ Tabela \* ARABIC ">
        <w:r w:rsidR="00FB41CA">
          <w:rPr>
            <w:noProof/>
          </w:rPr>
          <w:t>7</w:t>
        </w:r>
      </w:fldSimple>
      <w:r>
        <w:t xml:space="preserve"> - Componentes e Frameworks que serão criados</w:t>
      </w:r>
    </w:p>
    <w:tbl>
      <w:tblPr>
        <w:tblStyle w:val="Tabelacomgrade"/>
        <w:tblW w:w="9356" w:type="dxa"/>
        <w:tblInd w:w="108" w:type="dxa"/>
        <w:tblLook w:val="04A0"/>
      </w:tblPr>
      <w:tblGrid>
        <w:gridCol w:w="1843"/>
        <w:gridCol w:w="2126"/>
        <w:gridCol w:w="5387"/>
      </w:tblGrid>
      <w:tr w:rsidR="00A57AB2" w:rsidRPr="005D6F0F" w:rsidTr="008E5AD6">
        <w:tc>
          <w:tcPr>
            <w:tcW w:w="1843" w:type="dxa"/>
          </w:tcPr>
          <w:p w:rsidR="00A57AB2" w:rsidRPr="005D6F0F" w:rsidRDefault="00A57AB2" w:rsidP="00981A95">
            <w:pPr>
              <w:pStyle w:val="Corpodetexto"/>
              <w:rPr>
                <w:b/>
                <w:color w:val="auto"/>
                <w:sz w:val="20"/>
                <w:lang w:val="pt-BR"/>
              </w:rPr>
            </w:pPr>
            <w:r w:rsidRPr="005D6F0F">
              <w:rPr>
                <w:b/>
                <w:color w:val="auto"/>
                <w:sz w:val="20"/>
                <w:lang w:val="pt-BR"/>
              </w:rPr>
              <w:t>Nome</w:t>
            </w:r>
          </w:p>
        </w:tc>
        <w:tc>
          <w:tcPr>
            <w:tcW w:w="2126" w:type="dxa"/>
          </w:tcPr>
          <w:p w:rsidR="00A57AB2" w:rsidRPr="005D6F0F" w:rsidRDefault="00A57AB2" w:rsidP="00981A95">
            <w:pPr>
              <w:pStyle w:val="Corpodetexto"/>
              <w:rPr>
                <w:b/>
                <w:color w:val="auto"/>
                <w:sz w:val="20"/>
                <w:lang w:val="pt-BR"/>
              </w:rPr>
            </w:pPr>
            <w:r>
              <w:rPr>
                <w:b/>
                <w:color w:val="auto"/>
                <w:sz w:val="20"/>
                <w:lang w:val="pt-BR"/>
              </w:rPr>
              <w:t>Responsável</w:t>
            </w:r>
          </w:p>
        </w:tc>
        <w:tc>
          <w:tcPr>
            <w:tcW w:w="5387" w:type="dxa"/>
          </w:tcPr>
          <w:p w:rsidR="00A57AB2" w:rsidRPr="005D6F0F" w:rsidRDefault="00A57AB2" w:rsidP="00981A95">
            <w:pPr>
              <w:pStyle w:val="Corpodetexto"/>
              <w:rPr>
                <w:b/>
                <w:color w:val="auto"/>
                <w:sz w:val="20"/>
                <w:lang w:val="pt-BR"/>
              </w:rPr>
            </w:pPr>
            <w:r>
              <w:rPr>
                <w:b/>
                <w:color w:val="auto"/>
                <w:sz w:val="20"/>
                <w:lang w:val="pt-BR"/>
              </w:rPr>
              <w:t>Descrição</w:t>
            </w:r>
          </w:p>
        </w:tc>
      </w:tr>
      <w:tr w:rsidR="00A57AB2" w:rsidRPr="005D6F0F" w:rsidTr="008E5AD6">
        <w:tc>
          <w:tcPr>
            <w:tcW w:w="1843" w:type="dxa"/>
          </w:tcPr>
          <w:p w:rsidR="00A57AB2" w:rsidRPr="005D6F0F" w:rsidRDefault="00A57AB2" w:rsidP="00981A95">
            <w:pPr>
              <w:pStyle w:val="Corpodetexto"/>
              <w:rPr>
                <w:color w:val="auto"/>
                <w:lang w:val="pt-BR"/>
              </w:rPr>
            </w:pPr>
            <w:r>
              <w:rPr>
                <w:color w:val="auto"/>
                <w:lang w:val="pt-BR"/>
              </w:rPr>
              <w:t>Util</w:t>
            </w:r>
          </w:p>
        </w:tc>
        <w:tc>
          <w:tcPr>
            <w:tcW w:w="2126" w:type="dxa"/>
          </w:tcPr>
          <w:p w:rsidR="00A57AB2" w:rsidRPr="005D6F0F" w:rsidRDefault="008E5AD6" w:rsidP="00981A95">
            <w:pPr>
              <w:pStyle w:val="Corpodetexto"/>
              <w:rPr>
                <w:color w:val="auto"/>
                <w:lang w:val="pt-BR"/>
              </w:rPr>
            </w:pPr>
            <w:r>
              <w:rPr>
                <w:color w:val="auto"/>
                <w:lang w:val="pt-BR"/>
              </w:rPr>
              <w:t>Aplicação</w:t>
            </w:r>
          </w:p>
        </w:tc>
        <w:tc>
          <w:tcPr>
            <w:tcW w:w="5387" w:type="dxa"/>
          </w:tcPr>
          <w:p w:rsidR="00A57AB2" w:rsidRPr="005D6F0F" w:rsidRDefault="00A57AB2" w:rsidP="00981A95">
            <w:pPr>
              <w:pStyle w:val="Corpodetexto"/>
              <w:rPr>
                <w:color w:val="auto"/>
                <w:lang w:val="pt-BR"/>
              </w:rPr>
            </w:pPr>
            <w:r>
              <w:rPr>
                <w:color w:val="auto"/>
                <w:lang w:val="pt-BR"/>
              </w:rPr>
              <w:t>Componente corporativo composto por classes base para outros componentes.</w:t>
            </w:r>
          </w:p>
        </w:tc>
      </w:tr>
      <w:tr w:rsidR="00A57AB2" w:rsidRPr="00780513" w:rsidTr="008E5AD6">
        <w:tc>
          <w:tcPr>
            <w:tcW w:w="1843" w:type="dxa"/>
          </w:tcPr>
          <w:p w:rsidR="00A57AB2" w:rsidRPr="00780513" w:rsidRDefault="00A57AB2" w:rsidP="00981A95">
            <w:pPr>
              <w:rPr>
                <w:lang w:val="pt-BR"/>
              </w:rPr>
            </w:pPr>
            <w:r w:rsidRPr="00780513">
              <w:rPr>
                <w:lang w:val="pt-BR"/>
              </w:rPr>
              <w:t>Se</w:t>
            </w:r>
            <w:r>
              <w:rPr>
                <w:lang w:val="pt-BR"/>
              </w:rPr>
              <w:t>curity</w:t>
            </w:r>
          </w:p>
        </w:tc>
        <w:tc>
          <w:tcPr>
            <w:tcW w:w="2126" w:type="dxa"/>
          </w:tcPr>
          <w:p w:rsidR="00A57AB2" w:rsidRPr="00780513" w:rsidRDefault="008E5AD6" w:rsidP="00981A95">
            <w:pPr>
              <w:rPr>
                <w:lang w:val="pt-BR"/>
              </w:rPr>
            </w:pPr>
            <w:r>
              <w:rPr>
                <w:lang w:val="pt-BR"/>
              </w:rPr>
              <w:t>Aplicação</w:t>
            </w:r>
          </w:p>
        </w:tc>
        <w:tc>
          <w:tcPr>
            <w:tcW w:w="5387" w:type="dxa"/>
          </w:tcPr>
          <w:p w:rsidR="00A57AB2" w:rsidRPr="00780513" w:rsidRDefault="00A57AB2" w:rsidP="00981A95">
            <w:pPr>
              <w:rPr>
                <w:lang w:val="pt-BR"/>
              </w:rPr>
            </w:pPr>
            <w:r w:rsidRPr="00780513">
              <w:rPr>
                <w:lang w:val="pt-BR"/>
              </w:rPr>
              <w:t>Componente corporativo centralizador para a utilização de autenticação, autorização e auditoria</w:t>
            </w:r>
            <w:r>
              <w:rPr>
                <w:lang w:val="pt-BR"/>
              </w:rPr>
              <w:t>.</w:t>
            </w:r>
          </w:p>
        </w:tc>
      </w:tr>
    </w:tbl>
    <w:p w:rsidR="00E83F9A" w:rsidRDefault="00E83F9A" w:rsidP="00E83F9A">
      <w:pPr>
        <w:suppressAutoHyphens w:val="0"/>
        <w:spacing w:before="0" w:line="240" w:lineRule="auto"/>
        <w:jc w:val="left"/>
        <w:rPr>
          <w:b/>
        </w:rPr>
      </w:pPr>
    </w:p>
    <w:p w:rsidR="00E83F9A" w:rsidRPr="00586675" w:rsidRDefault="00E83F9A" w:rsidP="00E83F9A"/>
    <w:p w:rsidR="00335EE8" w:rsidRDefault="00335EE8" w:rsidP="00335EE8">
      <w:pPr>
        <w:pStyle w:val="Ttulo2"/>
        <w:numPr>
          <w:ilvl w:val="1"/>
          <w:numId w:val="1"/>
        </w:numPr>
        <w:suppressAutoHyphens w:val="0"/>
        <w:spacing w:before="0" w:after="120"/>
        <w:ind w:left="720" w:hanging="720"/>
        <w:rPr>
          <w:sz w:val="28"/>
        </w:rPr>
      </w:pPr>
      <w:bookmarkStart w:id="48" w:name="_Toc415448615"/>
      <w:r w:rsidRPr="00586675">
        <w:rPr>
          <w:sz w:val="28"/>
        </w:rPr>
        <w:t>Tratamento de Erros e Exceções</w:t>
      </w:r>
      <w:bookmarkEnd w:id="48"/>
    </w:p>
    <w:p w:rsidR="00990FB8" w:rsidRDefault="00990FB8" w:rsidP="00990FB8"/>
    <w:p w:rsidR="00990FB8" w:rsidRPr="003A1CA7" w:rsidRDefault="00707A8F" w:rsidP="003A1CA7">
      <w:pPr>
        <w:pStyle w:val="Ttulo3"/>
      </w:pPr>
      <w:bookmarkStart w:id="49" w:name="_Toc415448616"/>
      <w:r w:rsidRPr="003A1CA7">
        <w:t>Erros e exceç</w:t>
      </w:r>
      <w:r w:rsidR="00F4196F" w:rsidRPr="003A1CA7">
        <w:t>õ</w:t>
      </w:r>
      <w:r w:rsidRPr="003A1CA7">
        <w:t>es do sistema</w:t>
      </w:r>
      <w:bookmarkEnd w:id="49"/>
    </w:p>
    <w:p w:rsidR="005D5588" w:rsidRPr="00335EE8" w:rsidRDefault="005D5588" w:rsidP="00990FB8">
      <w:r>
        <w:t>Os erros e</w:t>
      </w:r>
      <w:r w:rsidR="00F4196F">
        <w:t xml:space="preserve"> exceç</w:t>
      </w:r>
      <w:r>
        <w:t>ões</w:t>
      </w:r>
      <w:r w:rsidR="00990FB8">
        <w:t xml:space="preserve"> de sistema que possam ocorrer por falha do sistema</w:t>
      </w:r>
      <w:r>
        <w:t xml:space="preserve"> deverão ser armazenados um arquivo de LOG com código, descrição do erro, data em que ocorreu o erro e o código de identificação do usuário que estava acessando o sistema no momento do erro. </w:t>
      </w:r>
    </w:p>
    <w:p w:rsidR="005D5588" w:rsidRDefault="005D5588">
      <w:pPr>
        <w:pStyle w:val="Corpodetexto"/>
        <w:rPr>
          <w:color w:val="auto"/>
        </w:rPr>
      </w:pPr>
    </w:p>
    <w:p w:rsidR="00707A8F" w:rsidRDefault="00707A8F" w:rsidP="003A1CA7">
      <w:pPr>
        <w:pStyle w:val="Ttulo3"/>
      </w:pPr>
      <w:bookmarkStart w:id="50" w:name="_Toc415448617"/>
      <w:r>
        <w:t>Erros e exceções do usuário</w:t>
      </w:r>
      <w:bookmarkEnd w:id="50"/>
    </w:p>
    <w:p w:rsidR="005D5588" w:rsidRDefault="005D5588" w:rsidP="005D5588">
      <w:r>
        <w:t xml:space="preserve">Todos os erros e excessões ocorridos </w:t>
      </w:r>
      <w:r w:rsidR="00990FB8">
        <w:t>por erro na</w:t>
      </w:r>
      <w:r>
        <w:t xml:space="preserve"> utilização do sistema deverão exibir mensagens de orientação e aviso para o usuário. Caso o erro seja de procedimento, o usuário deve</w:t>
      </w:r>
      <w:r w:rsidR="00990FB8">
        <w:t>rá</w:t>
      </w:r>
      <w:r>
        <w:t xml:space="preserve"> ser encaminhado para a tela onde o</w:t>
      </w:r>
      <w:r w:rsidR="00990FB8">
        <w:t xml:space="preserve">correu o erro e orientado devidadmente </w:t>
      </w:r>
      <w:r>
        <w:t>para que possa ser direcionado para a forma correta e</w:t>
      </w:r>
      <w:r w:rsidR="00990FB8">
        <w:t xml:space="preserve"> consiga finalizar a tarefa </w:t>
      </w:r>
      <w:r>
        <w:t>esperada</w:t>
      </w:r>
      <w:r w:rsidR="00990FB8">
        <w:t xml:space="preserve"> pel</w:t>
      </w:r>
      <w:r>
        <w:t>o sistema.</w:t>
      </w:r>
      <w:r w:rsidRPr="00586675">
        <w:t xml:space="preserve"> </w:t>
      </w:r>
    </w:p>
    <w:p w:rsidR="00621D92" w:rsidRPr="00586675" w:rsidRDefault="00621D92" w:rsidP="005D5588">
      <w:r>
        <w:t>Para todos os erros que não pertençam ao fluxo natural da aplicação deverão encaminhar o usuário para uma página de erro padrão.</w:t>
      </w:r>
    </w:p>
    <w:p w:rsidR="009749EC" w:rsidRDefault="009749EC">
      <w:pPr>
        <w:suppressAutoHyphens w:val="0"/>
        <w:spacing w:before="0" w:line="240" w:lineRule="auto"/>
        <w:jc w:val="left"/>
        <w:rPr>
          <w:b/>
          <w:kern w:val="1"/>
          <w:sz w:val="32"/>
          <w:szCs w:val="24"/>
        </w:rPr>
      </w:pPr>
      <w:bookmarkStart w:id="51" w:name="_Toc287686991"/>
      <w:r>
        <w:rPr>
          <w:szCs w:val="24"/>
        </w:rPr>
        <w:br w:type="page"/>
      </w:r>
    </w:p>
    <w:p w:rsidR="00E452D5" w:rsidRPr="00844F01" w:rsidRDefault="00D87D31" w:rsidP="007D4E26">
      <w:pPr>
        <w:pStyle w:val="Ttulo1"/>
        <w:numPr>
          <w:ilvl w:val="0"/>
          <w:numId w:val="1"/>
        </w:numPr>
        <w:suppressAutoHyphens w:val="0"/>
        <w:ind w:left="360" w:hanging="360"/>
        <w:rPr>
          <w:szCs w:val="24"/>
        </w:rPr>
      </w:pPr>
      <w:bookmarkStart w:id="52" w:name="_Toc415448618"/>
      <w:r w:rsidRPr="00844F01">
        <w:rPr>
          <w:szCs w:val="24"/>
        </w:rPr>
        <w:lastRenderedPageBreak/>
        <w:t>Visão de Segurança</w:t>
      </w:r>
      <w:bookmarkEnd w:id="51"/>
      <w:bookmarkEnd w:id="52"/>
    </w:p>
    <w:p w:rsidR="001F5455" w:rsidRDefault="001F5455" w:rsidP="001F5455">
      <w:pPr>
        <w:pStyle w:val="Legenda"/>
        <w:keepNext/>
      </w:pPr>
      <w:r>
        <w:t xml:space="preserve">Tabela </w:t>
      </w:r>
      <w:fldSimple w:instr=" SEQ Tabela \* ARABIC ">
        <w:r w:rsidR="00FB41CA">
          <w:rPr>
            <w:noProof/>
          </w:rPr>
          <w:t>8</w:t>
        </w:r>
      </w:fldSimple>
      <w:r>
        <w:t xml:space="preserve"> - Formas de acesso ao sistema</w:t>
      </w:r>
    </w:p>
    <w:tbl>
      <w:tblPr>
        <w:tblW w:w="9356" w:type="dxa"/>
        <w:tblInd w:w="55" w:type="dxa"/>
        <w:tblLayout w:type="fixed"/>
        <w:tblCellMar>
          <w:top w:w="55" w:type="dxa"/>
          <w:left w:w="55" w:type="dxa"/>
          <w:bottom w:w="55" w:type="dxa"/>
          <w:right w:w="55" w:type="dxa"/>
        </w:tblCellMar>
        <w:tblLook w:val="0000"/>
      </w:tblPr>
      <w:tblGrid>
        <w:gridCol w:w="1701"/>
        <w:gridCol w:w="3119"/>
        <w:gridCol w:w="2693"/>
        <w:gridCol w:w="1843"/>
      </w:tblGrid>
      <w:tr w:rsidR="00E452D5" w:rsidRPr="00844F01" w:rsidTr="009F2356">
        <w:trPr>
          <w:cantSplit/>
          <w:tblHeader/>
        </w:trPr>
        <w:tc>
          <w:tcPr>
            <w:tcW w:w="1701" w:type="dxa"/>
            <w:tcBorders>
              <w:top w:val="single" w:sz="1" w:space="0" w:color="000000"/>
              <w:left w:val="single" w:sz="1" w:space="0" w:color="000000"/>
              <w:bottom w:val="single" w:sz="1" w:space="0" w:color="000000"/>
            </w:tcBorders>
          </w:tcPr>
          <w:p w:rsidR="00E452D5" w:rsidRPr="00844F01" w:rsidRDefault="00D87D31">
            <w:pPr>
              <w:pStyle w:val="Ttulodatabela"/>
              <w:rPr>
                <w:color w:val="auto"/>
              </w:rPr>
            </w:pPr>
            <w:r w:rsidRPr="00844F01">
              <w:rPr>
                <w:color w:val="auto"/>
              </w:rPr>
              <w:t>Usuários</w:t>
            </w:r>
          </w:p>
        </w:tc>
        <w:tc>
          <w:tcPr>
            <w:tcW w:w="3119" w:type="dxa"/>
            <w:tcBorders>
              <w:top w:val="single" w:sz="1" w:space="0" w:color="000000"/>
              <w:left w:val="single" w:sz="1" w:space="0" w:color="000000"/>
              <w:bottom w:val="single" w:sz="1" w:space="0" w:color="000000"/>
            </w:tcBorders>
          </w:tcPr>
          <w:p w:rsidR="00E452D5" w:rsidRPr="00844F01" w:rsidRDefault="00D87D31">
            <w:pPr>
              <w:pStyle w:val="Ttulodatabela"/>
              <w:rPr>
                <w:color w:val="auto"/>
              </w:rPr>
            </w:pPr>
            <w:r w:rsidRPr="00844F01">
              <w:rPr>
                <w:color w:val="auto"/>
              </w:rPr>
              <w:t>Tipo</w:t>
            </w:r>
          </w:p>
        </w:tc>
        <w:tc>
          <w:tcPr>
            <w:tcW w:w="2693" w:type="dxa"/>
            <w:tcBorders>
              <w:top w:val="single" w:sz="1" w:space="0" w:color="000000"/>
              <w:left w:val="single" w:sz="1" w:space="0" w:color="000000"/>
              <w:bottom w:val="single" w:sz="1" w:space="0" w:color="000000"/>
            </w:tcBorders>
          </w:tcPr>
          <w:p w:rsidR="00E452D5" w:rsidRPr="00844F01" w:rsidRDefault="00D87D31">
            <w:pPr>
              <w:pStyle w:val="Ttulodatabela"/>
              <w:rPr>
                <w:color w:val="auto"/>
              </w:rPr>
            </w:pPr>
            <w:r w:rsidRPr="00844F01">
              <w:rPr>
                <w:color w:val="auto"/>
              </w:rPr>
              <w:t>Portal</w:t>
            </w:r>
          </w:p>
        </w:tc>
        <w:tc>
          <w:tcPr>
            <w:tcW w:w="1843" w:type="dxa"/>
            <w:tcBorders>
              <w:top w:val="single" w:sz="1" w:space="0" w:color="000000"/>
              <w:left w:val="single" w:sz="1" w:space="0" w:color="000000"/>
              <w:bottom w:val="single" w:sz="1" w:space="0" w:color="000000"/>
              <w:right w:val="single" w:sz="1" w:space="0" w:color="000000"/>
            </w:tcBorders>
          </w:tcPr>
          <w:p w:rsidR="00E452D5" w:rsidRPr="00844F01" w:rsidRDefault="00D87D31">
            <w:pPr>
              <w:pStyle w:val="Ttulodatabela"/>
              <w:rPr>
                <w:color w:val="auto"/>
              </w:rPr>
            </w:pPr>
            <w:r w:rsidRPr="00844F01">
              <w:rPr>
                <w:color w:val="auto"/>
              </w:rPr>
              <w:t>Acesso</w:t>
            </w:r>
          </w:p>
        </w:tc>
      </w:tr>
      <w:tr w:rsidR="00E452D5" w:rsidRPr="00844F01" w:rsidTr="009F2356">
        <w:trPr>
          <w:cantSplit/>
        </w:trPr>
        <w:tc>
          <w:tcPr>
            <w:tcW w:w="1701" w:type="dxa"/>
            <w:tcBorders>
              <w:left w:val="single" w:sz="1" w:space="0" w:color="000000"/>
              <w:bottom w:val="single" w:sz="1" w:space="0" w:color="000000"/>
            </w:tcBorders>
          </w:tcPr>
          <w:p w:rsidR="00E452D5" w:rsidRPr="00844F01" w:rsidRDefault="00844F01">
            <w:pPr>
              <w:pStyle w:val="Contedodatabela"/>
              <w:rPr>
                <w:color w:val="auto"/>
              </w:rPr>
            </w:pPr>
            <w:r>
              <w:rPr>
                <w:color w:val="auto"/>
              </w:rPr>
              <w:t>Administrador</w:t>
            </w:r>
          </w:p>
        </w:tc>
        <w:tc>
          <w:tcPr>
            <w:tcW w:w="3119" w:type="dxa"/>
            <w:tcBorders>
              <w:left w:val="single" w:sz="1" w:space="0" w:color="000000"/>
              <w:bottom w:val="single" w:sz="1" w:space="0" w:color="000000"/>
            </w:tcBorders>
          </w:tcPr>
          <w:p w:rsidR="00E452D5" w:rsidRPr="00844F01" w:rsidRDefault="009749EC">
            <w:pPr>
              <w:pStyle w:val="Contedodatabela"/>
              <w:rPr>
                <w:color w:val="auto"/>
              </w:rPr>
            </w:pPr>
            <w:r>
              <w:rPr>
                <w:color w:val="auto"/>
              </w:rPr>
              <w:t>Tecnologia da Informação</w:t>
            </w:r>
          </w:p>
        </w:tc>
        <w:tc>
          <w:tcPr>
            <w:tcW w:w="2693" w:type="dxa"/>
            <w:tcBorders>
              <w:left w:val="single" w:sz="1" w:space="0" w:color="000000"/>
              <w:bottom w:val="single" w:sz="1" w:space="0" w:color="000000"/>
            </w:tcBorders>
          </w:tcPr>
          <w:p w:rsidR="00E452D5" w:rsidRPr="00844F01" w:rsidRDefault="009749EC">
            <w:pPr>
              <w:pStyle w:val="Contedodatabela"/>
              <w:rPr>
                <w:color w:val="auto"/>
              </w:rPr>
            </w:pPr>
            <w:r>
              <w:rPr>
                <w:color w:val="auto"/>
              </w:rPr>
              <w:t>Sistema Corporativo</w:t>
            </w:r>
          </w:p>
        </w:tc>
        <w:tc>
          <w:tcPr>
            <w:tcW w:w="1843" w:type="dxa"/>
            <w:tcBorders>
              <w:left w:val="single" w:sz="1" w:space="0" w:color="000000"/>
              <w:bottom w:val="single" w:sz="1" w:space="0" w:color="000000"/>
              <w:right w:val="single" w:sz="1" w:space="0" w:color="000000"/>
            </w:tcBorders>
          </w:tcPr>
          <w:p w:rsidR="00E452D5" w:rsidRPr="00844F01" w:rsidRDefault="009749EC" w:rsidP="009749EC">
            <w:pPr>
              <w:pStyle w:val="Contedodatabela"/>
              <w:rPr>
                <w:color w:val="auto"/>
              </w:rPr>
            </w:pPr>
            <w:r>
              <w:rPr>
                <w:color w:val="auto"/>
              </w:rPr>
              <w:t>Inter</w:t>
            </w:r>
            <w:r w:rsidR="00D87D31" w:rsidRPr="00844F01">
              <w:rPr>
                <w:color w:val="auto"/>
              </w:rPr>
              <w:t>no</w:t>
            </w:r>
          </w:p>
        </w:tc>
      </w:tr>
      <w:tr w:rsidR="00E452D5" w:rsidRPr="00844F01" w:rsidTr="009F2356">
        <w:trPr>
          <w:cantSplit/>
        </w:trPr>
        <w:tc>
          <w:tcPr>
            <w:tcW w:w="1701" w:type="dxa"/>
            <w:tcBorders>
              <w:left w:val="single" w:sz="1" w:space="0" w:color="000000"/>
              <w:bottom w:val="single" w:sz="1" w:space="0" w:color="000000"/>
            </w:tcBorders>
          </w:tcPr>
          <w:p w:rsidR="00E452D5" w:rsidRPr="00844F01" w:rsidRDefault="00844F01">
            <w:pPr>
              <w:pStyle w:val="Contedodatabela"/>
              <w:rPr>
                <w:color w:val="auto"/>
              </w:rPr>
            </w:pPr>
            <w:r>
              <w:rPr>
                <w:color w:val="auto"/>
              </w:rPr>
              <w:t>Gerente</w:t>
            </w:r>
          </w:p>
        </w:tc>
        <w:tc>
          <w:tcPr>
            <w:tcW w:w="3119" w:type="dxa"/>
            <w:tcBorders>
              <w:left w:val="single" w:sz="1" w:space="0" w:color="000000"/>
              <w:bottom w:val="single" w:sz="1" w:space="0" w:color="000000"/>
            </w:tcBorders>
          </w:tcPr>
          <w:p w:rsidR="00E452D5" w:rsidRPr="00844F01" w:rsidRDefault="00844F01">
            <w:pPr>
              <w:pStyle w:val="Contedodatabela"/>
              <w:rPr>
                <w:color w:val="auto"/>
              </w:rPr>
            </w:pPr>
            <w:r>
              <w:rPr>
                <w:color w:val="auto"/>
              </w:rPr>
              <w:t>Gerente do Departamento</w:t>
            </w:r>
          </w:p>
        </w:tc>
        <w:tc>
          <w:tcPr>
            <w:tcW w:w="2693" w:type="dxa"/>
            <w:tcBorders>
              <w:left w:val="single" w:sz="1" w:space="0" w:color="000000"/>
              <w:bottom w:val="single" w:sz="1" w:space="0" w:color="000000"/>
            </w:tcBorders>
          </w:tcPr>
          <w:p w:rsidR="00E452D5" w:rsidRPr="00844F01" w:rsidRDefault="009749EC">
            <w:pPr>
              <w:pStyle w:val="Contedodatabela"/>
              <w:rPr>
                <w:color w:val="auto"/>
              </w:rPr>
            </w:pPr>
            <w:r>
              <w:rPr>
                <w:color w:val="auto"/>
              </w:rPr>
              <w:t>Sistema</w:t>
            </w:r>
            <w:r w:rsidR="00D87D31" w:rsidRPr="00844F01">
              <w:rPr>
                <w:color w:val="auto"/>
              </w:rPr>
              <w:t xml:space="preserve"> Corporativo</w:t>
            </w:r>
          </w:p>
        </w:tc>
        <w:tc>
          <w:tcPr>
            <w:tcW w:w="1843" w:type="dxa"/>
            <w:tcBorders>
              <w:left w:val="single" w:sz="1" w:space="0" w:color="000000"/>
              <w:bottom w:val="single" w:sz="1" w:space="0" w:color="000000"/>
              <w:right w:val="single" w:sz="1" w:space="0" w:color="000000"/>
            </w:tcBorders>
          </w:tcPr>
          <w:p w:rsidR="00E452D5" w:rsidRPr="00844F01" w:rsidRDefault="00D87D31" w:rsidP="009749EC">
            <w:pPr>
              <w:pStyle w:val="Contedodatabela"/>
              <w:rPr>
                <w:color w:val="auto"/>
              </w:rPr>
            </w:pPr>
            <w:r w:rsidRPr="00844F01">
              <w:rPr>
                <w:color w:val="auto"/>
              </w:rPr>
              <w:t>Interno</w:t>
            </w:r>
          </w:p>
        </w:tc>
      </w:tr>
      <w:tr w:rsidR="00E452D5" w:rsidRPr="00844F01" w:rsidTr="009F2356">
        <w:trPr>
          <w:cantSplit/>
        </w:trPr>
        <w:tc>
          <w:tcPr>
            <w:tcW w:w="1701" w:type="dxa"/>
            <w:tcBorders>
              <w:left w:val="single" w:sz="1" w:space="0" w:color="000000"/>
              <w:bottom w:val="single" w:sz="1" w:space="0" w:color="000000"/>
            </w:tcBorders>
          </w:tcPr>
          <w:p w:rsidR="00E452D5" w:rsidRPr="00844F01" w:rsidRDefault="00844F01">
            <w:pPr>
              <w:pStyle w:val="Contedodatabela"/>
              <w:rPr>
                <w:color w:val="auto"/>
              </w:rPr>
            </w:pPr>
            <w:r>
              <w:rPr>
                <w:color w:val="auto"/>
              </w:rPr>
              <w:t>Funcionário</w:t>
            </w:r>
          </w:p>
        </w:tc>
        <w:tc>
          <w:tcPr>
            <w:tcW w:w="3119" w:type="dxa"/>
            <w:tcBorders>
              <w:left w:val="single" w:sz="1" w:space="0" w:color="000000"/>
              <w:bottom w:val="single" w:sz="1" w:space="0" w:color="000000"/>
            </w:tcBorders>
          </w:tcPr>
          <w:p w:rsidR="00E452D5" w:rsidRPr="00844F01" w:rsidRDefault="00F2064C" w:rsidP="00844F01">
            <w:pPr>
              <w:pStyle w:val="Contedodatabela"/>
              <w:rPr>
                <w:color w:val="auto"/>
              </w:rPr>
            </w:pPr>
            <w:r>
              <w:rPr>
                <w:color w:val="auto"/>
              </w:rPr>
              <w:t>Analistas</w:t>
            </w:r>
            <w:r w:rsidR="00844F01">
              <w:rPr>
                <w:color w:val="auto"/>
              </w:rPr>
              <w:t xml:space="preserve"> do Departamento </w:t>
            </w:r>
          </w:p>
        </w:tc>
        <w:tc>
          <w:tcPr>
            <w:tcW w:w="2693" w:type="dxa"/>
            <w:tcBorders>
              <w:left w:val="single" w:sz="1" w:space="0" w:color="000000"/>
              <w:bottom w:val="single" w:sz="1" w:space="0" w:color="000000"/>
            </w:tcBorders>
          </w:tcPr>
          <w:p w:rsidR="00E452D5" w:rsidRPr="00844F01" w:rsidRDefault="009749EC">
            <w:pPr>
              <w:pStyle w:val="Contedodatabela"/>
              <w:rPr>
                <w:color w:val="auto"/>
              </w:rPr>
            </w:pPr>
            <w:r>
              <w:rPr>
                <w:color w:val="auto"/>
              </w:rPr>
              <w:t>Sistema Corporativo</w:t>
            </w:r>
          </w:p>
        </w:tc>
        <w:tc>
          <w:tcPr>
            <w:tcW w:w="1843" w:type="dxa"/>
            <w:tcBorders>
              <w:left w:val="single" w:sz="1" w:space="0" w:color="000000"/>
              <w:bottom w:val="single" w:sz="1" w:space="0" w:color="000000"/>
              <w:right w:val="single" w:sz="1" w:space="0" w:color="000000"/>
            </w:tcBorders>
          </w:tcPr>
          <w:p w:rsidR="00E452D5" w:rsidRPr="00844F01" w:rsidRDefault="009749EC">
            <w:pPr>
              <w:pStyle w:val="Contedodatabela"/>
              <w:rPr>
                <w:color w:val="auto"/>
              </w:rPr>
            </w:pPr>
            <w:r>
              <w:rPr>
                <w:color w:val="auto"/>
              </w:rPr>
              <w:t>Interno</w:t>
            </w:r>
          </w:p>
        </w:tc>
      </w:tr>
    </w:tbl>
    <w:p w:rsidR="00E452D5" w:rsidRPr="00844F01" w:rsidRDefault="00E452D5">
      <w:pPr>
        <w:pStyle w:val="Corpodetexto"/>
        <w:rPr>
          <w:color w:val="auto"/>
        </w:rPr>
      </w:pPr>
    </w:p>
    <w:p w:rsidR="00411087" w:rsidRDefault="00D87D31" w:rsidP="00AF0773">
      <w:pPr>
        <w:pStyle w:val="Corpodetexto"/>
        <w:numPr>
          <w:ilvl w:val="0"/>
          <w:numId w:val="11"/>
        </w:numPr>
        <w:rPr>
          <w:color w:val="auto"/>
        </w:rPr>
      </w:pPr>
      <w:r w:rsidRPr="00844F01">
        <w:rPr>
          <w:color w:val="auto"/>
        </w:rPr>
        <w:t>O cadastramento dos usuários</w:t>
      </w:r>
      <w:r w:rsidR="00411087">
        <w:rPr>
          <w:color w:val="auto"/>
        </w:rPr>
        <w:t xml:space="preserve"> do tipo</w:t>
      </w:r>
      <w:r w:rsidR="009749EC">
        <w:rPr>
          <w:color w:val="auto"/>
        </w:rPr>
        <w:t xml:space="preserve"> Gerentes e</w:t>
      </w:r>
      <w:r w:rsidR="00411087">
        <w:rPr>
          <w:color w:val="auto"/>
        </w:rPr>
        <w:t xml:space="preserve"> de</w:t>
      </w:r>
      <w:r w:rsidR="009749EC">
        <w:rPr>
          <w:color w:val="auto"/>
        </w:rPr>
        <w:t xml:space="preserve"> su</w:t>
      </w:r>
      <w:r w:rsidR="00411087">
        <w:rPr>
          <w:color w:val="auto"/>
        </w:rPr>
        <w:t>as permissões de acesso deve</w:t>
      </w:r>
      <w:r w:rsidRPr="00844F01">
        <w:rPr>
          <w:color w:val="auto"/>
        </w:rPr>
        <w:t xml:space="preserve"> ser</w:t>
      </w:r>
      <w:r w:rsidR="00411087">
        <w:rPr>
          <w:color w:val="auto"/>
        </w:rPr>
        <w:t xml:space="preserve"> realizado</w:t>
      </w:r>
      <w:r w:rsidRPr="00844F01">
        <w:rPr>
          <w:color w:val="auto"/>
        </w:rPr>
        <w:t xml:space="preserve"> </w:t>
      </w:r>
      <w:r w:rsidR="009749EC">
        <w:rPr>
          <w:color w:val="auto"/>
        </w:rPr>
        <w:t>diretamente no</w:t>
      </w:r>
      <w:r w:rsidRPr="00844F01">
        <w:rPr>
          <w:color w:val="auto"/>
        </w:rPr>
        <w:t xml:space="preserve"> Sistema </w:t>
      </w:r>
      <w:r w:rsidR="009749EC">
        <w:rPr>
          <w:color w:val="auto"/>
        </w:rPr>
        <w:t xml:space="preserve">SIDOC pelo Administrador. </w:t>
      </w:r>
    </w:p>
    <w:p w:rsidR="00E452D5" w:rsidRDefault="00411087" w:rsidP="00AF0773">
      <w:pPr>
        <w:pStyle w:val="Corpodetexto"/>
        <w:numPr>
          <w:ilvl w:val="0"/>
          <w:numId w:val="11"/>
        </w:numPr>
        <w:rPr>
          <w:color w:val="auto"/>
        </w:rPr>
      </w:pPr>
      <w:r>
        <w:rPr>
          <w:color w:val="auto"/>
        </w:rPr>
        <w:t>O cadastramento dos u</w:t>
      </w:r>
      <w:r w:rsidR="009749EC">
        <w:rPr>
          <w:color w:val="auto"/>
        </w:rPr>
        <w:t>suários</w:t>
      </w:r>
      <w:r>
        <w:rPr>
          <w:color w:val="auto"/>
        </w:rPr>
        <w:t xml:space="preserve"> do tipo</w:t>
      </w:r>
      <w:r w:rsidR="009749EC">
        <w:rPr>
          <w:color w:val="auto"/>
        </w:rPr>
        <w:t xml:space="preserve"> Funcionários e suas permissões deverão ser cadastrados pelo usuário Gerente responsável por ele.</w:t>
      </w:r>
    </w:p>
    <w:p w:rsidR="00411087" w:rsidRDefault="00411087" w:rsidP="00AF0773">
      <w:pPr>
        <w:pStyle w:val="Corpodetexto"/>
        <w:numPr>
          <w:ilvl w:val="0"/>
          <w:numId w:val="11"/>
        </w:numPr>
        <w:rPr>
          <w:color w:val="auto"/>
        </w:rPr>
      </w:pPr>
      <w:r>
        <w:rPr>
          <w:color w:val="auto"/>
        </w:rPr>
        <w:t>É obrigatório que todos os usuários do tipo Funcionários tenham um usuário do tipo Gerente responsável por ele.</w:t>
      </w:r>
    </w:p>
    <w:p w:rsidR="00F2064C" w:rsidRDefault="00F2064C" w:rsidP="00AF0773">
      <w:pPr>
        <w:pStyle w:val="Corpodetexto"/>
        <w:numPr>
          <w:ilvl w:val="0"/>
          <w:numId w:val="11"/>
        </w:numPr>
        <w:rPr>
          <w:color w:val="auto"/>
        </w:rPr>
      </w:pPr>
      <w:r>
        <w:rPr>
          <w:color w:val="auto"/>
        </w:rPr>
        <w:t>Um usuário do tipo Gerente pode ser responsável por um ou mais Departamentos.</w:t>
      </w:r>
    </w:p>
    <w:p w:rsidR="00411087" w:rsidRDefault="00411087" w:rsidP="00AF0773">
      <w:pPr>
        <w:pStyle w:val="Corpodetexto"/>
        <w:numPr>
          <w:ilvl w:val="0"/>
          <w:numId w:val="11"/>
        </w:numPr>
        <w:rPr>
          <w:color w:val="auto"/>
        </w:rPr>
      </w:pPr>
      <w:r>
        <w:rPr>
          <w:color w:val="auto"/>
        </w:rPr>
        <w:t>É obrigatório o preenchimento do campo “Categoria” em todos os Documentos cadastrados.</w:t>
      </w:r>
    </w:p>
    <w:p w:rsidR="00411087" w:rsidRDefault="00411087" w:rsidP="00AF0773">
      <w:pPr>
        <w:pStyle w:val="Corpodetexto"/>
        <w:numPr>
          <w:ilvl w:val="0"/>
          <w:numId w:val="11"/>
        </w:numPr>
        <w:rPr>
          <w:color w:val="auto"/>
        </w:rPr>
      </w:pPr>
      <w:r>
        <w:rPr>
          <w:color w:val="auto"/>
        </w:rPr>
        <w:t>Cada Documento cadastrado precisa obrigatoriamente ter o campo “data de validade” preenchido com uma data váida e posterior à data de cadastro.</w:t>
      </w:r>
    </w:p>
    <w:p w:rsidR="00A41ED7" w:rsidRDefault="00A41ED7" w:rsidP="00AF0773">
      <w:pPr>
        <w:pStyle w:val="Corpodetexto"/>
        <w:numPr>
          <w:ilvl w:val="0"/>
          <w:numId w:val="11"/>
        </w:numPr>
        <w:rPr>
          <w:color w:val="auto"/>
        </w:rPr>
      </w:pPr>
      <w:r>
        <w:rPr>
          <w:color w:val="auto"/>
        </w:rPr>
        <w:t>Cada usuário do tipo Gerente</w:t>
      </w:r>
      <w:r w:rsidR="00411087">
        <w:rPr>
          <w:color w:val="auto"/>
        </w:rPr>
        <w:t xml:space="preserve"> tem acesso a todos os Documentos que ele cadastrou e também pode acessar os Documentos de todos os integrantes de sua</w:t>
      </w:r>
      <w:r w:rsidR="00F2064C">
        <w:rPr>
          <w:color w:val="auto"/>
        </w:rPr>
        <w:t>(s)</w:t>
      </w:r>
      <w:r w:rsidR="00411087">
        <w:rPr>
          <w:color w:val="auto"/>
        </w:rPr>
        <w:t xml:space="preserve"> equipe</w:t>
      </w:r>
      <w:r w:rsidR="00F2064C">
        <w:rPr>
          <w:color w:val="auto"/>
        </w:rPr>
        <w:t>(s)</w:t>
      </w:r>
      <w:r w:rsidR="00411087">
        <w:rPr>
          <w:color w:val="auto"/>
        </w:rPr>
        <w:t>.</w:t>
      </w:r>
    </w:p>
    <w:p w:rsidR="00A41ED7" w:rsidRDefault="00A41ED7" w:rsidP="00AF0773">
      <w:pPr>
        <w:pStyle w:val="Corpodetexto"/>
        <w:numPr>
          <w:ilvl w:val="0"/>
          <w:numId w:val="11"/>
        </w:numPr>
        <w:rPr>
          <w:color w:val="auto"/>
        </w:rPr>
      </w:pPr>
      <w:r>
        <w:rPr>
          <w:color w:val="auto"/>
        </w:rPr>
        <w:t>Cada usuário do tipo Funcionário tem acesso somente aos Documentos que ele mesmo cadastrou.</w:t>
      </w:r>
    </w:p>
    <w:p w:rsidR="00A41ED7" w:rsidRDefault="00A41ED7" w:rsidP="00AF0773">
      <w:pPr>
        <w:pStyle w:val="Corpodetexto"/>
        <w:numPr>
          <w:ilvl w:val="0"/>
          <w:numId w:val="11"/>
        </w:numPr>
        <w:rPr>
          <w:color w:val="auto"/>
        </w:rPr>
      </w:pPr>
      <w:r>
        <w:rPr>
          <w:color w:val="auto"/>
        </w:rPr>
        <w:t>O s</w:t>
      </w:r>
      <w:r w:rsidR="00F2064C">
        <w:rPr>
          <w:color w:val="auto"/>
        </w:rPr>
        <w:t>istema não permite o acesso a</w:t>
      </w:r>
      <w:r>
        <w:rPr>
          <w:color w:val="auto"/>
        </w:rPr>
        <w:t xml:space="preserve"> Documento</w:t>
      </w:r>
      <w:r w:rsidR="00F2064C">
        <w:rPr>
          <w:color w:val="auto"/>
        </w:rPr>
        <w:t>s</w:t>
      </w:r>
      <w:r>
        <w:rPr>
          <w:color w:val="auto"/>
        </w:rPr>
        <w:t xml:space="preserve"> cadastrado</w:t>
      </w:r>
      <w:r w:rsidR="00F2064C">
        <w:rPr>
          <w:color w:val="auto"/>
        </w:rPr>
        <w:t>s</w:t>
      </w:r>
      <w:r>
        <w:rPr>
          <w:color w:val="auto"/>
        </w:rPr>
        <w:t xml:space="preserve"> por </w:t>
      </w:r>
      <w:r w:rsidR="00F2064C">
        <w:rPr>
          <w:color w:val="auto"/>
        </w:rPr>
        <w:t xml:space="preserve">usuários de um </w:t>
      </w:r>
      <w:r>
        <w:rPr>
          <w:color w:val="auto"/>
        </w:rPr>
        <w:t xml:space="preserve"> departamento a outro</w:t>
      </w:r>
      <w:r w:rsidR="00F2064C">
        <w:rPr>
          <w:color w:val="auto"/>
        </w:rPr>
        <w:t>s usuários que não pertençam a este</w:t>
      </w:r>
      <w:r>
        <w:rPr>
          <w:color w:val="auto"/>
        </w:rPr>
        <w:t xml:space="preserve"> departamento.</w:t>
      </w:r>
    </w:p>
    <w:p w:rsidR="00E452D5" w:rsidRPr="00844F01" w:rsidRDefault="00D87D31">
      <w:r w:rsidRPr="00844F01">
        <w:br w:type="page"/>
      </w:r>
    </w:p>
    <w:p w:rsidR="00E452D5" w:rsidRDefault="00D87D31" w:rsidP="007D4E26">
      <w:pPr>
        <w:pStyle w:val="Ttulo1"/>
        <w:numPr>
          <w:ilvl w:val="0"/>
          <w:numId w:val="1"/>
        </w:numPr>
        <w:suppressAutoHyphens w:val="0"/>
        <w:ind w:left="360" w:hanging="360"/>
        <w:rPr>
          <w:szCs w:val="24"/>
        </w:rPr>
      </w:pPr>
      <w:bookmarkStart w:id="53" w:name="_Toc287686992"/>
      <w:bookmarkStart w:id="54" w:name="_Toc415448619"/>
      <w:r>
        <w:rPr>
          <w:szCs w:val="24"/>
        </w:rPr>
        <w:lastRenderedPageBreak/>
        <w:t>Visão de Implantação</w:t>
      </w:r>
      <w:bookmarkEnd w:id="53"/>
      <w:bookmarkEnd w:id="54"/>
    </w:p>
    <w:p w:rsidR="00AE769D" w:rsidRPr="00AE769D" w:rsidRDefault="00AE769D" w:rsidP="00AE769D"/>
    <w:p w:rsidR="00AE769D" w:rsidRPr="00AE769D" w:rsidRDefault="00AE769D" w:rsidP="00AE769D">
      <w:pPr>
        <w:pStyle w:val="Ttulo2"/>
        <w:numPr>
          <w:ilvl w:val="1"/>
          <w:numId w:val="1"/>
        </w:numPr>
        <w:suppressAutoHyphens w:val="0"/>
        <w:spacing w:before="0" w:after="120"/>
        <w:ind w:left="720" w:hanging="720"/>
      </w:pPr>
      <w:bookmarkStart w:id="55" w:name="_Toc415448620"/>
      <w:r w:rsidRPr="00AE769D">
        <w:rPr>
          <w:sz w:val="24"/>
        </w:rPr>
        <w:t>Visão Geral</w:t>
      </w:r>
      <w:bookmarkEnd w:id="55"/>
    </w:p>
    <w:p w:rsidR="001F5455" w:rsidRDefault="003453A0" w:rsidP="001F5455">
      <w:pPr>
        <w:pStyle w:val="Legenda"/>
        <w:keepNext/>
      </w:pPr>
      <w:r>
        <w:rPr>
          <w:noProof/>
          <w:lang w:val="pt-BR"/>
        </w:rPr>
        <w:drawing>
          <wp:inline distT="0" distB="0" distL="0" distR="0">
            <wp:extent cx="5705475" cy="2808086"/>
            <wp:effectExtent l="19050" t="0" r="9525" b="0"/>
            <wp:docPr id="6" name="Imagem 1" descr="C:\xampp\htdocs\Fatec\doc_info\Documentacao\Analise\DiagramaImplanta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Fatec\doc_info\Documentacao\Analise\DiagramaImplantacao.jpg"/>
                    <pic:cNvPicPr>
                      <a:picLocks noChangeAspect="1" noChangeArrowheads="1"/>
                    </pic:cNvPicPr>
                  </pic:nvPicPr>
                  <pic:blipFill>
                    <a:blip r:embed="rId13"/>
                    <a:srcRect/>
                    <a:stretch>
                      <a:fillRect/>
                    </a:stretch>
                  </pic:blipFill>
                  <pic:spPr bwMode="auto">
                    <a:xfrm>
                      <a:off x="0" y="0"/>
                      <a:ext cx="5705475" cy="2808086"/>
                    </a:xfrm>
                    <a:prstGeom prst="rect">
                      <a:avLst/>
                    </a:prstGeom>
                    <a:noFill/>
                    <a:ln w="9525">
                      <a:noFill/>
                      <a:miter lim="800000"/>
                      <a:headEnd/>
                      <a:tailEnd/>
                    </a:ln>
                  </pic:spPr>
                </pic:pic>
              </a:graphicData>
            </a:graphic>
          </wp:inline>
        </w:drawing>
      </w:r>
      <w:r w:rsidR="001F5455" w:rsidRPr="001F5455">
        <w:t xml:space="preserve"> </w:t>
      </w:r>
      <w:r w:rsidR="001F5455">
        <w:t xml:space="preserve">Tabela </w:t>
      </w:r>
      <w:fldSimple w:instr=" SEQ Tabela \* ARABIC ">
        <w:r w:rsidR="00FB41CA">
          <w:rPr>
            <w:noProof/>
          </w:rPr>
          <w:t>9</w:t>
        </w:r>
      </w:fldSimple>
      <w:r w:rsidR="001F5455">
        <w:t xml:space="preserve"> - Diagrama de Implantação</w:t>
      </w:r>
    </w:p>
    <w:p w:rsidR="001F5455" w:rsidRDefault="001F5455" w:rsidP="001F5455">
      <w:pPr>
        <w:pStyle w:val="Corpodetexto"/>
        <w:rPr>
          <w:color w:val="auto"/>
        </w:rPr>
      </w:pPr>
    </w:p>
    <w:p w:rsidR="001F5455" w:rsidRPr="000324C6" w:rsidRDefault="000324C6" w:rsidP="001F5455">
      <w:pPr>
        <w:pStyle w:val="Corpodetexto"/>
        <w:rPr>
          <w:color w:val="auto"/>
        </w:rPr>
      </w:pPr>
      <w:r>
        <w:rPr>
          <w:color w:val="auto"/>
        </w:rPr>
        <w:t>A quantidade de estações de trabalho que terão acesso ao sistema inicialmente é inferior a 50 divididas em 3 departamentos.</w:t>
      </w:r>
    </w:p>
    <w:p w:rsidR="000324C6" w:rsidRDefault="000324C6" w:rsidP="000324C6">
      <w:pPr>
        <w:pStyle w:val="Corpodetexto"/>
        <w:rPr>
          <w:color w:val="auto"/>
        </w:rPr>
      </w:pPr>
      <w:r>
        <w:rPr>
          <w:color w:val="auto"/>
        </w:rPr>
        <w:t>A forma de acesso ao sistema será via protocolo HTTP pela rede local - LAN. Sua distribuição ocorrerá através</w:t>
      </w:r>
      <w:r w:rsidRPr="000324C6">
        <w:rPr>
          <w:color w:val="auto"/>
        </w:rPr>
        <w:t xml:space="preserve"> do roteador</w:t>
      </w:r>
      <w:r>
        <w:rPr>
          <w:color w:val="auto"/>
        </w:rPr>
        <w:t xml:space="preserve"> via intranet</w:t>
      </w:r>
      <w:r w:rsidRPr="000324C6">
        <w:rPr>
          <w:color w:val="auto"/>
        </w:rPr>
        <w:t xml:space="preserve"> a todos os computadores cone</w:t>
      </w:r>
      <w:r>
        <w:rPr>
          <w:color w:val="auto"/>
        </w:rPr>
        <w:t>c</w:t>
      </w:r>
      <w:r w:rsidRPr="000324C6">
        <w:rPr>
          <w:color w:val="auto"/>
        </w:rPr>
        <w:t>tados via cabeamento ou via transmissão sem fio (wi-fi)</w:t>
      </w:r>
      <w:r>
        <w:rPr>
          <w:color w:val="auto"/>
        </w:rPr>
        <w:t>.</w:t>
      </w:r>
    </w:p>
    <w:p w:rsidR="001F5455" w:rsidRDefault="001F5455" w:rsidP="001F5455">
      <w:pPr>
        <w:pStyle w:val="Corpodetexto"/>
        <w:rPr>
          <w:color w:val="auto"/>
        </w:rPr>
      </w:pPr>
      <w:r>
        <w:rPr>
          <w:color w:val="auto"/>
        </w:rPr>
        <w:t>A aplicação para acessar o sistema será o browser do usuário na estação de trabalho. C</w:t>
      </w:r>
      <w:r w:rsidRPr="000324C6">
        <w:rPr>
          <w:color w:val="auto"/>
        </w:rPr>
        <w:t>ada usuário</w:t>
      </w:r>
      <w:r>
        <w:rPr>
          <w:color w:val="auto"/>
        </w:rPr>
        <w:t xml:space="preserve"> </w:t>
      </w:r>
      <w:r w:rsidRPr="000324C6">
        <w:rPr>
          <w:color w:val="auto"/>
        </w:rPr>
        <w:t>te</w:t>
      </w:r>
      <w:r>
        <w:rPr>
          <w:color w:val="auto"/>
        </w:rPr>
        <w:t xml:space="preserve">rá </w:t>
      </w:r>
      <w:r w:rsidRPr="000324C6">
        <w:rPr>
          <w:color w:val="auto"/>
        </w:rPr>
        <w:t>acesso</w:t>
      </w:r>
      <w:r>
        <w:rPr>
          <w:color w:val="auto"/>
        </w:rPr>
        <w:t xml:space="preserve"> somente</w:t>
      </w:r>
      <w:r w:rsidRPr="000324C6">
        <w:rPr>
          <w:color w:val="auto"/>
        </w:rPr>
        <w:t xml:space="preserve"> a interface</w:t>
      </w:r>
      <w:r>
        <w:rPr>
          <w:color w:val="auto"/>
        </w:rPr>
        <w:t xml:space="preserve"> gráfica</w:t>
      </w:r>
      <w:r w:rsidRPr="000324C6">
        <w:rPr>
          <w:color w:val="auto"/>
        </w:rPr>
        <w:t xml:space="preserve"> do sistema em seu computador</w:t>
      </w:r>
      <w:r>
        <w:rPr>
          <w:color w:val="auto"/>
        </w:rPr>
        <w:t xml:space="preserve"> de acordo com as restrições determinadas pelas regras de negócio</w:t>
      </w:r>
      <w:r w:rsidRPr="001F5455">
        <w:rPr>
          <w:color w:val="auto"/>
        </w:rPr>
        <w:t xml:space="preserve"> </w:t>
      </w:r>
      <w:r>
        <w:rPr>
          <w:color w:val="auto"/>
        </w:rPr>
        <w:t>e será obrigatório o fornecimento de login e senha.</w:t>
      </w:r>
    </w:p>
    <w:p w:rsidR="001F5455" w:rsidRDefault="000324C6" w:rsidP="000324C6">
      <w:pPr>
        <w:pStyle w:val="Corpodetexto"/>
        <w:rPr>
          <w:color w:val="auto"/>
        </w:rPr>
      </w:pPr>
      <w:r>
        <w:rPr>
          <w:color w:val="auto"/>
        </w:rPr>
        <w:t>Os componetes contendo as regras de negócio ficarão</w:t>
      </w:r>
      <w:r w:rsidR="001F5455">
        <w:rPr>
          <w:color w:val="auto"/>
        </w:rPr>
        <w:t xml:space="preserve"> dentro do servidor local escolhido – Apache, protegidos de acesso direto para manter a integridade dos dados.</w:t>
      </w:r>
    </w:p>
    <w:p w:rsidR="0023554A" w:rsidRDefault="001F5455">
      <w:pPr>
        <w:pStyle w:val="Corpodetexto"/>
        <w:rPr>
          <w:color w:val="auto"/>
        </w:rPr>
      </w:pPr>
      <w:r>
        <w:rPr>
          <w:color w:val="auto"/>
        </w:rPr>
        <w:t>A camada j</w:t>
      </w:r>
      <w:r w:rsidR="0023554A" w:rsidRPr="000324C6">
        <w:rPr>
          <w:color w:val="auto"/>
        </w:rPr>
        <w:t xml:space="preserve">dbc </w:t>
      </w:r>
      <w:r>
        <w:rPr>
          <w:color w:val="auto"/>
        </w:rPr>
        <w:t>conterá o conjunto de classes que fará</w:t>
      </w:r>
      <w:r w:rsidR="0023554A" w:rsidRPr="000324C6">
        <w:rPr>
          <w:color w:val="auto"/>
        </w:rPr>
        <w:t xml:space="preserve"> a conexão com o banco de dados</w:t>
      </w:r>
      <w:r>
        <w:rPr>
          <w:color w:val="auto"/>
        </w:rPr>
        <w:t>.</w:t>
      </w:r>
    </w:p>
    <w:p w:rsidR="001F5455" w:rsidRPr="000324C6" w:rsidRDefault="001F5455">
      <w:pPr>
        <w:pStyle w:val="Corpodetexto"/>
        <w:rPr>
          <w:color w:val="auto"/>
        </w:rPr>
      </w:pPr>
    </w:p>
    <w:p w:rsidR="00983032" w:rsidRPr="00A8619E" w:rsidRDefault="00983032">
      <w:pPr>
        <w:suppressAutoHyphens w:val="0"/>
        <w:spacing w:before="0" w:line="240" w:lineRule="auto"/>
        <w:jc w:val="left"/>
        <w:rPr>
          <w:b/>
          <w:sz w:val="28"/>
        </w:rPr>
      </w:pPr>
      <w:bookmarkStart w:id="56" w:name="_Toc287686993"/>
      <w:r w:rsidRPr="00A8619E">
        <w:rPr>
          <w:sz w:val="28"/>
        </w:rPr>
        <w:br w:type="page"/>
      </w:r>
    </w:p>
    <w:p w:rsidR="00E452D5" w:rsidRPr="00A8619E" w:rsidRDefault="00D87D31">
      <w:pPr>
        <w:pStyle w:val="Ttulo2"/>
        <w:numPr>
          <w:ilvl w:val="1"/>
          <w:numId w:val="1"/>
        </w:numPr>
        <w:suppressAutoHyphens w:val="0"/>
        <w:spacing w:before="0" w:after="120"/>
        <w:ind w:left="720" w:hanging="720"/>
        <w:rPr>
          <w:sz w:val="24"/>
        </w:rPr>
      </w:pPr>
      <w:bookmarkStart w:id="57" w:name="_Toc287686994"/>
      <w:bookmarkStart w:id="58" w:name="_Toc415448621"/>
      <w:bookmarkEnd w:id="56"/>
      <w:r w:rsidRPr="00A8619E">
        <w:rPr>
          <w:sz w:val="24"/>
        </w:rPr>
        <w:lastRenderedPageBreak/>
        <w:t xml:space="preserve">Servidor </w:t>
      </w:r>
      <w:bookmarkEnd w:id="57"/>
      <w:r w:rsidR="00FB41CA">
        <w:rPr>
          <w:sz w:val="24"/>
        </w:rPr>
        <w:t>web</w:t>
      </w:r>
      <w:bookmarkEnd w:id="58"/>
    </w:p>
    <w:p w:rsidR="00FB41CA" w:rsidRDefault="00FB41CA" w:rsidP="00FB41CA">
      <w:pPr>
        <w:pStyle w:val="Legenda"/>
        <w:keepNext/>
      </w:pPr>
      <w:r>
        <w:t xml:space="preserve">Tabela </w:t>
      </w:r>
      <w:fldSimple w:instr=" SEQ Tabela \* ARABIC ">
        <w:r>
          <w:rPr>
            <w:noProof/>
          </w:rPr>
          <w:t>10</w:t>
        </w:r>
      </w:fldSimple>
      <w:r>
        <w:t xml:space="preserve"> - dados do servidor web</w:t>
      </w:r>
    </w:p>
    <w:tbl>
      <w:tblPr>
        <w:tblW w:w="5000" w:type="pct"/>
        <w:tblCellMar>
          <w:top w:w="55" w:type="dxa"/>
          <w:left w:w="55" w:type="dxa"/>
          <w:bottom w:w="55" w:type="dxa"/>
          <w:right w:w="55" w:type="dxa"/>
        </w:tblCellMar>
        <w:tblLook w:val="0000"/>
      </w:tblPr>
      <w:tblGrid>
        <w:gridCol w:w="1418"/>
        <w:gridCol w:w="1047"/>
        <w:gridCol w:w="709"/>
        <w:gridCol w:w="992"/>
        <w:gridCol w:w="1843"/>
        <w:gridCol w:w="1843"/>
        <w:gridCol w:w="898"/>
      </w:tblGrid>
      <w:tr w:rsidR="00C73B1C" w:rsidRPr="001B25F2" w:rsidTr="00C73B1C">
        <w:trPr>
          <w:cantSplit/>
          <w:tblHeader/>
        </w:trPr>
        <w:tc>
          <w:tcPr>
            <w:tcW w:w="810" w:type="pct"/>
            <w:tcBorders>
              <w:top w:val="single" w:sz="1" w:space="0" w:color="000000"/>
              <w:left w:val="single" w:sz="1" w:space="0" w:color="000000"/>
              <w:bottom w:val="single" w:sz="1" w:space="0" w:color="000000"/>
            </w:tcBorders>
          </w:tcPr>
          <w:p w:rsidR="00E452D5" w:rsidRPr="001B25F2" w:rsidRDefault="00D87D31">
            <w:pPr>
              <w:pStyle w:val="Ttulodatabela"/>
              <w:rPr>
                <w:color w:val="auto"/>
                <w:sz w:val="20"/>
              </w:rPr>
            </w:pPr>
            <w:r w:rsidRPr="001B25F2">
              <w:rPr>
                <w:color w:val="auto"/>
                <w:sz w:val="20"/>
              </w:rPr>
              <w:t>Datasource</w:t>
            </w:r>
          </w:p>
        </w:tc>
        <w:tc>
          <w:tcPr>
            <w:tcW w:w="598" w:type="pct"/>
            <w:tcBorders>
              <w:top w:val="single" w:sz="1" w:space="0" w:color="000000"/>
              <w:left w:val="single" w:sz="1" w:space="0" w:color="000000"/>
              <w:bottom w:val="single" w:sz="1" w:space="0" w:color="000000"/>
            </w:tcBorders>
          </w:tcPr>
          <w:p w:rsidR="00E452D5" w:rsidRPr="001B25F2" w:rsidRDefault="00D87D31">
            <w:pPr>
              <w:pStyle w:val="Ttulodatabela"/>
              <w:rPr>
                <w:color w:val="auto"/>
                <w:sz w:val="20"/>
              </w:rPr>
            </w:pPr>
            <w:r w:rsidRPr="001B25F2">
              <w:rPr>
                <w:color w:val="auto"/>
                <w:sz w:val="20"/>
              </w:rPr>
              <w:t>Provider</w:t>
            </w:r>
          </w:p>
        </w:tc>
        <w:tc>
          <w:tcPr>
            <w:tcW w:w="405" w:type="pct"/>
            <w:tcBorders>
              <w:top w:val="single" w:sz="1" w:space="0" w:color="000000"/>
              <w:left w:val="single" w:sz="1" w:space="0" w:color="000000"/>
              <w:bottom w:val="single" w:sz="1" w:space="0" w:color="000000"/>
            </w:tcBorders>
          </w:tcPr>
          <w:p w:rsidR="00E452D5" w:rsidRPr="001B25F2" w:rsidRDefault="00D87D31">
            <w:pPr>
              <w:pStyle w:val="Ttulodatabela"/>
              <w:rPr>
                <w:color w:val="auto"/>
                <w:sz w:val="20"/>
              </w:rPr>
            </w:pPr>
            <w:r w:rsidRPr="001B25F2">
              <w:rPr>
                <w:color w:val="auto"/>
                <w:sz w:val="20"/>
              </w:rPr>
              <w:t>XA</w:t>
            </w:r>
          </w:p>
        </w:tc>
        <w:tc>
          <w:tcPr>
            <w:tcW w:w="567" w:type="pct"/>
            <w:tcBorders>
              <w:top w:val="single" w:sz="1" w:space="0" w:color="000000"/>
              <w:left w:val="single" w:sz="1" w:space="0" w:color="000000"/>
              <w:bottom w:val="single" w:sz="1" w:space="0" w:color="000000"/>
            </w:tcBorders>
          </w:tcPr>
          <w:p w:rsidR="00E452D5" w:rsidRPr="001B25F2" w:rsidRDefault="00D87D31">
            <w:pPr>
              <w:pStyle w:val="Ttulodatabela"/>
              <w:rPr>
                <w:color w:val="auto"/>
                <w:sz w:val="20"/>
              </w:rPr>
            </w:pPr>
            <w:r w:rsidRPr="001B25F2">
              <w:rPr>
                <w:color w:val="auto"/>
                <w:sz w:val="20"/>
              </w:rPr>
              <w:t>Versão</w:t>
            </w:r>
          </w:p>
        </w:tc>
        <w:tc>
          <w:tcPr>
            <w:tcW w:w="1053" w:type="pct"/>
            <w:tcBorders>
              <w:top w:val="single" w:sz="1" w:space="0" w:color="000000"/>
              <w:left w:val="single" w:sz="1" w:space="0" w:color="000000"/>
              <w:bottom w:val="single" w:sz="1" w:space="0" w:color="000000"/>
            </w:tcBorders>
          </w:tcPr>
          <w:p w:rsidR="00E452D5" w:rsidRPr="001B25F2" w:rsidRDefault="00D87D31">
            <w:pPr>
              <w:pStyle w:val="Ttulodatabela"/>
              <w:rPr>
                <w:color w:val="auto"/>
                <w:sz w:val="20"/>
              </w:rPr>
            </w:pPr>
            <w:r w:rsidRPr="001B25F2">
              <w:rPr>
                <w:color w:val="auto"/>
                <w:sz w:val="20"/>
              </w:rPr>
              <w:t>Servidor</w:t>
            </w:r>
          </w:p>
        </w:tc>
        <w:tc>
          <w:tcPr>
            <w:tcW w:w="1053" w:type="pct"/>
            <w:tcBorders>
              <w:top w:val="single" w:sz="1" w:space="0" w:color="000000"/>
              <w:left w:val="single" w:sz="1" w:space="0" w:color="000000"/>
              <w:bottom w:val="single" w:sz="1" w:space="0" w:color="000000"/>
            </w:tcBorders>
          </w:tcPr>
          <w:p w:rsidR="00E452D5" w:rsidRPr="001B25F2" w:rsidRDefault="00D87D31">
            <w:pPr>
              <w:pStyle w:val="Ttulodatabela"/>
              <w:rPr>
                <w:color w:val="auto"/>
                <w:sz w:val="20"/>
              </w:rPr>
            </w:pPr>
            <w:r w:rsidRPr="001B25F2">
              <w:rPr>
                <w:color w:val="auto"/>
                <w:sz w:val="20"/>
              </w:rPr>
              <w:t>Banco</w:t>
            </w:r>
          </w:p>
        </w:tc>
        <w:tc>
          <w:tcPr>
            <w:tcW w:w="513" w:type="pct"/>
            <w:tcBorders>
              <w:top w:val="single" w:sz="1" w:space="0" w:color="000000"/>
              <w:left w:val="single" w:sz="1" w:space="0" w:color="000000"/>
              <w:bottom w:val="single" w:sz="1" w:space="0" w:color="000000"/>
              <w:right w:val="single" w:sz="1" w:space="0" w:color="000000"/>
            </w:tcBorders>
          </w:tcPr>
          <w:p w:rsidR="00E452D5" w:rsidRPr="001B25F2" w:rsidRDefault="00D87D31">
            <w:pPr>
              <w:pStyle w:val="Ttulodatabela"/>
              <w:rPr>
                <w:color w:val="auto"/>
                <w:sz w:val="20"/>
              </w:rPr>
            </w:pPr>
            <w:r w:rsidRPr="001B25F2">
              <w:rPr>
                <w:color w:val="auto"/>
                <w:sz w:val="20"/>
              </w:rPr>
              <w:t>Login</w:t>
            </w:r>
          </w:p>
        </w:tc>
      </w:tr>
      <w:tr w:rsidR="00C73B1C" w:rsidRPr="001B25F2" w:rsidTr="00C73B1C">
        <w:trPr>
          <w:cantSplit/>
        </w:trPr>
        <w:tc>
          <w:tcPr>
            <w:tcW w:w="810" w:type="pct"/>
            <w:tcBorders>
              <w:left w:val="single" w:sz="1" w:space="0" w:color="000000"/>
              <w:bottom w:val="single" w:sz="1" w:space="0" w:color="000000"/>
            </w:tcBorders>
          </w:tcPr>
          <w:p w:rsidR="00E452D5" w:rsidRPr="001B25F2" w:rsidRDefault="00D87D31" w:rsidP="00983032">
            <w:pPr>
              <w:pStyle w:val="Contedodatabela"/>
              <w:rPr>
                <w:color w:val="auto"/>
              </w:rPr>
            </w:pPr>
            <w:r w:rsidRPr="001B25F2">
              <w:rPr>
                <w:color w:val="auto"/>
              </w:rPr>
              <w:t>jdbc/</w:t>
            </w:r>
            <w:r w:rsidR="00983032" w:rsidRPr="001B25F2">
              <w:rPr>
                <w:color w:val="auto"/>
              </w:rPr>
              <w:t>sidoc</w:t>
            </w:r>
          </w:p>
        </w:tc>
        <w:tc>
          <w:tcPr>
            <w:tcW w:w="598" w:type="pct"/>
            <w:tcBorders>
              <w:left w:val="single" w:sz="1" w:space="0" w:color="000000"/>
              <w:bottom w:val="single" w:sz="1" w:space="0" w:color="000000"/>
            </w:tcBorders>
          </w:tcPr>
          <w:p w:rsidR="00E452D5" w:rsidRPr="001B25F2" w:rsidRDefault="00983032">
            <w:pPr>
              <w:pStyle w:val="Contedodatabela"/>
              <w:rPr>
                <w:color w:val="auto"/>
              </w:rPr>
            </w:pPr>
            <w:r w:rsidRPr="001B25F2">
              <w:rPr>
                <w:color w:val="auto"/>
              </w:rPr>
              <w:t>MySQL</w:t>
            </w:r>
          </w:p>
        </w:tc>
        <w:tc>
          <w:tcPr>
            <w:tcW w:w="405" w:type="pct"/>
            <w:tcBorders>
              <w:left w:val="single" w:sz="1" w:space="0" w:color="000000"/>
              <w:bottom w:val="single" w:sz="1" w:space="0" w:color="000000"/>
            </w:tcBorders>
          </w:tcPr>
          <w:p w:rsidR="00E452D5" w:rsidRPr="001B25F2" w:rsidRDefault="00D87D31">
            <w:pPr>
              <w:pStyle w:val="Contedodatabela"/>
              <w:rPr>
                <w:color w:val="auto"/>
              </w:rPr>
            </w:pPr>
            <w:r w:rsidRPr="001B25F2">
              <w:rPr>
                <w:color w:val="auto"/>
              </w:rPr>
              <w:t>SIM</w:t>
            </w:r>
          </w:p>
        </w:tc>
        <w:tc>
          <w:tcPr>
            <w:tcW w:w="567" w:type="pct"/>
            <w:tcBorders>
              <w:left w:val="single" w:sz="1" w:space="0" w:color="000000"/>
              <w:bottom w:val="single" w:sz="1" w:space="0" w:color="000000"/>
            </w:tcBorders>
          </w:tcPr>
          <w:p w:rsidR="00E452D5" w:rsidRPr="001B25F2" w:rsidRDefault="00D87D31">
            <w:pPr>
              <w:pStyle w:val="Contedodatabela"/>
              <w:rPr>
                <w:color w:val="auto"/>
              </w:rPr>
            </w:pPr>
            <w:r w:rsidRPr="001B25F2">
              <w:rPr>
                <w:color w:val="auto"/>
              </w:rPr>
              <w:t>5</w:t>
            </w:r>
          </w:p>
        </w:tc>
        <w:tc>
          <w:tcPr>
            <w:tcW w:w="1053" w:type="pct"/>
            <w:tcBorders>
              <w:left w:val="single" w:sz="1" w:space="0" w:color="000000"/>
              <w:bottom w:val="single" w:sz="1" w:space="0" w:color="000000"/>
            </w:tcBorders>
          </w:tcPr>
          <w:p w:rsidR="00E452D5" w:rsidRPr="001B25F2" w:rsidRDefault="00C73B1C">
            <w:pPr>
              <w:pStyle w:val="Contedodatabela"/>
              <w:rPr>
                <w:color w:val="auto"/>
              </w:rPr>
            </w:pPr>
            <w:r w:rsidRPr="001B25F2">
              <w:rPr>
                <w:color w:val="auto"/>
              </w:rPr>
              <w:t>L</w:t>
            </w:r>
            <w:r w:rsidR="006D4DBC" w:rsidRPr="001B25F2">
              <w:rPr>
                <w:color w:val="auto"/>
              </w:rPr>
              <w:t>ocalhost</w:t>
            </w:r>
            <w:r>
              <w:rPr>
                <w:color w:val="auto"/>
              </w:rPr>
              <w:t>:8080</w:t>
            </w:r>
          </w:p>
        </w:tc>
        <w:tc>
          <w:tcPr>
            <w:tcW w:w="1053" w:type="pct"/>
            <w:tcBorders>
              <w:left w:val="single" w:sz="1" w:space="0" w:color="000000"/>
              <w:bottom w:val="single" w:sz="1" w:space="0" w:color="000000"/>
            </w:tcBorders>
          </w:tcPr>
          <w:p w:rsidR="00E452D5" w:rsidRPr="001B25F2" w:rsidRDefault="001B25F2">
            <w:pPr>
              <w:pStyle w:val="Contedodatabela"/>
              <w:rPr>
                <w:color w:val="auto"/>
              </w:rPr>
            </w:pPr>
            <w:r w:rsidRPr="001B25F2">
              <w:rPr>
                <w:color w:val="auto"/>
              </w:rPr>
              <w:t>S</w:t>
            </w:r>
            <w:r w:rsidR="006D4DBC" w:rsidRPr="001B25F2">
              <w:rPr>
                <w:color w:val="auto"/>
              </w:rPr>
              <w:t>idoc</w:t>
            </w:r>
            <w:r>
              <w:rPr>
                <w:color w:val="auto"/>
              </w:rPr>
              <w:t>_application</w:t>
            </w:r>
          </w:p>
        </w:tc>
        <w:tc>
          <w:tcPr>
            <w:tcW w:w="513" w:type="pct"/>
            <w:tcBorders>
              <w:left w:val="single" w:sz="1" w:space="0" w:color="000000"/>
              <w:bottom w:val="single" w:sz="1" w:space="0" w:color="000000"/>
              <w:right w:val="single" w:sz="1" w:space="0" w:color="000000"/>
            </w:tcBorders>
          </w:tcPr>
          <w:p w:rsidR="00E452D5" w:rsidRPr="001B25F2" w:rsidRDefault="001B25F2">
            <w:pPr>
              <w:pStyle w:val="Contedodatabela"/>
              <w:rPr>
                <w:color w:val="auto"/>
              </w:rPr>
            </w:pPr>
            <w:r>
              <w:rPr>
                <w:color w:val="auto"/>
              </w:rPr>
              <w:t>admin</w:t>
            </w:r>
          </w:p>
        </w:tc>
      </w:tr>
    </w:tbl>
    <w:p w:rsidR="00E452D5" w:rsidRDefault="00E452D5"/>
    <w:p w:rsidR="00A8619E" w:rsidRPr="001B25F2" w:rsidRDefault="00A8619E"/>
    <w:p w:rsidR="00A41836" w:rsidRPr="001B25F2" w:rsidRDefault="00A41836" w:rsidP="00A41836">
      <w:pPr>
        <w:pStyle w:val="Ttulo2"/>
        <w:numPr>
          <w:ilvl w:val="1"/>
          <w:numId w:val="1"/>
        </w:numPr>
        <w:suppressAutoHyphens w:val="0"/>
        <w:spacing w:before="0" w:after="120"/>
        <w:ind w:left="720" w:hanging="720"/>
        <w:rPr>
          <w:sz w:val="24"/>
        </w:rPr>
      </w:pPr>
      <w:bookmarkStart w:id="59" w:name="_Toc415448622"/>
      <w:r w:rsidRPr="001B25F2">
        <w:rPr>
          <w:sz w:val="24"/>
        </w:rPr>
        <w:t>Servidor de Banco de Dados</w:t>
      </w:r>
      <w:bookmarkEnd w:id="59"/>
    </w:p>
    <w:p w:rsidR="00FB41CA" w:rsidRDefault="00FB41CA" w:rsidP="00FB41CA">
      <w:pPr>
        <w:pStyle w:val="Legenda"/>
        <w:keepNext/>
      </w:pPr>
      <w:r>
        <w:t xml:space="preserve">Tabela </w:t>
      </w:r>
      <w:fldSimple w:instr=" SEQ Tabela \* ARABIC ">
        <w:r>
          <w:rPr>
            <w:noProof/>
          </w:rPr>
          <w:t>11</w:t>
        </w:r>
      </w:fldSimple>
      <w:r>
        <w:t xml:space="preserve"> - Dados do servidor de Banco de Dados</w:t>
      </w:r>
    </w:p>
    <w:tbl>
      <w:tblPr>
        <w:tblStyle w:val="Tabelacomgrade"/>
        <w:tblW w:w="0" w:type="auto"/>
        <w:tblLook w:val="04A0"/>
      </w:tblPr>
      <w:tblGrid>
        <w:gridCol w:w="4361"/>
        <w:gridCol w:w="4394"/>
      </w:tblGrid>
      <w:tr w:rsidR="001B25F2" w:rsidRPr="001B25F2" w:rsidTr="001B25F2">
        <w:tc>
          <w:tcPr>
            <w:tcW w:w="4361" w:type="dxa"/>
          </w:tcPr>
          <w:p w:rsidR="001B25F2" w:rsidRPr="00FB41CA" w:rsidRDefault="001B25F2" w:rsidP="00981A95">
            <w:pPr>
              <w:rPr>
                <w:b/>
              </w:rPr>
            </w:pPr>
            <w:r w:rsidRPr="00FB41CA">
              <w:rPr>
                <w:b/>
              </w:rPr>
              <w:t>Nome do Banco de Dados</w:t>
            </w:r>
          </w:p>
        </w:tc>
        <w:tc>
          <w:tcPr>
            <w:tcW w:w="4394" w:type="dxa"/>
          </w:tcPr>
          <w:p w:rsidR="001B25F2" w:rsidRPr="001B25F2" w:rsidRDefault="001B25F2" w:rsidP="00981A95">
            <w:r>
              <w:t>Sidoc_application</w:t>
            </w:r>
          </w:p>
        </w:tc>
      </w:tr>
      <w:tr w:rsidR="001B25F2" w:rsidRPr="001B25F2" w:rsidTr="001B25F2">
        <w:tc>
          <w:tcPr>
            <w:tcW w:w="4361" w:type="dxa"/>
          </w:tcPr>
          <w:p w:rsidR="001B25F2" w:rsidRPr="00FB41CA" w:rsidRDefault="001B25F2" w:rsidP="00981A95">
            <w:pPr>
              <w:rPr>
                <w:b/>
              </w:rPr>
            </w:pPr>
            <w:r w:rsidRPr="00FB41CA">
              <w:rPr>
                <w:b/>
              </w:rPr>
              <w:t>Endereço do servidor</w:t>
            </w:r>
          </w:p>
        </w:tc>
        <w:tc>
          <w:tcPr>
            <w:tcW w:w="4394" w:type="dxa"/>
          </w:tcPr>
          <w:p w:rsidR="001B25F2" w:rsidRPr="001B25F2" w:rsidRDefault="001B25F2" w:rsidP="00981A95">
            <w:r>
              <w:t>Localhost:8080</w:t>
            </w:r>
          </w:p>
        </w:tc>
      </w:tr>
      <w:tr w:rsidR="001B25F2" w:rsidRPr="001B25F2" w:rsidTr="001B25F2">
        <w:tc>
          <w:tcPr>
            <w:tcW w:w="4361" w:type="dxa"/>
          </w:tcPr>
          <w:p w:rsidR="001B25F2" w:rsidRPr="00FB41CA" w:rsidRDefault="001B25F2" w:rsidP="00981A95">
            <w:pPr>
              <w:rPr>
                <w:b/>
              </w:rPr>
            </w:pPr>
            <w:r w:rsidRPr="00FB41CA">
              <w:rPr>
                <w:b/>
              </w:rPr>
              <w:t>Dados de Acesso</w:t>
            </w:r>
          </w:p>
        </w:tc>
        <w:tc>
          <w:tcPr>
            <w:tcW w:w="4394" w:type="dxa"/>
          </w:tcPr>
          <w:p w:rsidR="001B25F2" w:rsidRDefault="001B25F2" w:rsidP="00981A95">
            <w:r>
              <w:t>User: admin</w:t>
            </w:r>
          </w:p>
          <w:p w:rsidR="001B25F2" w:rsidRDefault="001B25F2" w:rsidP="00981A95">
            <w:r>
              <w:t>Password: psw123</w:t>
            </w:r>
          </w:p>
          <w:p w:rsidR="001B25F2" w:rsidRPr="001B25F2" w:rsidRDefault="001B25F2" w:rsidP="00981A95">
            <w:r>
              <w:t>Datatable: sidoc</w:t>
            </w:r>
          </w:p>
        </w:tc>
      </w:tr>
      <w:tr w:rsidR="001B25F2" w:rsidRPr="001B25F2" w:rsidTr="001B25F2">
        <w:tc>
          <w:tcPr>
            <w:tcW w:w="4361" w:type="dxa"/>
          </w:tcPr>
          <w:p w:rsidR="001B25F2" w:rsidRPr="00FB41CA" w:rsidRDefault="001B25F2" w:rsidP="00981A95">
            <w:pPr>
              <w:rPr>
                <w:b/>
              </w:rPr>
            </w:pPr>
            <w:r w:rsidRPr="00FB41CA">
              <w:rPr>
                <w:b/>
              </w:rPr>
              <w:t>Collation</w:t>
            </w:r>
          </w:p>
        </w:tc>
        <w:tc>
          <w:tcPr>
            <w:tcW w:w="4394" w:type="dxa"/>
          </w:tcPr>
          <w:p w:rsidR="001B25F2" w:rsidRPr="001B25F2" w:rsidRDefault="001B25F2" w:rsidP="00981A95">
            <w:r>
              <w:t>Utf</w:t>
            </w:r>
            <w:r w:rsidR="009F2356">
              <w:t>-</w:t>
            </w:r>
            <w:r>
              <w:t>8</w:t>
            </w:r>
          </w:p>
        </w:tc>
      </w:tr>
    </w:tbl>
    <w:p w:rsidR="001B25F2" w:rsidRPr="001B25F2" w:rsidRDefault="001B25F2" w:rsidP="00A41836"/>
    <w:p w:rsidR="00E452D5" w:rsidRPr="00FC00C0" w:rsidRDefault="00D87D31">
      <w:r w:rsidRPr="00FC00C0">
        <w:br w:type="page"/>
      </w:r>
    </w:p>
    <w:p w:rsidR="00E452D5" w:rsidRPr="00597765" w:rsidRDefault="00D87D31" w:rsidP="007D4E26">
      <w:pPr>
        <w:pStyle w:val="Ttulo1"/>
        <w:numPr>
          <w:ilvl w:val="0"/>
          <w:numId w:val="1"/>
        </w:numPr>
        <w:suppressAutoHyphens w:val="0"/>
        <w:ind w:left="360" w:hanging="360"/>
        <w:rPr>
          <w:szCs w:val="24"/>
        </w:rPr>
      </w:pPr>
      <w:bookmarkStart w:id="60" w:name="_Toc287686996"/>
      <w:bookmarkStart w:id="61" w:name="_Toc415448623"/>
      <w:r w:rsidRPr="00597765">
        <w:rPr>
          <w:szCs w:val="24"/>
        </w:rPr>
        <w:lastRenderedPageBreak/>
        <w:t>Tamanho e Desempenho</w:t>
      </w:r>
      <w:bookmarkEnd w:id="60"/>
      <w:bookmarkEnd w:id="61"/>
    </w:p>
    <w:p w:rsidR="00597765" w:rsidRDefault="00597765" w:rsidP="00597765">
      <w:pPr>
        <w:pStyle w:val="Corpodetexto"/>
        <w:numPr>
          <w:ilvl w:val="0"/>
          <w:numId w:val="8"/>
        </w:numPr>
        <w:suppressAutoHyphens w:val="0"/>
        <w:rPr>
          <w:color w:val="auto"/>
          <w:lang w:val="pt-BR"/>
        </w:rPr>
      </w:pPr>
      <w:r>
        <w:rPr>
          <w:color w:val="auto"/>
          <w:lang w:val="pt-BR"/>
        </w:rPr>
        <w:t>O pico de utilização do sistema deve ser de 100 pessoas utilizando simultaneamente.</w:t>
      </w:r>
    </w:p>
    <w:p w:rsidR="00597765" w:rsidRDefault="00597765" w:rsidP="00597765">
      <w:pPr>
        <w:pStyle w:val="Corpodetexto"/>
        <w:numPr>
          <w:ilvl w:val="0"/>
          <w:numId w:val="8"/>
        </w:numPr>
        <w:suppressAutoHyphens w:val="0"/>
        <w:rPr>
          <w:color w:val="auto"/>
          <w:lang w:val="pt-BR"/>
        </w:rPr>
      </w:pPr>
      <w:r>
        <w:rPr>
          <w:color w:val="auto"/>
          <w:lang w:val="pt-BR"/>
        </w:rPr>
        <w:t>O sistema deve ser intuitivo e de fácil utilização, deve ser aprendido pelo manuseio das funcionalidades básicas em, no máximo, uma hora de utilização.</w:t>
      </w:r>
    </w:p>
    <w:p w:rsidR="00597765" w:rsidRDefault="002F0795" w:rsidP="00597765">
      <w:pPr>
        <w:pStyle w:val="Corpodetexto"/>
        <w:numPr>
          <w:ilvl w:val="0"/>
          <w:numId w:val="8"/>
        </w:numPr>
        <w:suppressAutoHyphens w:val="0"/>
        <w:rPr>
          <w:color w:val="auto"/>
          <w:lang w:val="pt-BR"/>
        </w:rPr>
      </w:pPr>
      <w:r>
        <w:rPr>
          <w:color w:val="auto"/>
          <w:lang w:val="pt-BR"/>
        </w:rPr>
        <w:t xml:space="preserve">O sistema deve ser capaz de indexar arquivos para aumentar a velocidade durante a pesquisa de dados. </w:t>
      </w:r>
    </w:p>
    <w:p w:rsidR="00597765" w:rsidRDefault="00597765" w:rsidP="00597765">
      <w:pPr>
        <w:pStyle w:val="Corpodetexto"/>
        <w:numPr>
          <w:ilvl w:val="0"/>
          <w:numId w:val="8"/>
        </w:numPr>
        <w:suppressAutoHyphens w:val="0"/>
        <w:rPr>
          <w:color w:val="auto"/>
          <w:lang w:val="pt-BR"/>
        </w:rPr>
      </w:pPr>
      <w:r>
        <w:rPr>
          <w:color w:val="auto"/>
          <w:lang w:val="pt-BR"/>
        </w:rPr>
        <w:t>O sistema deve apresentar resultados de pesquisa em 100 itens indexados por 1 segundo.</w:t>
      </w:r>
    </w:p>
    <w:p w:rsidR="00597765" w:rsidRDefault="00597765" w:rsidP="00597765">
      <w:pPr>
        <w:pStyle w:val="Corpodetexto"/>
        <w:numPr>
          <w:ilvl w:val="0"/>
          <w:numId w:val="8"/>
        </w:numPr>
        <w:suppressAutoHyphens w:val="0"/>
        <w:rPr>
          <w:color w:val="auto"/>
          <w:lang w:val="pt-BR"/>
        </w:rPr>
      </w:pPr>
      <w:r>
        <w:rPr>
          <w:color w:val="auto"/>
          <w:lang w:val="pt-BR"/>
        </w:rPr>
        <w:t>O sistema deve permitir o manuseio de arquivos de extensão PDF, DOC, DOCX, XLS, XLSX e JPG.</w:t>
      </w:r>
    </w:p>
    <w:p w:rsidR="00597765" w:rsidRDefault="00597765" w:rsidP="00597765">
      <w:pPr>
        <w:pStyle w:val="Corpodetexto"/>
        <w:numPr>
          <w:ilvl w:val="0"/>
          <w:numId w:val="8"/>
        </w:numPr>
        <w:suppressAutoHyphens w:val="0"/>
        <w:rPr>
          <w:color w:val="auto"/>
          <w:lang w:val="pt-BR"/>
        </w:rPr>
      </w:pPr>
      <w:r>
        <w:rPr>
          <w:color w:val="auto"/>
          <w:lang w:val="pt-BR"/>
        </w:rPr>
        <w:t>O tamanho dos arquivos enviados não deve ultrapassar 50 M</w:t>
      </w:r>
      <w:r w:rsidR="00361813">
        <w:rPr>
          <w:color w:val="auto"/>
          <w:lang w:val="pt-BR"/>
        </w:rPr>
        <w:t>ega</w:t>
      </w:r>
      <w:r>
        <w:rPr>
          <w:color w:val="auto"/>
          <w:lang w:val="pt-BR"/>
        </w:rPr>
        <w:t>b</w:t>
      </w:r>
      <w:r w:rsidR="00361813">
        <w:rPr>
          <w:color w:val="auto"/>
          <w:lang w:val="pt-BR"/>
        </w:rPr>
        <w:t>ytes</w:t>
      </w:r>
      <w:r>
        <w:rPr>
          <w:color w:val="auto"/>
          <w:lang w:val="pt-BR"/>
        </w:rPr>
        <w:t xml:space="preserve"> para não sobrecarregar o sistema.</w:t>
      </w:r>
    </w:p>
    <w:p w:rsidR="00597765" w:rsidRDefault="00597765" w:rsidP="00597765">
      <w:pPr>
        <w:pStyle w:val="Corpodetexto"/>
        <w:numPr>
          <w:ilvl w:val="0"/>
          <w:numId w:val="8"/>
        </w:numPr>
        <w:suppressAutoHyphens w:val="0"/>
        <w:rPr>
          <w:color w:val="auto"/>
          <w:lang w:val="pt-BR"/>
        </w:rPr>
      </w:pPr>
      <w:r>
        <w:rPr>
          <w:color w:val="auto"/>
          <w:lang w:val="pt-BR"/>
        </w:rPr>
        <w:t>O sistema precisa ser capaz de registrar um endereçamento do documento físico em arquivo real, caso exista.</w:t>
      </w:r>
    </w:p>
    <w:p w:rsidR="00597765" w:rsidRDefault="00597765" w:rsidP="00597765">
      <w:pPr>
        <w:pStyle w:val="Corpodetexto"/>
        <w:numPr>
          <w:ilvl w:val="0"/>
          <w:numId w:val="8"/>
        </w:numPr>
        <w:suppressAutoHyphens w:val="0"/>
        <w:rPr>
          <w:color w:val="auto"/>
          <w:lang w:val="pt-BR"/>
        </w:rPr>
      </w:pPr>
      <w:r>
        <w:rPr>
          <w:color w:val="auto"/>
          <w:lang w:val="pt-BR"/>
        </w:rPr>
        <w:t>Para não sobrecarregar o sistema e que haja manutenção de desempenho do mesmo, o sistema deve ter a obrigatoriedade de colocar data inicial e final para cada pesquisa por documentos a ser realizada.</w:t>
      </w:r>
    </w:p>
    <w:p w:rsidR="00597765" w:rsidRDefault="00597765" w:rsidP="00597765">
      <w:pPr>
        <w:pStyle w:val="Corpodetexto"/>
        <w:numPr>
          <w:ilvl w:val="0"/>
          <w:numId w:val="8"/>
        </w:numPr>
        <w:suppressAutoHyphens w:val="0"/>
        <w:rPr>
          <w:color w:val="auto"/>
          <w:lang w:val="pt-BR"/>
        </w:rPr>
      </w:pPr>
      <w:r>
        <w:rPr>
          <w:color w:val="auto"/>
          <w:lang w:val="pt-BR"/>
        </w:rPr>
        <w:t xml:space="preserve">O sistema deve registrar data de descarte de documentos físicos, caso seja possível </w:t>
      </w:r>
    </w:p>
    <w:p w:rsidR="0068678F" w:rsidRPr="00597765" w:rsidRDefault="0068678F">
      <w:pPr>
        <w:pStyle w:val="Corpodetexto"/>
        <w:rPr>
          <w:color w:val="auto"/>
          <w:lang w:val="pt-BR"/>
        </w:rPr>
      </w:pPr>
    </w:p>
    <w:sectPr w:rsidR="0068678F" w:rsidRPr="00597765" w:rsidSect="00D423C2">
      <w:footnotePr>
        <w:pos w:val="beneathText"/>
      </w:footnotePr>
      <w:type w:val="continuous"/>
      <w:pgSz w:w="12240" w:h="15840"/>
      <w:pgMar w:top="2145" w:right="1800" w:bottom="1540" w:left="1800"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4F89" w:rsidRDefault="00974F89">
      <w:pPr>
        <w:spacing w:before="0" w:line="240" w:lineRule="auto"/>
      </w:pPr>
      <w:r>
        <w:separator/>
      </w:r>
    </w:p>
  </w:endnote>
  <w:endnote w:type="continuationSeparator" w:id="1">
    <w:p w:rsidR="00974F89" w:rsidRDefault="00974F89">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A95" w:rsidRDefault="00981A95">
    <w:pPr>
      <w:pStyle w:val="Rodap"/>
      <w:pBdr>
        <w:top w:val="single" w:sz="1" w:space="1" w:color="000000"/>
      </w:pBdr>
      <w:spacing w:before="0"/>
    </w:pPr>
    <w:r>
      <w:rPr>
        <w:sz w:val="18"/>
      </w:rPr>
      <w:t xml:space="preserve">Página </w:t>
    </w:r>
    <w:r>
      <w:rPr>
        <w:rStyle w:val="Nmerodepgina"/>
        <w:sz w:val="18"/>
      </w:rPr>
      <w:fldChar w:fldCharType="begin"/>
    </w:r>
    <w:r>
      <w:rPr>
        <w:rStyle w:val="Nmerodepgina"/>
        <w:sz w:val="18"/>
      </w:rPr>
      <w:instrText xml:space="preserve"> PAGE \*ARABIC </w:instrText>
    </w:r>
    <w:r>
      <w:rPr>
        <w:rStyle w:val="Nmerodepgina"/>
        <w:sz w:val="18"/>
      </w:rPr>
      <w:fldChar w:fldCharType="separate"/>
    </w:r>
    <w:r w:rsidR="00BB6211">
      <w:rPr>
        <w:rStyle w:val="Nmerodepgina"/>
        <w:noProof/>
        <w:sz w:val="18"/>
      </w:rPr>
      <w:t>4</w:t>
    </w:r>
    <w:r>
      <w:rPr>
        <w:rStyle w:val="Nmerodepgina"/>
        <w:sz w:val="18"/>
      </w:rPr>
      <w:fldChar w:fldCharType="end"/>
    </w:r>
    <w:r>
      <w:rPr>
        <w:sz w:val="18"/>
      </w:rPr>
      <w:t xml:space="preserve"> de </w:t>
    </w:r>
    <w:r>
      <w:rPr>
        <w:rStyle w:val="Nmerodepgina"/>
        <w:sz w:val="18"/>
      </w:rPr>
      <w:fldChar w:fldCharType="begin"/>
    </w:r>
    <w:r>
      <w:rPr>
        <w:rStyle w:val="Nmerodepgina"/>
        <w:sz w:val="18"/>
      </w:rPr>
      <w:instrText xml:space="preserve"> NUMPAGES \*ARABIC </w:instrText>
    </w:r>
    <w:r>
      <w:rPr>
        <w:rStyle w:val="Nmerodepgina"/>
        <w:sz w:val="18"/>
      </w:rPr>
      <w:fldChar w:fldCharType="separate"/>
    </w:r>
    <w:r w:rsidR="00BB6211">
      <w:rPr>
        <w:rStyle w:val="Nmerodepgina"/>
        <w:noProof/>
        <w:sz w:val="18"/>
      </w:rPr>
      <w:t>23</w:t>
    </w:r>
    <w:r>
      <w:rPr>
        <w:rStyle w:val="Nmerodepgina"/>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4F89" w:rsidRDefault="00974F89">
      <w:pPr>
        <w:spacing w:before="0" w:line="240" w:lineRule="auto"/>
      </w:pPr>
      <w:r>
        <w:separator/>
      </w:r>
    </w:p>
  </w:footnote>
  <w:footnote w:type="continuationSeparator" w:id="1">
    <w:p w:rsidR="00974F89" w:rsidRDefault="00974F89">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A95" w:rsidRDefault="00981A95" w:rsidP="007D4E26">
    <w:pPr>
      <w:pStyle w:val="Rodap"/>
      <w:jc w:val="center"/>
      <w:rPr>
        <w:b/>
        <w:sz w:val="28"/>
      </w:rPr>
    </w:pPr>
    <w:r>
      <w:rPr>
        <w:b/>
        <w:noProof/>
        <w:sz w:val="48"/>
        <w:szCs w:val="48"/>
        <w:lang w:val="pt-BR"/>
      </w:rPr>
      <w:drawing>
        <wp:anchor distT="0" distB="0" distL="114300" distR="114300" simplePos="0" relativeHeight="251659264" behindDoc="0" locked="0" layoutInCell="1" allowOverlap="1">
          <wp:simplePos x="0" y="0"/>
          <wp:positionH relativeFrom="margin">
            <wp:posOffset>4784090</wp:posOffset>
          </wp:positionH>
          <wp:positionV relativeFrom="margin">
            <wp:posOffset>-1027430</wp:posOffset>
          </wp:positionV>
          <wp:extent cx="1358265" cy="457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atec.png"/>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358265" cy="457200"/>
                  </a:xfrm>
                  <a:prstGeom prst="rect">
                    <a:avLst/>
                  </a:prstGeom>
                </pic:spPr>
              </pic:pic>
            </a:graphicData>
          </a:graphic>
        </wp:anchor>
      </w:drawing>
    </w:r>
    <w:r>
      <w:rPr>
        <w:b/>
        <w:noProof/>
        <w:sz w:val="48"/>
        <w:szCs w:val="48"/>
        <w:lang w:val="pt-BR" w:eastAsia="en-US"/>
      </w:rPr>
      <w:t>Documento de Arquitetura</w:t>
    </w:r>
  </w:p>
  <w:p w:rsidR="00981A95" w:rsidRDefault="00981A95" w:rsidP="007D4E26">
    <w:pPr>
      <w:pStyle w:val="Cabealho"/>
    </w:pPr>
  </w:p>
  <w:p w:rsidR="00981A95" w:rsidRDefault="00981A95">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B6AECEB4"/>
    <w:lvl w:ilvl="0">
      <w:start w:val="1"/>
      <w:numFmt w:val="decimal"/>
      <w:lvlText w:val="%1."/>
      <w:lvlJc w:val="left"/>
      <w:pPr>
        <w:tabs>
          <w:tab w:val="num" w:pos="360"/>
        </w:tabs>
      </w:pPr>
    </w:lvl>
    <w:lvl w:ilvl="1">
      <w:start w:val="1"/>
      <w:numFmt w:val="decimal"/>
      <w:lvlText w:val="%1.%2."/>
      <w:lvlJc w:val="left"/>
      <w:pPr>
        <w:tabs>
          <w:tab w:val="num" w:pos="720"/>
        </w:tabs>
      </w:pPr>
    </w:lvl>
    <w:lvl w:ilvl="2">
      <w:start w:val="1"/>
      <w:numFmt w:val="decimal"/>
      <w:pStyle w:val="Ttulo3"/>
      <w:lvlText w:val="%1.%2.%3."/>
      <w:lvlJc w:val="left"/>
      <w:pPr>
        <w:tabs>
          <w:tab w:val="num" w:pos="720"/>
        </w:tabs>
      </w:pPr>
    </w:lvl>
    <w:lvl w:ilvl="3">
      <w:start w:val="1"/>
      <w:numFmt w:val="decimal"/>
      <w:lvlText w:val="%1.%2.%3.%4."/>
      <w:lvlJc w:val="left"/>
      <w:pPr>
        <w:tabs>
          <w:tab w:val="num" w:pos="1080"/>
        </w:tabs>
      </w:pPr>
    </w:lvl>
    <w:lvl w:ilvl="4">
      <w:start w:val="1"/>
      <w:numFmt w:val="decimal"/>
      <w:lvlText w:val="%1.%2.%3.%4.%5."/>
      <w:lvlJc w:val="left"/>
      <w:pPr>
        <w:tabs>
          <w:tab w:val="num" w:pos="1080"/>
        </w:tabs>
      </w:pPr>
    </w:lvl>
    <w:lvl w:ilvl="5">
      <w:start w:val="1"/>
      <w:numFmt w:val="decimal"/>
      <w:lvlText w:val="%1.%2.%3.%4.%5.%6."/>
      <w:lvlJc w:val="left"/>
      <w:pPr>
        <w:tabs>
          <w:tab w:val="num" w:pos="1440"/>
        </w:tabs>
      </w:pPr>
    </w:lvl>
    <w:lvl w:ilvl="6">
      <w:start w:val="1"/>
      <w:numFmt w:val="decimal"/>
      <w:lvlText w:val="%1.%2.%3.%4.%5.%6.%7."/>
      <w:lvlJc w:val="left"/>
      <w:pPr>
        <w:tabs>
          <w:tab w:val="num" w:pos="1440"/>
        </w:tabs>
      </w:pPr>
    </w:lvl>
    <w:lvl w:ilvl="7">
      <w:start w:val="1"/>
      <w:numFmt w:val="decimal"/>
      <w:lvlText w:val="%1.%2.%3.%4.%5.%6.%7.%8."/>
      <w:lvlJc w:val="left"/>
      <w:pPr>
        <w:tabs>
          <w:tab w:val="num" w:pos="1800"/>
        </w:tabs>
      </w:pPr>
    </w:lvl>
    <w:lvl w:ilvl="8">
      <w:start w:val="1"/>
      <w:numFmt w:val="decimal"/>
      <w:lvlText w:val="%1.%2.%3.%4.%5.%6.%7.%8.%9."/>
      <w:lvlJc w:val="left"/>
      <w:pPr>
        <w:tabs>
          <w:tab w:val="num" w:pos="1800"/>
        </w:tabs>
      </w:pPr>
    </w:lvl>
  </w:abstractNum>
  <w:abstractNum w:abstractNumId="1">
    <w:nsid w:val="00000002"/>
    <w:multiLevelType w:val="multilevel"/>
    <w:tmpl w:val="00000002"/>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2">
    <w:nsid w:val="00000003"/>
    <w:multiLevelType w:val="multilevel"/>
    <w:tmpl w:val="00000003"/>
    <w:lvl w:ilvl="0">
      <w:start w:val="1"/>
      <w:numFmt w:val="bullet"/>
      <w:lvlText w:val="·"/>
      <w:lvlJc w:val="left"/>
      <w:pPr>
        <w:tabs>
          <w:tab w:val="num" w:pos="283"/>
        </w:tabs>
      </w:pPr>
      <w:rPr>
        <w:rFonts w:ascii="Symbol" w:hAnsi="Symbol" w:cs="StarSymbol"/>
        <w:sz w:val="18"/>
        <w:szCs w:val="18"/>
      </w:rPr>
    </w:lvl>
    <w:lvl w:ilvl="1">
      <w:start w:val="1"/>
      <w:numFmt w:val="bullet"/>
      <w:lvlText w:val="·"/>
      <w:lvlJc w:val="left"/>
      <w:pPr>
        <w:tabs>
          <w:tab w:val="num" w:pos="567"/>
        </w:tabs>
      </w:pPr>
      <w:rPr>
        <w:rFonts w:ascii="Symbol" w:hAnsi="Symbol" w:cs="StarSymbol"/>
        <w:sz w:val="18"/>
        <w:szCs w:val="18"/>
      </w:rPr>
    </w:lvl>
    <w:lvl w:ilvl="2">
      <w:start w:val="1"/>
      <w:numFmt w:val="bullet"/>
      <w:lvlText w:val="·"/>
      <w:lvlJc w:val="left"/>
      <w:pPr>
        <w:tabs>
          <w:tab w:val="num" w:pos="850"/>
        </w:tabs>
      </w:pPr>
      <w:rPr>
        <w:rFonts w:ascii="Symbol" w:hAnsi="Symbol" w:cs="StarSymbol"/>
        <w:sz w:val="18"/>
        <w:szCs w:val="18"/>
      </w:rPr>
    </w:lvl>
    <w:lvl w:ilvl="3">
      <w:start w:val="1"/>
      <w:numFmt w:val="bullet"/>
      <w:lvlText w:val="·"/>
      <w:lvlJc w:val="left"/>
      <w:pPr>
        <w:tabs>
          <w:tab w:val="num" w:pos="1134"/>
        </w:tabs>
      </w:pPr>
      <w:rPr>
        <w:rFonts w:ascii="Symbol" w:hAnsi="Symbol" w:cs="StarSymbol"/>
        <w:sz w:val="18"/>
        <w:szCs w:val="18"/>
      </w:rPr>
    </w:lvl>
    <w:lvl w:ilvl="4">
      <w:start w:val="1"/>
      <w:numFmt w:val="bullet"/>
      <w:lvlText w:val="·"/>
      <w:lvlJc w:val="left"/>
      <w:pPr>
        <w:tabs>
          <w:tab w:val="num" w:pos="1417"/>
        </w:tabs>
      </w:pPr>
      <w:rPr>
        <w:rFonts w:ascii="Symbol" w:hAnsi="Symbol" w:cs="StarSymbol"/>
        <w:sz w:val="18"/>
        <w:szCs w:val="18"/>
      </w:rPr>
    </w:lvl>
    <w:lvl w:ilvl="5">
      <w:start w:val="1"/>
      <w:numFmt w:val="bullet"/>
      <w:lvlText w:val="·"/>
      <w:lvlJc w:val="left"/>
      <w:pPr>
        <w:tabs>
          <w:tab w:val="num" w:pos="1701"/>
        </w:tabs>
      </w:pPr>
      <w:rPr>
        <w:rFonts w:ascii="Symbol" w:hAnsi="Symbol" w:cs="StarSymbol"/>
        <w:sz w:val="18"/>
        <w:szCs w:val="18"/>
      </w:rPr>
    </w:lvl>
    <w:lvl w:ilvl="6">
      <w:start w:val="1"/>
      <w:numFmt w:val="bullet"/>
      <w:lvlText w:val="·"/>
      <w:lvlJc w:val="left"/>
      <w:pPr>
        <w:tabs>
          <w:tab w:val="num" w:pos="1984"/>
        </w:tabs>
      </w:pPr>
      <w:rPr>
        <w:rFonts w:ascii="Symbol" w:hAnsi="Symbol" w:cs="StarSymbol"/>
        <w:sz w:val="18"/>
        <w:szCs w:val="18"/>
      </w:rPr>
    </w:lvl>
    <w:lvl w:ilvl="7">
      <w:start w:val="1"/>
      <w:numFmt w:val="bullet"/>
      <w:lvlText w:val="·"/>
      <w:lvlJc w:val="left"/>
      <w:pPr>
        <w:tabs>
          <w:tab w:val="num" w:pos="2268"/>
        </w:tabs>
      </w:pPr>
      <w:rPr>
        <w:rFonts w:ascii="Symbol" w:hAnsi="Symbol" w:cs="StarSymbol"/>
        <w:sz w:val="18"/>
        <w:szCs w:val="18"/>
      </w:rPr>
    </w:lvl>
    <w:lvl w:ilvl="8">
      <w:start w:val="1"/>
      <w:numFmt w:val="bullet"/>
      <w:lvlText w:val="·"/>
      <w:lvlJc w:val="left"/>
      <w:pPr>
        <w:tabs>
          <w:tab w:val="num" w:pos="2551"/>
        </w:tabs>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283"/>
        </w:tabs>
      </w:pPr>
      <w:rPr>
        <w:rFonts w:ascii="Symbol" w:hAnsi="Symbol" w:cs="StarSymbol"/>
        <w:sz w:val="18"/>
        <w:szCs w:val="18"/>
      </w:rPr>
    </w:lvl>
    <w:lvl w:ilvl="1">
      <w:start w:val="1"/>
      <w:numFmt w:val="bullet"/>
      <w:lvlText w:val="·"/>
      <w:lvlJc w:val="left"/>
      <w:pPr>
        <w:tabs>
          <w:tab w:val="num" w:pos="567"/>
        </w:tabs>
      </w:pPr>
      <w:rPr>
        <w:rFonts w:ascii="Symbol" w:hAnsi="Symbol" w:cs="StarSymbol"/>
        <w:sz w:val="18"/>
        <w:szCs w:val="18"/>
      </w:rPr>
    </w:lvl>
    <w:lvl w:ilvl="2">
      <w:start w:val="1"/>
      <w:numFmt w:val="bullet"/>
      <w:lvlText w:val="·"/>
      <w:lvlJc w:val="left"/>
      <w:pPr>
        <w:tabs>
          <w:tab w:val="num" w:pos="850"/>
        </w:tabs>
      </w:pPr>
      <w:rPr>
        <w:rFonts w:ascii="Symbol" w:hAnsi="Symbol" w:cs="StarSymbol"/>
        <w:sz w:val="18"/>
        <w:szCs w:val="18"/>
      </w:rPr>
    </w:lvl>
    <w:lvl w:ilvl="3">
      <w:start w:val="1"/>
      <w:numFmt w:val="bullet"/>
      <w:lvlText w:val="·"/>
      <w:lvlJc w:val="left"/>
      <w:pPr>
        <w:tabs>
          <w:tab w:val="num" w:pos="1134"/>
        </w:tabs>
      </w:pPr>
      <w:rPr>
        <w:rFonts w:ascii="Symbol" w:hAnsi="Symbol" w:cs="StarSymbol"/>
        <w:sz w:val="18"/>
        <w:szCs w:val="18"/>
      </w:rPr>
    </w:lvl>
    <w:lvl w:ilvl="4">
      <w:start w:val="1"/>
      <w:numFmt w:val="bullet"/>
      <w:lvlText w:val="·"/>
      <w:lvlJc w:val="left"/>
      <w:pPr>
        <w:tabs>
          <w:tab w:val="num" w:pos="1417"/>
        </w:tabs>
      </w:pPr>
      <w:rPr>
        <w:rFonts w:ascii="Symbol" w:hAnsi="Symbol" w:cs="StarSymbol"/>
        <w:sz w:val="18"/>
        <w:szCs w:val="18"/>
      </w:rPr>
    </w:lvl>
    <w:lvl w:ilvl="5">
      <w:start w:val="1"/>
      <w:numFmt w:val="bullet"/>
      <w:lvlText w:val="·"/>
      <w:lvlJc w:val="left"/>
      <w:pPr>
        <w:tabs>
          <w:tab w:val="num" w:pos="1701"/>
        </w:tabs>
      </w:pPr>
      <w:rPr>
        <w:rFonts w:ascii="Symbol" w:hAnsi="Symbol" w:cs="StarSymbol"/>
        <w:sz w:val="18"/>
        <w:szCs w:val="18"/>
      </w:rPr>
    </w:lvl>
    <w:lvl w:ilvl="6">
      <w:start w:val="1"/>
      <w:numFmt w:val="bullet"/>
      <w:lvlText w:val="·"/>
      <w:lvlJc w:val="left"/>
      <w:pPr>
        <w:tabs>
          <w:tab w:val="num" w:pos="1984"/>
        </w:tabs>
      </w:pPr>
      <w:rPr>
        <w:rFonts w:ascii="Symbol" w:hAnsi="Symbol" w:cs="StarSymbol"/>
        <w:sz w:val="18"/>
        <w:szCs w:val="18"/>
      </w:rPr>
    </w:lvl>
    <w:lvl w:ilvl="7">
      <w:start w:val="1"/>
      <w:numFmt w:val="bullet"/>
      <w:lvlText w:val="·"/>
      <w:lvlJc w:val="left"/>
      <w:pPr>
        <w:tabs>
          <w:tab w:val="num" w:pos="2268"/>
        </w:tabs>
      </w:pPr>
      <w:rPr>
        <w:rFonts w:ascii="Symbol" w:hAnsi="Symbol" w:cs="StarSymbol"/>
        <w:sz w:val="18"/>
        <w:szCs w:val="18"/>
      </w:rPr>
    </w:lvl>
    <w:lvl w:ilvl="8">
      <w:start w:val="1"/>
      <w:numFmt w:val="bullet"/>
      <w:lvlText w:val="·"/>
      <w:lvlJc w:val="left"/>
      <w:pPr>
        <w:tabs>
          <w:tab w:val="num" w:pos="2551"/>
        </w:tabs>
      </w:pPr>
      <w:rPr>
        <w:rFonts w:ascii="Symbol" w:hAnsi="Symbol" w:cs="StarSymbol"/>
        <w:sz w:val="18"/>
        <w:szCs w:val="18"/>
      </w:rPr>
    </w:lvl>
  </w:abstractNum>
  <w:abstractNum w:abstractNumId="4">
    <w:nsid w:val="00000005"/>
    <w:multiLevelType w:val="multilevel"/>
    <w:tmpl w:val="00000005"/>
    <w:lvl w:ilvl="0">
      <w:start w:val="1"/>
      <w:numFmt w:val="decimal"/>
      <w:lvlText w:val="%1"/>
      <w:lvlJc w:val="righ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5">
    <w:nsid w:val="02CD128D"/>
    <w:multiLevelType w:val="hybridMultilevel"/>
    <w:tmpl w:val="E3A00AC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nsid w:val="0D3A2D9B"/>
    <w:multiLevelType w:val="hybridMultilevel"/>
    <w:tmpl w:val="A9025F3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204527A4"/>
    <w:multiLevelType w:val="multilevel"/>
    <w:tmpl w:val="00000001"/>
    <w:lvl w:ilvl="0">
      <w:start w:val="1"/>
      <w:numFmt w:val="decimal"/>
      <w:lvlText w:val="%1."/>
      <w:lvlJc w:val="left"/>
      <w:pPr>
        <w:tabs>
          <w:tab w:val="num" w:pos="360"/>
        </w:tabs>
      </w:pPr>
    </w:lvl>
    <w:lvl w:ilvl="1">
      <w:start w:val="1"/>
      <w:numFmt w:val="decimal"/>
      <w:lvlText w:val="%1.%2."/>
      <w:lvlJc w:val="left"/>
      <w:pPr>
        <w:tabs>
          <w:tab w:val="num" w:pos="720"/>
        </w:tabs>
      </w:pPr>
    </w:lvl>
    <w:lvl w:ilvl="2">
      <w:start w:val="1"/>
      <w:numFmt w:val="decimal"/>
      <w:lvlText w:val="%1.%2.%3."/>
      <w:lvlJc w:val="left"/>
      <w:pPr>
        <w:tabs>
          <w:tab w:val="num" w:pos="720"/>
        </w:tabs>
      </w:pPr>
    </w:lvl>
    <w:lvl w:ilvl="3">
      <w:start w:val="1"/>
      <w:numFmt w:val="decimal"/>
      <w:lvlText w:val="%1.%2.%3.%4."/>
      <w:lvlJc w:val="left"/>
      <w:pPr>
        <w:tabs>
          <w:tab w:val="num" w:pos="1080"/>
        </w:tabs>
      </w:pPr>
    </w:lvl>
    <w:lvl w:ilvl="4">
      <w:start w:val="1"/>
      <w:numFmt w:val="decimal"/>
      <w:lvlText w:val="%1.%2.%3.%4.%5."/>
      <w:lvlJc w:val="left"/>
      <w:pPr>
        <w:tabs>
          <w:tab w:val="num" w:pos="1080"/>
        </w:tabs>
      </w:pPr>
    </w:lvl>
    <w:lvl w:ilvl="5">
      <w:start w:val="1"/>
      <w:numFmt w:val="decimal"/>
      <w:lvlText w:val="%1.%2.%3.%4.%5.%6."/>
      <w:lvlJc w:val="left"/>
      <w:pPr>
        <w:tabs>
          <w:tab w:val="num" w:pos="1440"/>
        </w:tabs>
      </w:pPr>
    </w:lvl>
    <w:lvl w:ilvl="6">
      <w:start w:val="1"/>
      <w:numFmt w:val="decimal"/>
      <w:lvlText w:val="%1.%2.%3.%4.%5.%6.%7."/>
      <w:lvlJc w:val="left"/>
      <w:pPr>
        <w:tabs>
          <w:tab w:val="num" w:pos="1440"/>
        </w:tabs>
      </w:pPr>
    </w:lvl>
    <w:lvl w:ilvl="7">
      <w:start w:val="1"/>
      <w:numFmt w:val="decimal"/>
      <w:lvlText w:val="%1.%2.%3.%4.%5.%6.%7.%8."/>
      <w:lvlJc w:val="left"/>
      <w:pPr>
        <w:tabs>
          <w:tab w:val="num" w:pos="1800"/>
        </w:tabs>
      </w:pPr>
    </w:lvl>
    <w:lvl w:ilvl="8">
      <w:start w:val="1"/>
      <w:numFmt w:val="decimal"/>
      <w:lvlText w:val="%1.%2.%3.%4.%5.%6.%7.%8.%9."/>
      <w:lvlJc w:val="left"/>
      <w:pPr>
        <w:tabs>
          <w:tab w:val="num" w:pos="1800"/>
        </w:tabs>
      </w:pPr>
    </w:lvl>
  </w:abstractNum>
  <w:abstractNum w:abstractNumId="8">
    <w:nsid w:val="214B6DB4"/>
    <w:multiLevelType w:val="hybridMultilevel"/>
    <w:tmpl w:val="B70832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E574843"/>
    <w:multiLevelType w:val="hybridMultilevel"/>
    <w:tmpl w:val="F11C5D0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0">
    <w:nsid w:val="434D3410"/>
    <w:multiLevelType w:val="hybridMultilevel"/>
    <w:tmpl w:val="0AFCC33A"/>
    <w:lvl w:ilvl="0" w:tplc="04160003">
      <w:start w:val="1"/>
      <w:numFmt w:val="bullet"/>
      <w:lvlText w:val="o"/>
      <w:lvlJc w:val="left"/>
      <w:pPr>
        <w:tabs>
          <w:tab w:val="num" w:pos="700"/>
        </w:tabs>
        <w:ind w:left="623" w:hanging="283"/>
      </w:pPr>
      <w:rPr>
        <w:rFonts w:ascii="Courier New" w:hAnsi="Courier New" w:cs="Courier New" w:hint="default"/>
      </w:rPr>
    </w:lvl>
    <w:lvl w:ilvl="1" w:tplc="32601266">
      <w:numFmt w:val="bullet"/>
      <w:lvlText w:val="-"/>
      <w:lvlJc w:val="left"/>
      <w:pPr>
        <w:tabs>
          <w:tab w:val="num" w:pos="1723"/>
        </w:tabs>
        <w:ind w:left="1723" w:hanging="360"/>
      </w:pPr>
      <w:rPr>
        <w:rFonts w:ascii="Arial" w:eastAsia="Times New Roman" w:hAnsi="Arial" w:cs="Arial" w:hint="default"/>
      </w:rPr>
    </w:lvl>
    <w:lvl w:ilvl="2" w:tplc="3300F30A" w:tentative="1">
      <w:start w:val="1"/>
      <w:numFmt w:val="bullet"/>
      <w:lvlText w:val=""/>
      <w:lvlJc w:val="left"/>
      <w:pPr>
        <w:tabs>
          <w:tab w:val="num" w:pos="2443"/>
        </w:tabs>
        <w:ind w:left="2443" w:hanging="360"/>
      </w:pPr>
      <w:rPr>
        <w:rFonts w:ascii="Wingdings" w:hAnsi="Wingdings" w:hint="default"/>
      </w:rPr>
    </w:lvl>
    <w:lvl w:ilvl="3" w:tplc="50A0763C" w:tentative="1">
      <w:start w:val="1"/>
      <w:numFmt w:val="bullet"/>
      <w:lvlText w:val=""/>
      <w:lvlJc w:val="left"/>
      <w:pPr>
        <w:tabs>
          <w:tab w:val="num" w:pos="3163"/>
        </w:tabs>
        <w:ind w:left="3163" w:hanging="360"/>
      </w:pPr>
      <w:rPr>
        <w:rFonts w:ascii="Symbol" w:hAnsi="Symbol" w:hint="default"/>
      </w:rPr>
    </w:lvl>
    <w:lvl w:ilvl="4" w:tplc="3AF41C88" w:tentative="1">
      <w:start w:val="1"/>
      <w:numFmt w:val="bullet"/>
      <w:lvlText w:val="o"/>
      <w:lvlJc w:val="left"/>
      <w:pPr>
        <w:tabs>
          <w:tab w:val="num" w:pos="3883"/>
        </w:tabs>
        <w:ind w:left="3883" w:hanging="360"/>
      </w:pPr>
      <w:rPr>
        <w:rFonts w:ascii="Courier New" w:hAnsi="Courier New" w:hint="default"/>
      </w:rPr>
    </w:lvl>
    <w:lvl w:ilvl="5" w:tplc="F21A93B8" w:tentative="1">
      <w:start w:val="1"/>
      <w:numFmt w:val="bullet"/>
      <w:lvlText w:val=""/>
      <w:lvlJc w:val="left"/>
      <w:pPr>
        <w:tabs>
          <w:tab w:val="num" w:pos="4603"/>
        </w:tabs>
        <w:ind w:left="4603" w:hanging="360"/>
      </w:pPr>
      <w:rPr>
        <w:rFonts w:ascii="Wingdings" w:hAnsi="Wingdings" w:hint="default"/>
      </w:rPr>
    </w:lvl>
    <w:lvl w:ilvl="6" w:tplc="79180190" w:tentative="1">
      <w:start w:val="1"/>
      <w:numFmt w:val="bullet"/>
      <w:lvlText w:val=""/>
      <w:lvlJc w:val="left"/>
      <w:pPr>
        <w:tabs>
          <w:tab w:val="num" w:pos="5323"/>
        </w:tabs>
        <w:ind w:left="5323" w:hanging="360"/>
      </w:pPr>
      <w:rPr>
        <w:rFonts w:ascii="Symbol" w:hAnsi="Symbol" w:hint="default"/>
      </w:rPr>
    </w:lvl>
    <w:lvl w:ilvl="7" w:tplc="5F6623B6" w:tentative="1">
      <w:start w:val="1"/>
      <w:numFmt w:val="bullet"/>
      <w:lvlText w:val="o"/>
      <w:lvlJc w:val="left"/>
      <w:pPr>
        <w:tabs>
          <w:tab w:val="num" w:pos="6043"/>
        </w:tabs>
        <w:ind w:left="6043" w:hanging="360"/>
      </w:pPr>
      <w:rPr>
        <w:rFonts w:ascii="Courier New" w:hAnsi="Courier New" w:hint="default"/>
      </w:rPr>
    </w:lvl>
    <w:lvl w:ilvl="8" w:tplc="8990D790" w:tentative="1">
      <w:start w:val="1"/>
      <w:numFmt w:val="bullet"/>
      <w:lvlText w:val=""/>
      <w:lvlJc w:val="left"/>
      <w:pPr>
        <w:tabs>
          <w:tab w:val="num" w:pos="6763"/>
        </w:tabs>
        <w:ind w:left="6763" w:hanging="360"/>
      </w:pPr>
      <w:rPr>
        <w:rFonts w:ascii="Wingdings" w:hAnsi="Wingdings" w:hint="default"/>
      </w:rPr>
    </w:lvl>
  </w:abstractNum>
  <w:abstractNum w:abstractNumId="11">
    <w:nsid w:val="49EE6AEC"/>
    <w:multiLevelType w:val="multilevel"/>
    <w:tmpl w:val="A028C3D8"/>
    <w:lvl w:ilvl="0">
      <w:start w:val="3"/>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440"/>
        </w:tabs>
        <w:ind w:left="0" w:firstLine="0"/>
      </w:pPr>
      <w:rPr>
        <w:rFonts w:hint="default"/>
      </w:rPr>
    </w:lvl>
    <w:lvl w:ilvl="6">
      <w:start w:val="1"/>
      <w:numFmt w:val="decimal"/>
      <w:lvlText w:val="%1.%2.%3.%4.%5.%6.%7."/>
      <w:lvlJc w:val="left"/>
      <w:pPr>
        <w:tabs>
          <w:tab w:val="num" w:pos="1440"/>
        </w:tabs>
        <w:ind w:left="0" w:firstLine="0"/>
      </w:pPr>
      <w:rPr>
        <w:rFonts w:hint="default"/>
      </w:rPr>
    </w:lvl>
    <w:lvl w:ilvl="7">
      <w:start w:val="1"/>
      <w:numFmt w:val="decimal"/>
      <w:lvlText w:val="%1.%2.%3.%4.%5.%6.%7.%8."/>
      <w:lvlJc w:val="left"/>
      <w:pPr>
        <w:tabs>
          <w:tab w:val="num" w:pos="1800"/>
        </w:tabs>
        <w:ind w:left="0" w:firstLine="0"/>
      </w:pPr>
      <w:rPr>
        <w:rFonts w:hint="default"/>
      </w:rPr>
    </w:lvl>
    <w:lvl w:ilvl="8">
      <w:start w:val="1"/>
      <w:numFmt w:val="decimal"/>
      <w:lvlText w:val="%1.%2.%3.%4.%5.%6.%7.%8.%9."/>
      <w:lvlJc w:val="left"/>
      <w:pPr>
        <w:tabs>
          <w:tab w:val="num" w:pos="1800"/>
        </w:tabs>
        <w:ind w:left="0" w:firstLine="0"/>
      </w:pPr>
      <w:rPr>
        <w:rFonts w:hint="default"/>
      </w:rPr>
    </w:lvl>
  </w:abstractNum>
  <w:abstractNum w:abstractNumId="12">
    <w:nsid w:val="4E044270"/>
    <w:multiLevelType w:val="multilevel"/>
    <w:tmpl w:val="00000001"/>
    <w:lvl w:ilvl="0">
      <w:start w:val="1"/>
      <w:numFmt w:val="decimal"/>
      <w:lvlText w:val="%1."/>
      <w:lvlJc w:val="left"/>
      <w:pPr>
        <w:tabs>
          <w:tab w:val="num" w:pos="324"/>
        </w:tabs>
      </w:pPr>
    </w:lvl>
    <w:lvl w:ilvl="1">
      <w:start w:val="1"/>
      <w:numFmt w:val="decimal"/>
      <w:lvlText w:val="%1.%2."/>
      <w:lvlJc w:val="left"/>
      <w:pPr>
        <w:tabs>
          <w:tab w:val="num" w:pos="684"/>
        </w:tabs>
      </w:pPr>
    </w:lvl>
    <w:lvl w:ilvl="2">
      <w:start w:val="1"/>
      <w:numFmt w:val="decimal"/>
      <w:lvlText w:val="%1.%2.%3."/>
      <w:lvlJc w:val="left"/>
      <w:pPr>
        <w:tabs>
          <w:tab w:val="num" w:pos="684"/>
        </w:tabs>
      </w:pPr>
    </w:lvl>
    <w:lvl w:ilvl="3">
      <w:start w:val="1"/>
      <w:numFmt w:val="decimal"/>
      <w:lvlText w:val="%1.%2.%3.%4."/>
      <w:lvlJc w:val="left"/>
      <w:pPr>
        <w:tabs>
          <w:tab w:val="num" w:pos="1044"/>
        </w:tabs>
      </w:pPr>
    </w:lvl>
    <w:lvl w:ilvl="4">
      <w:start w:val="1"/>
      <w:numFmt w:val="decimal"/>
      <w:lvlText w:val="%1.%2.%3.%4.%5."/>
      <w:lvlJc w:val="left"/>
      <w:pPr>
        <w:tabs>
          <w:tab w:val="num" w:pos="1044"/>
        </w:tabs>
      </w:pPr>
    </w:lvl>
    <w:lvl w:ilvl="5">
      <w:start w:val="1"/>
      <w:numFmt w:val="decimal"/>
      <w:lvlText w:val="%1.%2.%3.%4.%5.%6."/>
      <w:lvlJc w:val="left"/>
      <w:pPr>
        <w:tabs>
          <w:tab w:val="num" w:pos="1404"/>
        </w:tabs>
      </w:pPr>
    </w:lvl>
    <w:lvl w:ilvl="6">
      <w:start w:val="1"/>
      <w:numFmt w:val="decimal"/>
      <w:lvlText w:val="%1.%2.%3.%4.%5.%6.%7."/>
      <w:lvlJc w:val="left"/>
      <w:pPr>
        <w:tabs>
          <w:tab w:val="num" w:pos="1404"/>
        </w:tabs>
      </w:pPr>
    </w:lvl>
    <w:lvl w:ilvl="7">
      <w:start w:val="1"/>
      <w:numFmt w:val="decimal"/>
      <w:lvlText w:val="%1.%2.%3.%4.%5.%6.%7.%8."/>
      <w:lvlJc w:val="left"/>
      <w:pPr>
        <w:tabs>
          <w:tab w:val="num" w:pos="1764"/>
        </w:tabs>
      </w:pPr>
    </w:lvl>
    <w:lvl w:ilvl="8">
      <w:start w:val="1"/>
      <w:numFmt w:val="decimal"/>
      <w:lvlText w:val="%1.%2.%3.%4.%5.%6.%7.%8.%9."/>
      <w:lvlJc w:val="left"/>
      <w:pPr>
        <w:tabs>
          <w:tab w:val="num" w:pos="1764"/>
        </w:tabs>
      </w:pPr>
    </w:lvl>
  </w:abstractNum>
  <w:abstractNum w:abstractNumId="13">
    <w:nsid w:val="69135539"/>
    <w:multiLevelType w:val="multilevel"/>
    <w:tmpl w:val="00000001"/>
    <w:lvl w:ilvl="0">
      <w:start w:val="1"/>
      <w:numFmt w:val="decimal"/>
      <w:lvlText w:val="%1."/>
      <w:lvlJc w:val="left"/>
      <w:pPr>
        <w:tabs>
          <w:tab w:val="num" w:pos="360"/>
        </w:tabs>
      </w:pPr>
    </w:lvl>
    <w:lvl w:ilvl="1">
      <w:start w:val="1"/>
      <w:numFmt w:val="decimal"/>
      <w:lvlText w:val="%1.%2."/>
      <w:lvlJc w:val="left"/>
      <w:pPr>
        <w:tabs>
          <w:tab w:val="num" w:pos="720"/>
        </w:tabs>
      </w:pPr>
    </w:lvl>
    <w:lvl w:ilvl="2">
      <w:start w:val="1"/>
      <w:numFmt w:val="decimal"/>
      <w:lvlText w:val="%1.%2.%3."/>
      <w:lvlJc w:val="left"/>
      <w:pPr>
        <w:tabs>
          <w:tab w:val="num" w:pos="720"/>
        </w:tabs>
      </w:pPr>
    </w:lvl>
    <w:lvl w:ilvl="3">
      <w:start w:val="1"/>
      <w:numFmt w:val="decimal"/>
      <w:lvlText w:val="%1.%2.%3.%4."/>
      <w:lvlJc w:val="left"/>
      <w:pPr>
        <w:tabs>
          <w:tab w:val="num" w:pos="1080"/>
        </w:tabs>
      </w:pPr>
    </w:lvl>
    <w:lvl w:ilvl="4">
      <w:start w:val="1"/>
      <w:numFmt w:val="decimal"/>
      <w:lvlText w:val="%1.%2.%3.%4.%5."/>
      <w:lvlJc w:val="left"/>
      <w:pPr>
        <w:tabs>
          <w:tab w:val="num" w:pos="1080"/>
        </w:tabs>
      </w:pPr>
    </w:lvl>
    <w:lvl w:ilvl="5">
      <w:start w:val="1"/>
      <w:numFmt w:val="decimal"/>
      <w:lvlText w:val="%1.%2.%3.%4.%5.%6."/>
      <w:lvlJc w:val="left"/>
      <w:pPr>
        <w:tabs>
          <w:tab w:val="num" w:pos="1440"/>
        </w:tabs>
      </w:pPr>
    </w:lvl>
    <w:lvl w:ilvl="6">
      <w:start w:val="1"/>
      <w:numFmt w:val="decimal"/>
      <w:lvlText w:val="%1.%2.%3.%4.%5.%6.%7."/>
      <w:lvlJc w:val="left"/>
      <w:pPr>
        <w:tabs>
          <w:tab w:val="num" w:pos="1440"/>
        </w:tabs>
      </w:pPr>
    </w:lvl>
    <w:lvl w:ilvl="7">
      <w:start w:val="1"/>
      <w:numFmt w:val="decimal"/>
      <w:lvlText w:val="%1.%2.%3.%4.%5.%6.%7.%8."/>
      <w:lvlJc w:val="left"/>
      <w:pPr>
        <w:tabs>
          <w:tab w:val="num" w:pos="1800"/>
        </w:tabs>
      </w:pPr>
    </w:lvl>
    <w:lvl w:ilvl="8">
      <w:start w:val="1"/>
      <w:numFmt w:val="decimal"/>
      <w:lvlText w:val="%1.%2.%3.%4.%5.%6.%7.%8.%9."/>
      <w:lvlJc w:val="left"/>
      <w:pPr>
        <w:tabs>
          <w:tab w:val="num" w:pos="1800"/>
        </w:tabs>
      </w:pPr>
    </w:lvl>
  </w:abstractNum>
  <w:abstractNum w:abstractNumId="14">
    <w:nsid w:val="6B9867CD"/>
    <w:multiLevelType w:val="hybridMultilevel"/>
    <w:tmpl w:val="C8BC791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10"/>
  </w:num>
  <w:num w:numId="8">
    <w:abstractNumId w:val="14"/>
  </w:num>
  <w:num w:numId="9">
    <w:abstractNumId w:val="6"/>
  </w:num>
  <w:num w:numId="10">
    <w:abstractNumId w:val="12"/>
  </w:num>
  <w:num w:numId="11">
    <w:abstractNumId w:val="5"/>
  </w:num>
  <w:num w:numId="12">
    <w:abstractNumId w:val="9"/>
  </w:num>
  <w:num w:numId="13">
    <w:abstractNumId w:val="8"/>
  </w:num>
  <w:num w:numId="14">
    <w:abstractNumId w:val="13"/>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6626"/>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4E026A"/>
    <w:rsid w:val="000101AC"/>
    <w:rsid w:val="00012D63"/>
    <w:rsid w:val="000324C6"/>
    <w:rsid w:val="000855FE"/>
    <w:rsid w:val="000958C7"/>
    <w:rsid w:val="000B0844"/>
    <w:rsid w:val="000B4620"/>
    <w:rsid w:val="000D47DC"/>
    <w:rsid w:val="000E38FC"/>
    <w:rsid w:val="000F5780"/>
    <w:rsid w:val="0010292F"/>
    <w:rsid w:val="001115DA"/>
    <w:rsid w:val="001323B6"/>
    <w:rsid w:val="001530EB"/>
    <w:rsid w:val="00164DC7"/>
    <w:rsid w:val="0018497F"/>
    <w:rsid w:val="00196857"/>
    <w:rsid w:val="001B0AAD"/>
    <w:rsid w:val="001B25F2"/>
    <w:rsid w:val="001D1C32"/>
    <w:rsid w:val="001D40EB"/>
    <w:rsid w:val="001E7F5D"/>
    <w:rsid w:val="001F5455"/>
    <w:rsid w:val="0020749F"/>
    <w:rsid w:val="0023554A"/>
    <w:rsid w:val="00240AA6"/>
    <w:rsid w:val="002455CE"/>
    <w:rsid w:val="0026039C"/>
    <w:rsid w:val="002738C6"/>
    <w:rsid w:val="00280B48"/>
    <w:rsid w:val="0029770F"/>
    <w:rsid w:val="002C0172"/>
    <w:rsid w:val="002C3B95"/>
    <w:rsid w:val="002D584B"/>
    <w:rsid w:val="002D74B7"/>
    <w:rsid w:val="002E6014"/>
    <w:rsid w:val="002F0795"/>
    <w:rsid w:val="00303EF6"/>
    <w:rsid w:val="00304F22"/>
    <w:rsid w:val="003065F3"/>
    <w:rsid w:val="0033405D"/>
    <w:rsid w:val="00335EE8"/>
    <w:rsid w:val="003453A0"/>
    <w:rsid w:val="00355966"/>
    <w:rsid w:val="00361813"/>
    <w:rsid w:val="003652F3"/>
    <w:rsid w:val="00380E7C"/>
    <w:rsid w:val="003A1CA7"/>
    <w:rsid w:val="003B0C62"/>
    <w:rsid w:val="003B3E61"/>
    <w:rsid w:val="00410832"/>
    <w:rsid w:val="00411087"/>
    <w:rsid w:val="00424CF3"/>
    <w:rsid w:val="00437407"/>
    <w:rsid w:val="00444D27"/>
    <w:rsid w:val="004456D0"/>
    <w:rsid w:val="0044661F"/>
    <w:rsid w:val="00453C1C"/>
    <w:rsid w:val="0046357C"/>
    <w:rsid w:val="004770EA"/>
    <w:rsid w:val="00480654"/>
    <w:rsid w:val="004B640E"/>
    <w:rsid w:val="004B7025"/>
    <w:rsid w:val="004C01A5"/>
    <w:rsid w:val="004E026A"/>
    <w:rsid w:val="004E5FA1"/>
    <w:rsid w:val="004F381C"/>
    <w:rsid w:val="004F4E37"/>
    <w:rsid w:val="00505B4B"/>
    <w:rsid w:val="00510830"/>
    <w:rsid w:val="0052700D"/>
    <w:rsid w:val="005436A7"/>
    <w:rsid w:val="00553AF5"/>
    <w:rsid w:val="00560091"/>
    <w:rsid w:val="00573A28"/>
    <w:rsid w:val="00576D96"/>
    <w:rsid w:val="00586675"/>
    <w:rsid w:val="00597765"/>
    <w:rsid w:val="005A5F8A"/>
    <w:rsid w:val="005C136E"/>
    <w:rsid w:val="005D5588"/>
    <w:rsid w:val="005D6F0F"/>
    <w:rsid w:val="005F1024"/>
    <w:rsid w:val="005F5E15"/>
    <w:rsid w:val="00607503"/>
    <w:rsid w:val="00621D92"/>
    <w:rsid w:val="006446A8"/>
    <w:rsid w:val="0068614A"/>
    <w:rsid w:val="0068678F"/>
    <w:rsid w:val="006A00A0"/>
    <w:rsid w:val="006A0A62"/>
    <w:rsid w:val="006B3112"/>
    <w:rsid w:val="006B687F"/>
    <w:rsid w:val="006C3AAA"/>
    <w:rsid w:val="006D4DBC"/>
    <w:rsid w:val="00707A8F"/>
    <w:rsid w:val="00733CF0"/>
    <w:rsid w:val="00751066"/>
    <w:rsid w:val="00754947"/>
    <w:rsid w:val="00754C83"/>
    <w:rsid w:val="00765CC8"/>
    <w:rsid w:val="00780513"/>
    <w:rsid w:val="00780D8D"/>
    <w:rsid w:val="00782783"/>
    <w:rsid w:val="00791E26"/>
    <w:rsid w:val="007A2C73"/>
    <w:rsid w:val="007D4E26"/>
    <w:rsid w:val="007E22F5"/>
    <w:rsid w:val="007F3014"/>
    <w:rsid w:val="007F56AE"/>
    <w:rsid w:val="00805911"/>
    <w:rsid w:val="0080595F"/>
    <w:rsid w:val="0084228F"/>
    <w:rsid w:val="008425FC"/>
    <w:rsid w:val="00844F01"/>
    <w:rsid w:val="00852DDE"/>
    <w:rsid w:val="008618EC"/>
    <w:rsid w:val="0087134E"/>
    <w:rsid w:val="00877C3C"/>
    <w:rsid w:val="008A58CE"/>
    <w:rsid w:val="008C00BE"/>
    <w:rsid w:val="008C03E0"/>
    <w:rsid w:val="008D774C"/>
    <w:rsid w:val="008E5AD6"/>
    <w:rsid w:val="0090159E"/>
    <w:rsid w:val="00901932"/>
    <w:rsid w:val="009360E5"/>
    <w:rsid w:val="00957605"/>
    <w:rsid w:val="00962C3F"/>
    <w:rsid w:val="00971818"/>
    <w:rsid w:val="009749EC"/>
    <w:rsid w:val="00974F89"/>
    <w:rsid w:val="00981A95"/>
    <w:rsid w:val="009825B9"/>
    <w:rsid w:val="00983032"/>
    <w:rsid w:val="0098473A"/>
    <w:rsid w:val="00990FB8"/>
    <w:rsid w:val="00995DBF"/>
    <w:rsid w:val="009B43F4"/>
    <w:rsid w:val="009D243F"/>
    <w:rsid w:val="009F2356"/>
    <w:rsid w:val="009F5462"/>
    <w:rsid w:val="00A00894"/>
    <w:rsid w:val="00A20E5D"/>
    <w:rsid w:val="00A334A8"/>
    <w:rsid w:val="00A352AA"/>
    <w:rsid w:val="00A41836"/>
    <w:rsid w:val="00A41ED7"/>
    <w:rsid w:val="00A57AB2"/>
    <w:rsid w:val="00A65DBA"/>
    <w:rsid w:val="00A74C15"/>
    <w:rsid w:val="00A8619E"/>
    <w:rsid w:val="00AB1D35"/>
    <w:rsid w:val="00AC5D1B"/>
    <w:rsid w:val="00AC7426"/>
    <w:rsid w:val="00AD119A"/>
    <w:rsid w:val="00AE769D"/>
    <w:rsid w:val="00AF0773"/>
    <w:rsid w:val="00AF373F"/>
    <w:rsid w:val="00B17B03"/>
    <w:rsid w:val="00BB6211"/>
    <w:rsid w:val="00C0641A"/>
    <w:rsid w:val="00C47C6A"/>
    <w:rsid w:val="00C57784"/>
    <w:rsid w:val="00C605E1"/>
    <w:rsid w:val="00C62767"/>
    <w:rsid w:val="00C7285C"/>
    <w:rsid w:val="00C73B1C"/>
    <w:rsid w:val="00C750F5"/>
    <w:rsid w:val="00C84288"/>
    <w:rsid w:val="00C86AED"/>
    <w:rsid w:val="00CA78E2"/>
    <w:rsid w:val="00CC10AC"/>
    <w:rsid w:val="00CC275F"/>
    <w:rsid w:val="00D423C2"/>
    <w:rsid w:val="00D45623"/>
    <w:rsid w:val="00D47516"/>
    <w:rsid w:val="00D706F7"/>
    <w:rsid w:val="00D87D31"/>
    <w:rsid w:val="00D93F9D"/>
    <w:rsid w:val="00DB03E8"/>
    <w:rsid w:val="00DB0777"/>
    <w:rsid w:val="00DE52C0"/>
    <w:rsid w:val="00DE6818"/>
    <w:rsid w:val="00DF4317"/>
    <w:rsid w:val="00E062EB"/>
    <w:rsid w:val="00E279AC"/>
    <w:rsid w:val="00E452D5"/>
    <w:rsid w:val="00E5640D"/>
    <w:rsid w:val="00E610AD"/>
    <w:rsid w:val="00E631A7"/>
    <w:rsid w:val="00E83F9A"/>
    <w:rsid w:val="00E86709"/>
    <w:rsid w:val="00E92C16"/>
    <w:rsid w:val="00EC1C1B"/>
    <w:rsid w:val="00EE0F6F"/>
    <w:rsid w:val="00F03B2F"/>
    <w:rsid w:val="00F2064C"/>
    <w:rsid w:val="00F246BC"/>
    <w:rsid w:val="00F4196F"/>
    <w:rsid w:val="00F427A6"/>
    <w:rsid w:val="00F674C7"/>
    <w:rsid w:val="00F8712E"/>
    <w:rsid w:val="00F90EE8"/>
    <w:rsid w:val="00FB41CA"/>
    <w:rsid w:val="00FC00C0"/>
    <w:rsid w:val="00FC6CC1"/>
    <w:rsid w:val="00FF3A4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3C2"/>
    <w:pPr>
      <w:suppressAutoHyphens/>
      <w:spacing w:before="120" w:line="288" w:lineRule="auto"/>
      <w:jc w:val="both"/>
    </w:pPr>
    <w:rPr>
      <w:rFonts w:ascii="Arial" w:hAnsi="Arial"/>
      <w:sz w:val="22"/>
      <w:lang w:val="pt-PT"/>
    </w:rPr>
  </w:style>
  <w:style w:type="paragraph" w:styleId="Ttulo1">
    <w:name w:val="heading 1"/>
    <w:basedOn w:val="Normal"/>
    <w:next w:val="Normal"/>
    <w:qFormat/>
    <w:rsid w:val="00D423C2"/>
    <w:pPr>
      <w:keepNext/>
      <w:tabs>
        <w:tab w:val="num" w:pos="0"/>
      </w:tabs>
      <w:outlineLvl w:val="0"/>
    </w:pPr>
    <w:rPr>
      <w:b/>
      <w:kern w:val="1"/>
      <w:sz w:val="32"/>
    </w:rPr>
  </w:style>
  <w:style w:type="paragraph" w:styleId="Ttulo2">
    <w:name w:val="heading 2"/>
    <w:basedOn w:val="Normal"/>
    <w:next w:val="Normal"/>
    <w:link w:val="Ttulo2Char"/>
    <w:qFormat/>
    <w:rsid w:val="00D423C2"/>
    <w:pPr>
      <w:keepNext/>
      <w:tabs>
        <w:tab w:val="num" w:pos="0"/>
      </w:tabs>
      <w:outlineLvl w:val="1"/>
    </w:pPr>
    <w:rPr>
      <w:b/>
    </w:rPr>
  </w:style>
  <w:style w:type="paragraph" w:styleId="Ttulo3">
    <w:name w:val="heading 3"/>
    <w:basedOn w:val="Normal"/>
    <w:next w:val="Normal"/>
    <w:qFormat/>
    <w:rsid w:val="003A1CA7"/>
    <w:pPr>
      <w:keepNext/>
      <w:numPr>
        <w:ilvl w:val="2"/>
        <w:numId w:val="1"/>
      </w:numPr>
      <w:suppressAutoHyphens w:val="0"/>
      <w:spacing w:before="240" w:after="60"/>
      <w:outlineLvl w:val="2"/>
    </w:pPr>
    <w:rPr>
      <w:b/>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WW-Fontepargpadro1"/>
    <w:semiHidden/>
    <w:rsid w:val="00D423C2"/>
  </w:style>
  <w:style w:type="character" w:customStyle="1" w:styleId="Smbolosdenumerao">
    <w:name w:val="Símbolos de numeração"/>
    <w:rsid w:val="00D423C2"/>
  </w:style>
  <w:style w:type="character" w:customStyle="1" w:styleId="Smbolosdemarca">
    <w:name w:val="Símbolos de marca"/>
    <w:rsid w:val="00D423C2"/>
    <w:rPr>
      <w:rFonts w:ascii="StarSymbol" w:eastAsia="StarSymbol" w:hAnsi="StarSymbol" w:cs="StarSymbol"/>
      <w:sz w:val="18"/>
      <w:szCs w:val="18"/>
    </w:rPr>
  </w:style>
  <w:style w:type="character" w:styleId="Hyperlink">
    <w:name w:val="Hyperlink"/>
    <w:basedOn w:val="WW-Fontepargpadro1"/>
    <w:uiPriority w:val="99"/>
    <w:rsid w:val="00D423C2"/>
    <w:rPr>
      <w:color w:val="0000FF"/>
      <w:u w:val="single"/>
    </w:rPr>
  </w:style>
  <w:style w:type="character" w:styleId="HiperlinkVisitado">
    <w:name w:val="FollowedHyperlink"/>
    <w:basedOn w:val="WW-Fontepargpadro1"/>
    <w:semiHidden/>
    <w:rsid w:val="00D423C2"/>
    <w:rPr>
      <w:color w:val="800080"/>
      <w:u w:val="single"/>
    </w:rPr>
  </w:style>
  <w:style w:type="character" w:customStyle="1" w:styleId="WW8Num1z0">
    <w:name w:val="WW8Num1z0"/>
    <w:rsid w:val="00D423C2"/>
    <w:rPr>
      <w:rFonts w:ascii="StarSymbol" w:eastAsia="StarSymbol" w:hAnsi="StarSymbol"/>
      <w:sz w:val="18"/>
    </w:rPr>
  </w:style>
  <w:style w:type="character" w:customStyle="1" w:styleId="WW8Num2z0">
    <w:name w:val="WW8Num2z0"/>
    <w:rsid w:val="00D423C2"/>
    <w:rPr>
      <w:rFonts w:ascii="StarSymbol" w:eastAsia="StarSymbol" w:hAnsi="StarSymbol"/>
      <w:sz w:val="18"/>
    </w:rPr>
  </w:style>
  <w:style w:type="character" w:customStyle="1" w:styleId="WW8Num4z0">
    <w:name w:val="WW8Num4z0"/>
    <w:rsid w:val="00D423C2"/>
    <w:rPr>
      <w:rFonts w:ascii="Symbol" w:hAnsi="Symbol"/>
    </w:rPr>
  </w:style>
  <w:style w:type="character" w:customStyle="1" w:styleId="WW8Num6z0">
    <w:name w:val="WW8Num6z0"/>
    <w:rsid w:val="00D423C2"/>
    <w:rPr>
      <w:rFonts w:ascii="Symbol" w:hAnsi="Symbol"/>
    </w:rPr>
  </w:style>
  <w:style w:type="character" w:customStyle="1" w:styleId="WW8Num9z0">
    <w:name w:val="WW8Num9z0"/>
    <w:rsid w:val="00D423C2"/>
    <w:rPr>
      <w:rFonts w:ascii="Times New Roman" w:eastAsia="Times New Roman" w:hAnsi="Times New Roman" w:cs="Times New Roman"/>
    </w:rPr>
  </w:style>
  <w:style w:type="character" w:customStyle="1" w:styleId="WW8Num9z1">
    <w:name w:val="WW8Num9z1"/>
    <w:rsid w:val="00D423C2"/>
    <w:rPr>
      <w:rFonts w:ascii="Courier New" w:hAnsi="Courier New"/>
    </w:rPr>
  </w:style>
  <w:style w:type="character" w:customStyle="1" w:styleId="WW8Num9z2">
    <w:name w:val="WW8Num9z2"/>
    <w:rsid w:val="00D423C2"/>
    <w:rPr>
      <w:rFonts w:ascii="Wingdings" w:hAnsi="Wingdings"/>
    </w:rPr>
  </w:style>
  <w:style w:type="character" w:customStyle="1" w:styleId="WW8Num9z3">
    <w:name w:val="WW8Num9z3"/>
    <w:rsid w:val="00D423C2"/>
    <w:rPr>
      <w:rFonts w:ascii="Symbol" w:hAnsi="Symbol"/>
    </w:rPr>
  </w:style>
  <w:style w:type="character" w:customStyle="1" w:styleId="WW-Fontepargpadro">
    <w:name w:val="WW-Fonte parág. padrão"/>
    <w:rsid w:val="00D423C2"/>
  </w:style>
  <w:style w:type="character" w:customStyle="1" w:styleId="WW-Fontepargpadro1">
    <w:name w:val="WW-Fonte parág. padrão1"/>
    <w:rsid w:val="00D423C2"/>
  </w:style>
  <w:style w:type="character" w:customStyle="1" w:styleId="Smbolodenotafinal">
    <w:name w:val="Símbolo de nota final"/>
    <w:rsid w:val="00D423C2"/>
  </w:style>
  <w:style w:type="character" w:customStyle="1" w:styleId="WW-Smbolodenotafinal">
    <w:name w:val="WW-Símbolo de nota final"/>
    <w:rsid w:val="00D423C2"/>
  </w:style>
  <w:style w:type="character" w:customStyle="1" w:styleId="Marcasenmeros">
    <w:name w:val="Marcas e números"/>
    <w:rsid w:val="00D423C2"/>
    <w:rPr>
      <w:rFonts w:ascii="StarSymbol" w:eastAsia="StarSymbol" w:hAnsi="StarSymbol"/>
      <w:sz w:val="18"/>
    </w:rPr>
  </w:style>
  <w:style w:type="paragraph" w:styleId="Corpodetexto">
    <w:name w:val="Body Text"/>
    <w:basedOn w:val="Normal"/>
    <w:semiHidden/>
    <w:rsid w:val="00D423C2"/>
    <w:rPr>
      <w:color w:val="0000FF"/>
    </w:rPr>
  </w:style>
  <w:style w:type="paragraph" w:styleId="Recuodecorpodetexto">
    <w:name w:val="Body Text Indent"/>
    <w:basedOn w:val="Normal"/>
    <w:semiHidden/>
    <w:rsid w:val="00D423C2"/>
    <w:pPr>
      <w:ind w:firstLine="720"/>
    </w:pPr>
    <w:rPr>
      <w:lang w:val="pt-BR"/>
    </w:rPr>
  </w:style>
  <w:style w:type="paragraph" w:styleId="Ttulo">
    <w:name w:val="Title"/>
    <w:basedOn w:val="Normal"/>
    <w:next w:val="Subttulo"/>
    <w:qFormat/>
    <w:rsid w:val="00D423C2"/>
  </w:style>
  <w:style w:type="paragraph" w:styleId="Subttulo">
    <w:name w:val="Subtitle"/>
    <w:basedOn w:val="Normal"/>
    <w:next w:val="Corpodetexto"/>
    <w:qFormat/>
    <w:rsid w:val="00D423C2"/>
    <w:pPr>
      <w:jc w:val="center"/>
    </w:pPr>
    <w:rPr>
      <w:i/>
      <w:iCs/>
    </w:rPr>
  </w:style>
  <w:style w:type="paragraph" w:styleId="Lista">
    <w:name w:val="List"/>
    <w:basedOn w:val="Corpodetexto"/>
    <w:semiHidden/>
    <w:rsid w:val="00D423C2"/>
    <w:rPr>
      <w:rFonts w:cs="Tahoma"/>
    </w:rPr>
  </w:style>
  <w:style w:type="paragraph" w:styleId="Cabealho">
    <w:name w:val="header"/>
    <w:basedOn w:val="Normal"/>
    <w:semiHidden/>
    <w:rsid w:val="00D423C2"/>
    <w:pPr>
      <w:tabs>
        <w:tab w:val="center" w:pos="4320"/>
        <w:tab w:val="right" w:pos="8640"/>
      </w:tabs>
    </w:pPr>
  </w:style>
  <w:style w:type="paragraph" w:styleId="Rodap">
    <w:name w:val="footer"/>
    <w:basedOn w:val="Normal"/>
    <w:semiHidden/>
    <w:rsid w:val="00D423C2"/>
    <w:pPr>
      <w:tabs>
        <w:tab w:val="center" w:pos="4320"/>
        <w:tab w:val="right" w:pos="8640"/>
      </w:tabs>
    </w:pPr>
  </w:style>
  <w:style w:type="paragraph" w:customStyle="1" w:styleId="Contedodatabela">
    <w:name w:val="Conteúdo da tabela"/>
    <w:basedOn w:val="Corpodetexto"/>
    <w:rsid w:val="00D423C2"/>
    <w:pPr>
      <w:suppressLineNumbers/>
    </w:pPr>
  </w:style>
  <w:style w:type="paragraph" w:customStyle="1" w:styleId="Ttulodatabela">
    <w:name w:val="Título da tabela"/>
    <w:basedOn w:val="Contedodatabela"/>
    <w:rsid w:val="00D423C2"/>
    <w:pPr>
      <w:jc w:val="center"/>
    </w:pPr>
    <w:rPr>
      <w:b/>
      <w:bCs/>
      <w:i/>
      <w:iCs/>
    </w:rPr>
  </w:style>
  <w:style w:type="paragraph" w:styleId="Legenda">
    <w:name w:val="caption"/>
    <w:basedOn w:val="Normal"/>
    <w:uiPriority w:val="35"/>
    <w:qFormat/>
    <w:rsid w:val="00D423C2"/>
    <w:pPr>
      <w:suppressLineNumbers/>
      <w:spacing w:after="120"/>
    </w:pPr>
    <w:rPr>
      <w:rFonts w:cs="Tahoma"/>
      <w:i/>
      <w:iCs/>
      <w:sz w:val="20"/>
    </w:rPr>
  </w:style>
  <w:style w:type="paragraph" w:customStyle="1" w:styleId="ndice">
    <w:name w:val="Índice"/>
    <w:basedOn w:val="Normal"/>
    <w:rsid w:val="00D423C2"/>
    <w:pPr>
      <w:suppressLineNumbers/>
    </w:pPr>
  </w:style>
  <w:style w:type="paragraph" w:styleId="Sumrio1">
    <w:name w:val="toc 1"/>
    <w:basedOn w:val="Normal"/>
    <w:next w:val="Normal"/>
    <w:uiPriority w:val="39"/>
    <w:rsid w:val="00D423C2"/>
  </w:style>
  <w:style w:type="paragraph" w:styleId="Sumrio2">
    <w:name w:val="toc 2"/>
    <w:basedOn w:val="Normal"/>
    <w:next w:val="Normal"/>
    <w:uiPriority w:val="39"/>
    <w:rsid w:val="00D423C2"/>
    <w:pPr>
      <w:ind w:left="220" w:firstLine="1"/>
    </w:pPr>
  </w:style>
  <w:style w:type="paragraph" w:styleId="Sumrio3">
    <w:name w:val="toc 3"/>
    <w:basedOn w:val="Normal"/>
    <w:next w:val="Normal"/>
    <w:uiPriority w:val="39"/>
    <w:rsid w:val="00D423C2"/>
    <w:pPr>
      <w:ind w:left="440" w:firstLine="1"/>
    </w:pPr>
  </w:style>
  <w:style w:type="paragraph" w:styleId="Sumrio4">
    <w:name w:val="toc 4"/>
    <w:basedOn w:val="Normal"/>
    <w:next w:val="Normal"/>
    <w:semiHidden/>
    <w:rsid w:val="00D423C2"/>
    <w:pPr>
      <w:ind w:left="660" w:firstLine="1"/>
    </w:pPr>
  </w:style>
  <w:style w:type="paragraph" w:styleId="Sumrio5">
    <w:name w:val="toc 5"/>
    <w:basedOn w:val="Normal"/>
    <w:next w:val="Normal"/>
    <w:semiHidden/>
    <w:rsid w:val="00D423C2"/>
    <w:pPr>
      <w:ind w:left="880" w:firstLine="1"/>
    </w:pPr>
  </w:style>
  <w:style w:type="paragraph" w:styleId="Sumrio6">
    <w:name w:val="toc 6"/>
    <w:basedOn w:val="Normal"/>
    <w:next w:val="Normal"/>
    <w:semiHidden/>
    <w:rsid w:val="00D423C2"/>
    <w:pPr>
      <w:ind w:left="1100" w:firstLine="1"/>
    </w:pPr>
  </w:style>
  <w:style w:type="paragraph" w:styleId="Sumrio7">
    <w:name w:val="toc 7"/>
    <w:basedOn w:val="Normal"/>
    <w:next w:val="Normal"/>
    <w:semiHidden/>
    <w:rsid w:val="00D423C2"/>
    <w:pPr>
      <w:ind w:left="1320" w:firstLine="1"/>
    </w:pPr>
  </w:style>
  <w:style w:type="paragraph" w:styleId="Sumrio8">
    <w:name w:val="toc 8"/>
    <w:basedOn w:val="Normal"/>
    <w:next w:val="Normal"/>
    <w:semiHidden/>
    <w:rsid w:val="00D423C2"/>
    <w:pPr>
      <w:ind w:left="1540" w:firstLine="1"/>
    </w:pPr>
  </w:style>
  <w:style w:type="paragraph" w:styleId="Sumrio9">
    <w:name w:val="toc 9"/>
    <w:basedOn w:val="Normal"/>
    <w:next w:val="Normal"/>
    <w:semiHidden/>
    <w:rsid w:val="00D423C2"/>
    <w:pPr>
      <w:ind w:left="1760" w:firstLine="1"/>
    </w:pPr>
  </w:style>
  <w:style w:type="paragraph" w:customStyle="1" w:styleId="infoblue">
    <w:name w:val="infoblue"/>
    <w:basedOn w:val="Normal"/>
    <w:next w:val="Normal"/>
    <w:rsid w:val="00D423C2"/>
    <w:pPr>
      <w:spacing w:before="0" w:line="100" w:lineRule="atLeast"/>
    </w:pPr>
    <w:rPr>
      <w:rFonts w:ascii="Verdana" w:hAnsi="Verdana"/>
      <w:i/>
      <w:color w:val="0000FF"/>
      <w:lang w:val="pt-BR"/>
    </w:rPr>
  </w:style>
  <w:style w:type="paragraph" w:customStyle="1" w:styleId="InfoBlue0">
    <w:name w:val="InfoBlue"/>
    <w:basedOn w:val="Normal"/>
    <w:next w:val="Corpodetexto"/>
    <w:rsid w:val="00D423C2"/>
    <w:pPr>
      <w:widowControl w:val="0"/>
      <w:tabs>
        <w:tab w:val="left" w:pos="540"/>
        <w:tab w:val="left" w:pos="1260"/>
      </w:tabs>
      <w:spacing w:before="0" w:after="120" w:line="240" w:lineRule="atLeast"/>
      <w:jc w:val="left"/>
    </w:pPr>
    <w:rPr>
      <w:color w:val="0000FF"/>
    </w:rPr>
  </w:style>
  <w:style w:type="paragraph" w:customStyle="1" w:styleId="Contedodetabela">
    <w:name w:val="Conteúdo de tabela"/>
    <w:basedOn w:val="Corpodetexto"/>
    <w:rsid w:val="00D423C2"/>
    <w:pPr>
      <w:suppressLineNumbers/>
    </w:pPr>
  </w:style>
  <w:style w:type="paragraph" w:customStyle="1" w:styleId="Ttulodetabela">
    <w:name w:val="Título de tabela"/>
    <w:basedOn w:val="Contedodetabela"/>
    <w:rsid w:val="00D423C2"/>
    <w:pPr>
      <w:jc w:val="center"/>
    </w:pPr>
    <w:rPr>
      <w:b/>
      <w:i/>
    </w:rPr>
  </w:style>
  <w:style w:type="paragraph" w:styleId="Textodebalo">
    <w:name w:val="Balloon Text"/>
    <w:basedOn w:val="Normal"/>
    <w:link w:val="TextodebaloChar"/>
    <w:uiPriority w:val="99"/>
    <w:semiHidden/>
    <w:unhideWhenUsed/>
    <w:rsid w:val="007D4E26"/>
    <w:pPr>
      <w:spacing w:before="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D4E26"/>
    <w:rPr>
      <w:rFonts w:ascii="Tahoma" w:hAnsi="Tahoma" w:cs="Tahoma"/>
      <w:sz w:val="16"/>
      <w:szCs w:val="16"/>
      <w:lang w:val="pt-PT"/>
    </w:rPr>
  </w:style>
  <w:style w:type="paragraph" w:styleId="PargrafodaLista">
    <w:name w:val="List Paragraph"/>
    <w:basedOn w:val="Normal"/>
    <w:uiPriority w:val="34"/>
    <w:qFormat/>
    <w:rsid w:val="006B3112"/>
    <w:pPr>
      <w:ind w:left="720"/>
      <w:contextualSpacing/>
    </w:pPr>
  </w:style>
  <w:style w:type="character" w:customStyle="1" w:styleId="apple-converted-space">
    <w:name w:val="apple-converted-space"/>
    <w:basedOn w:val="Fontepargpadro"/>
    <w:rsid w:val="00280B48"/>
  </w:style>
  <w:style w:type="character" w:styleId="Forte">
    <w:name w:val="Strong"/>
    <w:basedOn w:val="Fontepargpadro"/>
    <w:uiPriority w:val="22"/>
    <w:qFormat/>
    <w:rsid w:val="00DB0777"/>
    <w:rPr>
      <w:b/>
      <w:bCs/>
    </w:rPr>
  </w:style>
  <w:style w:type="paragraph" w:customStyle="1" w:styleId="Default">
    <w:name w:val="Default"/>
    <w:rsid w:val="00AC5D1B"/>
    <w:pPr>
      <w:autoSpaceDE w:val="0"/>
      <w:autoSpaceDN w:val="0"/>
      <w:adjustRightInd w:val="0"/>
    </w:pPr>
    <w:rPr>
      <w:rFonts w:ascii="Cambria" w:hAnsi="Cambria" w:cs="Cambria"/>
      <w:color w:val="000000"/>
      <w:sz w:val="24"/>
      <w:szCs w:val="24"/>
    </w:rPr>
  </w:style>
  <w:style w:type="table" w:styleId="Tabelacomgrade">
    <w:name w:val="Table Grid"/>
    <w:basedOn w:val="Tabelanormal"/>
    <w:uiPriority w:val="59"/>
    <w:rsid w:val="005D6F0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har">
    <w:name w:val="Título 2 Char"/>
    <w:basedOn w:val="Fontepargpadro"/>
    <w:link w:val="Ttulo2"/>
    <w:rsid w:val="00560091"/>
    <w:rPr>
      <w:rFonts w:ascii="Arial" w:hAnsi="Arial"/>
      <w:b/>
      <w:sz w:val="22"/>
      <w:lang w:val="pt-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before="120" w:line="288" w:lineRule="auto"/>
      <w:jc w:val="both"/>
    </w:pPr>
    <w:rPr>
      <w:rFonts w:ascii="Arial" w:hAnsi="Arial"/>
      <w:sz w:val="22"/>
      <w:lang w:val="pt-PT"/>
    </w:rPr>
  </w:style>
  <w:style w:type="paragraph" w:styleId="Heading1">
    <w:name w:val="heading 1"/>
    <w:basedOn w:val="Normal"/>
    <w:next w:val="Normal"/>
    <w:qFormat/>
    <w:pPr>
      <w:keepNext/>
      <w:numPr>
        <w:numId w:val="5"/>
      </w:numPr>
      <w:outlineLvl w:val="0"/>
    </w:pPr>
    <w:rPr>
      <w:b/>
      <w:kern w:val="1"/>
      <w:sz w:val="32"/>
    </w:rPr>
  </w:style>
  <w:style w:type="paragraph" w:styleId="Heading2">
    <w:name w:val="heading 2"/>
    <w:basedOn w:val="Normal"/>
    <w:next w:val="Normal"/>
    <w:qFormat/>
    <w:pPr>
      <w:keepNext/>
      <w:numPr>
        <w:ilvl w:val="1"/>
        <w:numId w:val="5"/>
      </w:numPr>
      <w:outlineLvl w:val="1"/>
    </w:pPr>
    <w:rPr>
      <w:b/>
    </w:rPr>
  </w:style>
  <w:style w:type="paragraph" w:styleId="Heading3">
    <w:name w:val="heading 3"/>
    <w:basedOn w:val="Normal"/>
    <w:next w:val="Normal"/>
    <w:qFormat/>
    <w:pPr>
      <w:keepNext/>
      <w:suppressAutoHyphens w:val="0"/>
      <w:spacing w:before="240" w:after="6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WW-Fontepargpadro1"/>
    <w:semiHidden/>
  </w:style>
  <w:style w:type="character" w:customStyle="1" w:styleId="Smbolosdenumerao">
    <w:name w:val="Símbolos de numeração"/>
  </w:style>
  <w:style w:type="character" w:customStyle="1" w:styleId="Smbolosdemarca">
    <w:name w:val="Símbolos de marca"/>
    <w:rPr>
      <w:rFonts w:ascii="StarSymbol" w:eastAsia="StarSymbol" w:hAnsi="StarSymbol" w:cs="StarSymbol"/>
      <w:sz w:val="18"/>
      <w:szCs w:val="18"/>
    </w:rPr>
  </w:style>
  <w:style w:type="character" w:styleId="Hyperlink">
    <w:name w:val="Hyperlink"/>
    <w:basedOn w:val="WW-Fontepargpadro1"/>
    <w:semiHidden/>
    <w:rPr>
      <w:color w:val="0000FF"/>
      <w:u w:val="single"/>
    </w:rPr>
  </w:style>
  <w:style w:type="character" w:styleId="FollowedHyperlink">
    <w:name w:val="FollowedHyperlink"/>
    <w:basedOn w:val="WW-Fontepargpadro1"/>
    <w:semiHidden/>
    <w:rPr>
      <w:color w:val="800080"/>
      <w:u w:val="single"/>
    </w:rPr>
  </w:style>
  <w:style w:type="character" w:customStyle="1" w:styleId="WW8Num1z0">
    <w:name w:val="WW8Num1z0"/>
    <w:rPr>
      <w:rFonts w:ascii="StarSymbol" w:eastAsia="StarSymbol" w:hAnsi="StarSymbol"/>
      <w:sz w:val="18"/>
    </w:rPr>
  </w:style>
  <w:style w:type="character" w:customStyle="1" w:styleId="WW8Num2z0">
    <w:name w:val="WW8Num2z0"/>
    <w:rPr>
      <w:rFonts w:ascii="StarSymbol" w:eastAsia="StarSymbol" w:hAnsi="StarSymbol"/>
      <w:sz w:val="18"/>
    </w:rPr>
  </w:style>
  <w:style w:type="character" w:customStyle="1" w:styleId="WW8Num4z0">
    <w:name w:val="WW8Num4z0"/>
    <w:rPr>
      <w:rFonts w:ascii="Symbol" w:hAnsi="Symbol"/>
    </w:rPr>
  </w:style>
  <w:style w:type="character" w:customStyle="1" w:styleId="WW8Num6z0">
    <w:name w:val="WW8Num6z0"/>
    <w:rPr>
      <w:rFonts w:ascii="Symbol" w:hAnsi="Symbol"/>
    </w:rPr>
  </w:style>
  <w:style w:type="character" w:customStyle="1" w:styleId="WW8Num9z0">
    <w:name w:val="WW8Num9z0"/>
    <w:rPr>
      <w:rFonts w:ascii="Times New Roman" w:eastAsia="Times New Roman" w:hAnsi="Times New Roman" w:cs="Times New Roman"/>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Fontepargpadro">
    <w:name w:val="WW-Fonte parág. padrão"/>
  </w:style>
  <w:style w:type="character" w:customStyle="1" w:styleId="WW-Fontepargpadro1">
    <w:name w:val="WW-Fonte parág. padrão1"/>
  </w:style>
  <w:style w:type="character" w:customStyle="1" w:styleId="Smbolodenotafinal">
    <w:name w:val="Símbolo de nota final"/>
  </w:style>
  <w:style w:type="character" w:customStyle="1" w:styleId="WW-Smbolodenotafinal">
    <w:name w:val="WW-Símbolo de nota final"/>
  </w:style>
  <w:style w:type="character" w:customStyle="1" w:styleId="Marcasenmeros">
    <w:name w:val="Marcas e números"/>
    <w:rPr>
      <w:rFonts w:ascii="StarSymbol" w:eastAsia="StarSymbol" w:hAnsi="StarSymbol"/>
      <w:sz w:val="18"/>
    </w:rPr>
  </w:style>
  <w:style w:type="paragraph" w:styleId="BodyText">
    <w:name w:val="Body Text"/>
    <w:basedOn w:val="Normal"/>
    <w:semiHidden/>
    <w:rPr>
      <w:color w:val="0000FF"/>
    </w:rPr>
  </w:style>
  <w:style w:type="paragraph" w:styleId="BodyTextIndent">
    <w:name w:val="Body Text Indent"/>
    <w:basedOn w:val="Normal"/>
    <w:semiHidden/>
    <w:pPr>
      <w:ind w:firstLine="720"/>
    </w:pPr>
    <w:rPr>
      <w:lang w:val="pt-BR"/>
    </w:rPr>
  </w:style>
  <w:style w:type="paragraph" w:styleId="Title">
    <w:name w:val="Title"/>
    <w:basedOn w:val="Normal"/>
    <w:next w:val="Subtitle"/>
    <w:qFormat/>
  </w:style>
  <w:style w:type="paragraph" w:styleId="Subtitle">
    <w:name w:val="Subtitle"/>
    <w:basedOn w:val="Normal"/>
    <w:next w:val="BodyText"/>
    <w:qFormat/>
    <w:pPr>
      <w:jc w:val="center"/>
    </w:pPr>
    <w:rPr>
      <w:i/>
      <w:iCs/>
    </w:rPr>
  </w:style>
  <w:style w:type="paragraph" w:styleId="List">
    <w:name w:val="List"/>
    <w:basedOn w:val="BodyText"/>
    <w:semiHidden/>
    <w:rPr>
      <w:rFonts w:cs="Tahoma"/>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Contedodatabela">
    <w:name w:val="Conteúdo da tabela"/>
    <w:basedOn w:val="BodyText"/>
    <w:pPr>
      <w:suppressLineNumbers/>
    </w:pPr>
  </w:style>
  <w:style w:type="paragraph" w:customStyle="1" w:styleId="Ttulodatabela">
    <w:name w:val="Título da tabela"/>
    <w:basedOn w:val="Contedodatabela"/>
    <w:pPr>
      <w:jc w:val="center"/>
    </w:pPr>
    <w:rPr>
      <w:b/>
      <w:bCs/>
      <w:i/>
      <w:iCs/>
    </w:rPr>
  </w:style>
  <w:style w:type="paragraph" w:styleId="Caption">
    <w:name w:val="caption"/>
    <w:basedOn w:val="Normal"/>
    <w:qFormat/>
    <w:pPr>
      <w:suppressLineNumbers/>
      <w:spacing w:after="120"/>
    </w:pPr>
    <w:rPr>
      <w:rFonts w:cs="Tahoma"/>
      <w:i/>
      <w:iCs/>
      <w:sz w:val="20"/>
    </w:rPr>
  </w:style>
  <w:style w:type="paragraph" w:customStyle="1" w:styleId="ndice">
    <w:name w:val="Índice"/>
    <w:basedOn w:val="Normal"/>
    <w:pPr>
      <w:suppressLineNumbers/>
    </w:pPr>
  </w:style>
  <w:style w:type="paragraph" w:styleId="TOC1">
    <w:name w:val="toc 1"/>
    <w:basedOn w:val="Normal"/>
    <w:next w:val="Normal"/>
    <w:uiPriority w:val="39"/>
  </w:style>
  <w:style w:type="paragraph" w:styleId="TOC2">
    <w:name w:val="toc 2"/>
    <w:basedOn w:val="Normal"/>
    <w:next w:val="Normal"/>
    <w:uiPriority w:val="39"/>
    <w:pPr>
      <w:ind w:left="220" w:firstLine="1"/>
    </w:pPr>
  </w:style>
  <w:style w:type="paragraph" w:styleId="TOC3">
    <w:name w:val="toc 3"/>
    <w:basedOn w:val="Normal"/>
    <w:next w:val="Normal"/>
    <w:semiHidden/>
    <w:pPr>
      <w:ind w:left="440" w:firstLine="1"/>
    </w:pPr>
  </w:style>
  <w:style w:type="paragraph" w:styleId="TOC4">
    <w:name w:val="toc 4"/>
    <w:basedOn w:val="Normal"/>
    <w:next w:val="Normal"/>
    <w:semiHidden/>
    <w:pPr>
      <w:ind w:left="660" w:firstLine="1"/>
    </w:pPr>
  </w:style>
  <w:style w:type="paragraph" w:styleId="TOC5">
    <w:name w:val="toc 5"/>
    <w:basedOn w:val="Normal"/>
    <w:next w:val="Normal"/>
    <w:semiHidden/>
    <w:pPr>
      <w:ind w:left="880" w:firstLine="1"/>
    </w:pPr>
  </w:style>
  <w:style w:type="paragraph" w:styleId="TOC6">
    <w:name w:val="toc 6"/>
    <w:basedOn w:val="Normal"/>
    <w:next w:val="Normal"/>
    <w:semiHidden/>
    <w:pPr>
      <w:ind w:left="1100" w:firstLine="1"/>
    </w:pPr>
  </w:style>
  <w:style w:type="paragraph" w:styleId="TOC7">
    <w:name w:val="toc 7"/>
    <w:basedOn w:val="Normal"/>
    <w:next w:val="Normal"/>
    <w:semiHidden/>
    <w:pPr>
      <w:ind w:left="1320" w:firstLine="1"/>
    </w:pPr>
  </w:style>
  <w:style w:type="paragraph" w:styleId="TOC8">
    <w:name w:val="toc 8"/>
    <w:basedOn w:val="Normal"/>
    <w:next w:val="Normal"/>
    <w:semiHidden/>
    <w:pPr>
      <w:ind w:left="1540" w:firstLine="1"/>
    </w:pPr>
  </w:style>
  <w:style w:type="paragraph" w:styleId="TOC9">
    <w:name w:val="toc 9"/>
    <w:basedOn w:val="Normal"/>
    <w:next w:val="Normal"/>
    <w:semiHidden/>
    <w:pPr>
      <w:ind w:left="1760" w:firstLine="1"/>
    </w:pPr>
  </w:style>
  <w:style w:type="paragraph" w:customStyle="1" w:styleId="infoblue">
    <w:name w:val="infoblue"/>
    <w:basedOn w:val="Normal"/>
    <w:next w:val="Normal"/>
    <w:pPr>
      <w:spacing w:before="0" w:line="100" w:lineRule="atLeast"/>
    </w:pPr>
    <w:rPr>
      <w:rFonts w:ascii="Verdana" w:hAnsi="Verdana"/>
      <w:i/>
      <w:color w:val="0000FF"/>
      <w:lang w:val="pt-BR"/>
    </w:rPr>
  </w:style>
  <w:style w:type="paragraph" w:customStyle="1" w:styleId="InfoBlue0">
    <w:name w:val="InfoBlue"/>
    <w:basedOn w:val="Normal"/>
    <w:next w:val="BodyText"/>
    <w:pPr>
      <w:widowControl w:val="0"/>
      <w:tabs>
        <w:tab w:val="left" w:pos="540"/>
        <w:tab w:val="left" w:pos="1260"/>
      </w:tabs>
      <w:spacing w:before="0" w:after="120" w:line="240" w:lineRule="atLeast"/>
      <w:jc w:val="left"/>
    </w:pPr>
    <w:rPr>
      <w:color w:val="0000FF"/>
    </w:rPr>
  </w:style>
  <w:style w:type="paragraph" w:customStyle="1" w:styleId="Contedodetabela">
    <w:name w:val="Conteúdo de tabela"/>
    <w:basedOn w:val="BodyText"/>
    <w:pPr>
      <w:suppressLineNumbers/>
    </w:pPr>
  </w:style>
  <w:style w:type="paragraph" w:customStyle="1" w:styleId="Ttulodetabela">
    <w:name w:val="Título de tabela"/>
    <w:basedOn w:val="Contedodetabela"/>
    <w:pPr>
      <w:jc w:val="center"/>
    </w:pPr>
    <w:rPr>
      <w:b/>
      <w:i/>
    </w:rPr>
  </w:style>
  <w:style w:type="paragraph" w:styleId="BalloonText">
    <w:name w:val="Balloon Text"/>
    <w:basedOn w:val="Normal"/>
    <w:link w:val="BalloonTextChar"/>
    <w:uiPriority w:val="99"/>
    <w:semiHidden/>
    <w:unhideWhenUsed/>
    <w:rsid w:val="007D4E2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E26"/>
    <w:rPr>
      <w:rFonts w:ascii="Tahoma" w:hAnsi="Tahoma" w:cs="Tahoma"/>
      <w:sz w:val="16"/>
      <w:szCs w:val="16"/>
      <w:lang w:val="pt-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9C981-DB88-4A3F-852C-1B47A8554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1882</TotalTime>
  <Pages>23</Pages>
  <Words>3877</Words>
  <Characters>20942</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Documento de Arquitetura de Software</vt:lpstr>
    </vt:vector>
  </TitlesOfParts>
  <Company>SEGURO</Company>
  <LinksUpToDate>false</LinksUpToDate>
  <CharactersWithSpaces>24770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creator>João Lima</dc:creator>
  <cp:lastModifiedBy>Micro</cp:lastModifiedBy>
  <cp:revision>139</cp:revision>
  <cp:lastPrinted>1901-01-01T03:06:00Z</cp:lastPrinted>
  <dcterms:created xsi:type="dcterms:W3CDTF">2015-03-11T12:40:00Z</dcterms:created>
  <dcterms:modified xsi:type="dcterms:W3CDTF">2015-03-30T06:17:00Z</dcterms:modified>
</cp:coreProperties>
</file>